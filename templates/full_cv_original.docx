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skn-slo4top-section"/>
        <w:tblW w:w="0" w:type="auto"/>
        <w:tblCellSpacing w:w="0" w:type="dxa"/>
        <w:tblBorders>
          <w:bottom w:val="single" w:sz="8" w:space="0" w:color="929CA4"/>
        </w:tblBorders>
        <w:tblLayout w:type="fixed"/>
        <w:tblCellMar>
          <w:left w:w="0" w:type="dxa"/>
          <w:right w:w="0" w:type="dxa"/>
        </w:tblCellMar>
        <w:tblLook w:val="05E0" w:firstRow="1" w:lastRow="1" w:firstColumn="1" w:lastColumn="1" w:noHBand="0" w:noVBand="1"/>
      </w:tblPr>
      <w:tblGrid>
        <w:gridCol w:w="10520"/>
      </w:tblGrid>
      <w:tr w:rsidR="00291F96" w14:paraId="32052A01" w14:textId="77777777">
        <w:trPr>
          <w:tblCellSpacing w:w="0" w:type="dxa"/>
        </w:trPr>
        <w:tc>
          <w:tcPr>
            <w:tcW w:w="10520" w:type="dxa"/>
            <w:tcMar>
              <w:top w:w="0" w:type="dxa"/>
              <w:left w:w="0" w:type="dxa"/>
              <w:bottom w:w="340" w:type="dxa"/>
              <w:right w:w="0" w:type="dxa"/>
            </w:tcMar>
            <w:hideMark/>
          </w:tcPr>
          <w:p w14:paraId="52BD6A99" w14:textId="77777777" w:rsidR="00291F96" w:rsidRPr="00690269" w:rsidRDefault="007A21CE">
            <w:pPr>
              <w:pStyle w:val="skn-slo4name"/>
              <w:rPr>
                <w:rStyle w:val="skn-slo4right-box"/>
                <w:rFonts w:ascii="Lora" w:eastAsia="Lora" w:hAnsi="Lora" w:cs="Lora"/>
                <w:color w:val="595959" w:themeColor="text1" w:themeTint="A6"/>
              </w:rPr>
            </w:pPr>
            <w:r w:rsidRPr="00690269">
              <w:rPr>
                <w:rStyle w:val="span"/>
                <w:rFonts w:ascii="Lora" w:eastAsia="Lora" w:hAnsi="Lora" w:cs="Lora"/>
                <w:color w:val="595959" w:themeColor="text1" w:themeTint="A6"/>
              </w:rPr>
              <w:t>Troy</w:t>
            </w:r>
            <w:r w:rsidRPr="00690269">
              <w:rPr>
                <w:rStyle w:val="skn-slo4right-box"/>
                <w:rFonts w:ascii="Lora" w:eastAsia="Lora" w:hAnsi="Lora" w:cs="Lora"/>
                <w:color w:val="595959" w:themeColor="text1" w:themeTint="A6"/>
              </w:rPr>
              <w:t xml:space="preserve"> </w:t>
            </w:r>
            <w:r w:rsidRPr="00690269">
              <w:rPr>
                <w:rStyle w:val="span"/>
                <w:rFonts w:ascii="Lora" w:eastAsia="Lora" w:hAnsi="Lora" w:cs="Lora"/>
                <w:color w:val="595959" w:themeColor="text1" w:themeTint="A6"/>
              </w:rPr>
              <w:t>Dunkley</w:t>
            </w:r>
          </w:p>
          <w:p w14:paraId="47AF4DFE" w14:textId="4792EF58" w:rsidR="00291F96" w:rsidRDefault="007A21CE">
            <w:pPr>
              <w:pStyle w:val="skn-slo4resume-title"/>
              <w:spacing w:before="40"/>
              <w:rPr>
                <w:rStyle w:val="skn-slo4right-box"/>
                <w:rFonts w:ascii="Lora" w:eastAsia="Lora" w:hAnsi="Lora" w:cs="Lora"/>
                <w:color w:val="050505"/>
              </w:rPr>
            </w:pPr>
            <w:r>
              <w:rPr>
                <w:rStyle w:val="span"/>
                <w:rFonts w:ascii="Lora" w:eastAsia="Lora" w:hAnsi="Lora" w:cs="Lora"/>
                <w:color w:val="050505"/>
              </w:rPr>
              <w:t>Data and Business Intelligence</w:t>
            </w:r>
          </w:p>
          <w:p w14:paraId="2B4FDE05" w14:textId="04B2B0E0" w:rsidR="00291F96" w:rsidRDefault="007A21CE">
            <w:pPr>
              <w:pBdr>
                <w:top w:val="none" w:sz="0" w:space="11" w:color="auto"/>
              </w:pBdr>
              <w:spacing w:line="340" w:lineRule="exact"/>
              <w:textAlignment w:val="auto"/>
              <w:rPr>
                <w:rStyle w:val="span"/>
                <w:rFonts w:ascii="Lora" w:eastAsia="Lora" w:hAnsi="Lora" w:cs="Lora"/>
                <w:color w:val="050505"/>
                <w:sz w:val="20"/>
                <w:szCs w:val="20"/>
              </w:rPr>
            </w:pPr>
            <w:r>
              <w:rPr>
                <w:rStyle w:val="span"/>
                <w:rFonts w:ascii="Lora" w:eastAsia="Lora" w:hAnsi="Lora" w:cs="Lora"/>
                <w:color w:val="050505"/>
                <w:sz w:val="20"/>
                <w:szCs w:val="20"/>
              </w:rPr>
              <w:t> 770</w:t>
            </w:r>
            <w:r w:rsidR="003C7FD2">
              <w:rPr>
                <w:rStyle w:val="span"/>
                <w:rFonts w:ascii="Lora" w:eastAsia="Lora" w:hAnsi="Lora" w:cs="Lora"/>
                <w:color w:val="050505"/>
                <w:sz w:val="20"/>
                <w:szCs w:val="20"/>
              </w:rPr>
              <w:t>-</w:t>
            </w:r>
            <w:r>
              <w:rPr>
                <w:rStyle w:val="span"/>
                <w:rFonts w:ascii="Lora" w:eastAsia="Lora" w:hAnsi="Lora" w:cs="Lora"/>
                <w:color w:val="050505"/>
                <w:sz w:val="20"/>
                <w:szCs w:val="20"/>
              </w:rPr>
              <w:t>401</w:t>
            </w:r>
            <w:r w:rsidR="003C7FD2">
              <w:rPr>
                <w:rStyle w:val="span"/>
                <w:rFonts w:ascii="Lora" w:eastAsia="Lora" w:hAnsi="Lora" w:cs="Lora"/>
                <w:color w:val="050505"/>
                <w:sz w:val="20"/>
                <w:szCs w:val="20"/>
              </w:rPr>
              <w:t>-</w:t>
            </w:r>
            <w:r>
              <w:rPr>
                <w:rStyle w:val="span"/>
                <w:rFonts w:ascii="Lora" w:eastAsia="Lora" w:hAnsi="Lora" w:cs="Lora"/>
                <w:color w:val="050505"/>
                <w:sz w:val="20"/>
                <w:szCs w:val="20"/>
              </w:rPr>
              <w:t xml:space="preserve">6527    </w:t>
            </w:r>
            <w:r>
              <w:rPr>
                <w:rStyle w:val="skn-slo4right-box"/>
                <w:rFonts w:ascii="Lora" w:eastAsia="Lora" w:hAnsi="Lora" w:cs="Lora"/>
                <w:color w:val="050505"/>
                <w:sz w:val="20"/>
                <w:szCs w:val="20"/>
              </w:rPr>
              <w:t> </w:t>
            </w:r>
            <w:r>
              <w:rPr>
                <w:rStyle w:val="divaddresslispanbluebullet"/>
              </w:rPr>
              <w:t>·</w:t>
            </w:r>
            <w:r>
              <w:rPr>
                <w:rStyle w:val="divaddresslispanbluebullet"/>
                <w:rFonts w:ascii="Times New Roman" w:eastAsia="Times New Roman" w:hAnsi="Times New Roman" w:cs="Times New Roman"/>
              </w:rPr>
              <w:t>   </w:t>
            </w:r>
            <w:r>
              <w:rPr>
                <w:rStyle w:val="span"/>
                <w:rFonts w:ascii="Lora" w:eastAsia="Lora" w:hAnsi="Lora" w:cs="Lora"/>
                <w:color w:val="050505"/>
                <w:sz w:val="20"/>
                <w:szCs w:val="20"/>
              </w:rPr>
              <w:t xml:space="preserve">tdunkley@gmail.com    </w:t>
            </w:r>
            <w:r>
              <w:rPr>
                <w:rStyle w:val="skn-slo4right-box"/>
                <w:rFonts w:ascii="Lora" w:eastAsia="Lora" w:hAnsi="Lora" w:cs="Lora"/>
                <w:color w:val="050505"/>
                <w:sz w:val="20"/>
                <w:szCs w:val="20"/>
              </w:rPr>
              <w:t> </w:t>
            </w:r>
            <w:r>
              <w:rPr>
                <w:rStyle w:val="divaddresslispanbluebullet"/>
              </w:rPr>
              <w:t>·</w:t>
            </w:r>
            <w:r>
              <w:rPr>
                <w:rStyle w:val="divaddresslispanbluebullet"/>
                <w:rFonts w:ascii="Times New Roman" w:eastAsia="Times New Roman" w:hAnsi="Times New Roman" w:cs="Times New Roman"/>
              </w:rPr>
              <w:t>   </w:t>
            </w:r>
            <w:r>
              <w:rPr>
                <w:rStyle w:val="span"/>
                <w:rFonts w:ascii="Lora" w:eastAsia="Lora" w:hAnsi="Lora" w:cs="Lora"/>
                <w:color w:val="050505"/>
                <w:sz w:val="20"/>
                <w:szCs w:val="20"/>
              </w:rPr>
              <w:t>Atlanta, Georgia</w:t>
            </w:r>
            <w:r>
              <w:rPr>
                <w:rStyle w:val="skn-slo4top-sectionright-boxSECTIONCNTCparagraphaddressulli"/>
                <w:rFonts w:ascii="Lora" w:eastAsia="Lora" w:hAnsi="Lora" w:cs="Lora"/>
                <w:color w:val="050505"/>
                <w:sz w:val="20"/>
                <w:szCs w:val="20"/>
              </w:rPr>
              <w:t> </w:t>
            </w:r>
            <w:r>
              <w:rPr>
                <w:rStyle w:val="span"/>
                <w:rFonts w:ascii="Lora" w:eastAsia="Lora" w:hAnsi="Lora" w:cs="Lora"/>
                <w:color w:val="050505"/>
                <w:sz w:val="20"/>
                <w:szCs w:val="20"/>
              </w:rPr>
              <w:t xml:space="preserve">    </w:t>
            </w:r>
            <w:r w:rsidR="00B52798">
              <w:rPr>
                <w:rStyle w:val="divaddresslispanbluebullet"/>
              </w:rPr>
              <w:t>·</w:t>
            </w:r>
            <w:r w:rsidR="00B52798">
              <w:rPr>
                <w:rStyle w:val="divaddresslispanbluebullet"/>
                <w:rFonts w:ascii="Times New Roman" w:eastAsia="Times New Roman" w:hAnsi="Times New Roman" w:cs="Times New Roman"/>
              </w:rPr>
              <w:t>   </w:t>
            </w:r>
            <w:hyperlink r:id="rId8" w:history="1">
              <w:r w:rsidR="00B52798" w:rsidRPr="00B52798">
                <w:rPr>
                  <w:rStyle w:val="Hyperlink"/>
                  <w:rFonts w:ascii="Lora" w:eastAsia="Lora" w:hAnsi="Lora" w:cs="Lora"/>
                  <w:sz w:val="20"/>
                  <w:szCs w:val="20"/>
                </w:rPr>
                <w:t>LinkedIn</w:t>
              </w:r>
            </w:hyperlink>
            <w:r w:rsidR="00B52798">
              <w:rPr>
                <w:rStyle w:val="skn-slo4top-sectionright-boxSECTIONCNTCparagraphaddressulli"/>
                <w:rFonts w:ascii="Lora" w:eastAsia="Lora" w:hAnsi="Lora" w:cs="Lora"/>
                <w:color w:val="050505"/>
                <w:sz w:val="20"/>
                <w:szCs w:val="20"/>
              </w:rPr>
              <w:t> </w:t>
            </w:r>
            <w:r w:rsidR="00B52798">
              <w:rPr>
                <w:rStyle w:val="span"/>
                <w:rFonts w:ascii="Lora" w:eastAsia="Lora" w:hAnsi="Lora" w:cs="Lora"/>
                <w:color w:val="050505"/>
                <w:sz w:val="20"/>
                <w:szCs w:val="20"/>
              </w:rPr>
              <w:t>   </w:t>
            </w:r>
          </w:p>
        </w:tc>
      </w:tr>
    </w:tbl>
    <w:p w14:paraId="1E9F70CC" w14:textId="5CDBD9A5" w:rsidR="00E5615D" w:rsidRDefault="00E5615D" w:rsidP="00E5615D">
      <w:pPr>
        <w:pStyle w:val="skn-slo4section-title"/>
        <w:spacing w:before="400" w:after="200"/>
        <w:rPr>
          <w:rFonts w:ascii="Lora" w:eastAsia="Lora" w:hAnsi="Lora" w:cs="Lora"/>
        </w:rPr>
      </w:pPr>
      <w:r>
        <w:rPr>
          <w:rFonts w:ascii="Lora" w:eastAsia="Lora" w:hAnsi="Lora" w:cs="Lora"/>
        </w:rPr>
        <w:t>Summary</w:t>
      </w:r>
    </w:p>
    <w:p w14:paraId="4B0E6216" w14:textId="7718EE65" w:rsidR="00721F45" w:rsidRPr="00721F45" w:rsidRDefault="00721F45" w:rsidP="00721F45">
      <w:pPr>
        <w:pStyle w:val="p"/>
        <w:spacing w:before="400" w:line="260" w:lineRule="atLeast"/>
        <w:rPr>
          <w:rFonts w:ascii="Lora" w:eastAsia="Lora" w:hAnsi="Lora" w:cs="Lora"/>
          <w:color w:val="050505"/>
          <w:sz w:val="20"/>
          <w:szCs w:val="20"/>
        </w:rPr>
      </w:pPr>
      <w:r w:rsidRPr="00721F45">
        <w:rPr>
          <w:rFonts w:ascii="Lora" w:eastAsia="Lora" w:hAnsi="Lora" w:cs="Lora"/>
          <w:color w:val="050505"/>
          <w:sz w:val="20"/>
          <w:szCs w:val="20"/>
        </w:rPr>
        <w:t xml:space="preserve">Visionary Data and </w:t>
      </w:r>
      <w:r w:rsidR="001C76B0">
        <w:rPr>
          <w:rFonts w:ascii="Lora" w:eastAsia="Lora" w:hAnsi="Lora" w:cs="Lora"/>
          <w:color w:val="050505"/>
          <w:sz w:val="20"/>
          <w:szCs w:val="20"/>
        </w:rPr>
        <w:t>Business Intelligence Technology</w:t>
      </w:r>
      <w:r w:rsidRPr="00721F45">
        <w:rPr>
          <w:rFonts w:ascii="Lora" w:eastAsia="Lora" w:hAnsi="Lora" w:cs="Lora"/>
          <w:color w:val="050505"/>
          <w:sz w:val="20"/>
          <w:szCs w:val="20"/>
        </w:rPr>
        <w:t xml:space="preserve"> Leader with over 15 years of experience driving business transformation through innovative data strategies and </w:t>
      </w:r>
      <w:r w:rsidR="00F325D0">
        <w:rPr>
          <w:rFonts w:ascii="Lora" w:eastAsia="Lora" w:hAnsi="Lora" w:cs="Lora"/>
          <w:color w:val="050505"/>
          <w:sz w:val="20"/>
          <w:szCs w:val="20"/>
        </w:rPr>
        <w:t>comprehensive</w:t>
      </w:r>
      <w:r w:rsidRPr="00721F45">
        <w:rPr>
          <w:rFonts w:ascii="Lora" w:eastAsia="Lora" w:hAnsi="Lora" w:cs="Lora"/>
          <w:color w:val="050505"/>
          <w:sz w:val="20"/>
          <w:szCs w:val="20"/>
        </w:rPr>
        <w:t xml:space="preserve"> solutions. Proven track record of implementing cutting-edge technologies, including data fabric, data mesh, and cloud-based analytics platforms, significant</w:t>
      </w:r>
      <w:r w:rsidR="0085691B">
        <w:rPr>
          <w:rFonts w:ascii="Lora" w:eastAsia="Lora" w:hAnsi="Lora" w:cs="Lora"/>
          <w:color w:val="050505"/>
          <w:sz w:val="20"/>
          <w:szCs w:val="20"/>
        </w:rPr>
        <w:t>ly</w:t>
      </w:r>
      <w:r w:rsidRPr="00721F45">
        <w:rPr>
          <w:rFonts w:ascii="Lora" w:eastAsia="Lora" w:hAnsi="Lora" w:cs="Lora"/>
          <w:color w:val="050505"/>
          <w:sz w:val="20"/>
          <w:szCs w:val="20"/>
        </w:rPr>
        <w:t xml:space="preserve"> improve</w:t>
      </w:r>
      <w:r w:rsidR="0085691B">
        <w:rPr>
          <w:rFonts w:ascii="Lora" w:eastAsia="Lora" w:hAnsi="Lora" w:cs="Lora"/>
          <w:color w:val="050505"/>
          <w:sz w:val="20"/>
          <w:szCs w:val="20"/>
        </w:rPr>
        <w:t>d</w:t>
      </w:r>
      <w:r w:rsidRPr="00721F45">
        <w:rPr>
          <w:rFonts w:ascii="Lora" w:eastAsia="Lora" w:hAnsi="Lora" w:cs="Lora"/>
          <w:color w:val="050505"/>
          <w:sz w:val="20"/>
          <w:szCs w:val="20"/>
        </w:rPr>
        <w:t xml:space="preserve"> operational efficiency and data-driven decision-making. </w:t>
      </w:r>
    </w:p>
    <w:p w14:paraId="01D5C96D" w14:textId="7B692562" w:rsidR="00721F45" w:rsidRPr="00721F45" w:rsidRDefault="00721F45" w:rsidP="00721F45">
      <w:pPr>
        <w:pStyle w:val="skn-slo4expr-seculli"/>
        <w:numPr>
          <w:ilvl w:val="0"/>
          <w:numId w:val="29"/>
        </w:numPr>
        <w:pBdr>
          <w:left w:val="none" w:sz="0" w:space="9" w:color="auto"/>
        </w:pBdr>
        <w:spacing w:line="260" w:lineRule="atLeast"/>
        <w:ind w:left="560" w:hanging="372"/>
        <w:rPr>
          <w:rFonts w:ascii="Lora" w:eastAsia="Lora" w:hAnsi="Lora" w:cs="Lora"/>
          <w:color w:val="050505"/>
          <w:sz w:val="20"/>
          <w:szCs w:val="20"/>
        </w:rPr>
      </w:pPr>
      <w:r w:rsidRPr="0085691B">
        <w:rPr>
          <w:rFonts w:ascii="Lora" w:eastAsia="Lora" w:hAnsi="Lora" w:cs="Lora"/>
          <w:b/>
          <w:bCs/>
          <w:color w:val="050505"/>
          <w:sz w:val="20"/>
          <w:szCs w:val="20"/>
        </w:rPr>
        <w:t>Strategic Leadership</w:t>
      </w:r>
      <w:r w:rsidRPr="00721F45">
        <w:rPr>
          <w:rFonts w:ascii="Lora" w:eastAsia="Lora" w:hAnsi="Lora" w:cs="Lora"/>
          <w:color w:val="050505"/>
          <w:sz w:val="20"/>
          <w:szCs w:val="20"/>
        </w:rPr>
        <w:t>: Spearheading initiatives that align with business objectives, resulting in measurable ROI and competitive advantage.</w:t>
      </w:r>
    </w:p>
    <w:p w14:paraId="019D0F80" w14:textId="77777777" w:rsidR="00721F45" w:rsidRPr="00721F45" w:rsidRDefault="00721F45" w:rsidP="00721F45">
      <w:pPr>
        <w:pStyle w:val="skn-slo4expr-seculli"/>
        <w:numPr>
          <w:ilvl w:val="0"/>
          <w:numId w:val="29"/>
        </w:numPr>
        <w:pBdr>
          <w:left w:val="none" w:sz="0" w:space="9" w:color="auto"/>
        </w:pBdr>
        <w:spacing w:line="260" w:lineRule="atLeast"/>
        <w:ind w:left="560" w:hanging="372"/>
        <w:rPr>
          <w:rFonts w:ascii="Lora" w:eastAsia="Lora" w:hAnsi="Lora" w:cs="Lora"/>
          <w:color w:val="050505"/>
          <w:sz w:val="20"/>
          <w:szCs w:val="20"/>
        </w:rPr>
      </w:pPr>
      <w:r w:rsidRPr="0085691B">
        <w:rPr>
          <w:rFonts w:ascii="Lora" w:eastAsia="Lora" w:hAnsi="Lora" w:cs="Lora"/>
          <w:b/>
          <w:bCs/>
          <w:color w:val="050505"/>
          <w:sz w:val="20"/>
          <w:szCs w:val="20"/>
        </w:rPr>
        <w:t>Advanced Analytics</w:t>
      </w:r>
      <w:r w:rsidRPr="00721F45">
        <w:rPr>
          <w:rFonts w:ascii="Lora" w:eastAsia="Lora" w:hAnsi="Lora" w:cs="Lora"/>
          <w:color w:val="050505"/>
          <w:sz w:val="20"/>
          <w:szCs w:val="20"/>
        </w:rPr>
        <w:t>: Leveraging machine learning, AI, and predictive modeling to unlock actionable insights and drive business growth.</w:t>
      </w:r>
    </w:p>
    <w:p w14:paraId="01685E20" w14:textId="77777777" w:rsidR="00721F45" w:rsidRPr="00721F45" w:rsidRDefault="00721F45" w:rsidP="00721F45">
      <w:pPr>
        <w:pStyle w:val="skn-slo4expr-seculli"/>
        <w:numPr>
          <w:ilvl w:val="0"/>
          <w:numId w:val="29"/>
        </w:numPr>
        <w:pBdr>
          <w:left w:val="none" w:sz="0" w:space="9" w:color="auto"/>
        </w:pBdr>
        <w:spacing w:line="260" w:lineRule="atLeast"/>
        <w:ind w:left="560" w:hanging="372"/>
        <w:rPr>
          <w:rFonts w:ascii="Lora" w:eastAsia="Lora" w:hAnsi="Lora" w:cs="Lora"/>
          <w:color w:val="050505"/>
          <w:sz w:val="20"/>
          <w:szCs w:val="20"/>
        </w:rPr>
      </w:pPr>
      <w:r w:rsidRPr="0085691B">
        <w:rPr>
          <w:rFonts w:ascii="Lora" w:eastAsia="Lora" w:hAnsi="Lora" w:cs="Lora"/>
          <w:b/>
          <w:bCs/>
          <w:color w:val="050505"/>
          <w:sz w:val="20"/>
          <w:szCs w:val="20"/>
        </w:rPr>
        <w:t>Data Architecture</w:t>
      </w:r>
      <w:r w:rsidRPr="00721F45">
        <w:rPr>
          <w:rFonts w:ascii="Lora" w:eastAsia="Lora" w:hAnsi="Lora" w:cs="Lora"/>
          <w:color w:val="050505"/>
          <w:sz w:val="20"/>
          <w:szCs w:val="20"/>
        </w:rPr>
        <w:t>: Designing and implementing scalable, cloud-based data solutions that enhance accessibility, security, and performance.</w:t>
      </w:r>
    </w:p>
    <w:p w14:paraId="1BEF93B7" w14:textId="77777777" w:rsidR="00721F45" w:rsidRPr="00721F45" w:rsidRDefault="00721F45" w:rsidP="00721F45">
      <w:pPr>
        <w:pStyle w:val="skn-slo4expr-seculli"/>
        <w:numPr>
          <w:ilvl w:val="0"/>
          <w:numId w:val="29"/>
        </w:numPr>
        <w:pBdr>
          <w:left w:val="none" w:sz="0" w:space="9" w:color="auto"/>
        </w:pBdr>
        <w:spacing w:line="260" w:lineRule="atLeast"/>
        <w:ind w:left="560" w:hanging="372"/>
        <w:rPr>
          <w:rFonts w:ascii="Lora" w:eastAsia="Lora" w:hAnsi="Lora" w:cs="Lora"/>
          <w:color w:val="050505"/>
          <w:sz w:val="20"/>
          <w:szCs w:val="20"/>
        </w:rPr>
      </w:pPr>
      <w:r w:rsidRPr="0085691B">
        <w:rPr>
          <w:rFonts w:ascii="Lora" w:eastAsia="Lora" w:hAnsi="Lora" w:cs="Lora"/>
          <w:b/>
          <w:bCs/>
          <w:color w:val="050505"/>
          <w:sz w:val="20"/>
          <w:szCs w:val="20"/>
        </w:rPr>
        <w:t>Team Development</w:t>
      </w:r>
      <w:r w:rsidRPr="00721F45">
        <w:rPr>
          <w:rFonts w:ascii="Lora" w:eastAsia="Lora" w:hAnsi="Lora" w:cs="Lora"/>
          <w:color w:val="050505"/>
          <w:sz w:val="20"/>
          <w:szCs w:val="20"/>
        </w:rPr>
        <w:t>: Building and mentoring high-performing teams, fostering a culture of innovation and continuous improvement.</w:t>
      </w:r>
    </w:p>
    <w:p w14:paraId="168F965E" w14:textId="2B056295" w:rsidR="00E26162" w:rsidRPr="00E26162" w:rsidRDefault="00721F45" w:rsidP="00E26162">
      <w:pPr>
        <w:pStyle w:val="skn-slo4expr-seculli"/>
        <w:numPr>
          <w:ilvl w:val="0"/>
          <w:numId w:val="29"/>
        </w:numPr>
        <w:pBdr>
          <w:left w:val="none" w:sz="0" w:space="9" w:color="auto"/>
        </w:pBdr>
        <w:spacing w:line="260" w:lineRule="atLeast"/>
        <w:ind w:left="560" w:hanging="372"/>
        <w:rPr>
          <w:rFonts w:ascii="Lora" w:eastAsia="Lora" w:hAnsi="Lora" w:cs="Lora"/>
          <w:color w:val="050505"/>
          <w:sz w:val="20"/>
          <w:szCs w:val="20"/>
        </w:rPr>
      </w:pPr>
      <w:r w:rsidRPr="0085691B">
        <w:rPr>
          <w:rFonts w:ascii="Lora" w:eastAsia="Lora" w:hAnsi="Lora" w:cs="Lora"/>
          <w:b/>
          <w:bCs/>
          <w:color w:val="050505"/>
          <w:sz w:val="20"/>
          <w:szCs w:val="20"/>
        </w:rPr>
        <w:t>Stakeholder Management</w:t>
      </w:r>
      <w:r w:rsidRPr="00721F45">
        <w:rPr>
          <w:rFonts w:ascii="Lora" w:eastAsia="Lora" w:hAnsi="Lora" w:cs="Lora"/>
          <w:color w:val="050505"/>
          <w:sz w:val="20"/>
          <w:szCs w:val="20"/>
        </w:rPr>
        <w:t>: Translating complex technical concepts for C-level executives and driving consensus across diverse stakeholders.</w:t>
      </w:r>
    </w:p>
    <w:p w14:paraId="37B54F8E" w14:textId="1829CC4E" w:rsidR="00900EA6" w:rsidRPr="00E26162" w:rsidRDefault="00721F45" w:rsidP="00495263">
      <w:pPr>
        <w:pStyle w:val="skn-slo4expr-seculli"/>
        <w:pBdr>
          <w:left w:val="none" w:sz="0" w:space="9" w:color="auto"/>
        </w:pBdr>
        <w:spacing w:line="260" w:lineRule="atLeast"/>
        <w:rPr>
          <w:rFonts w:ascii="Lora" w:eastAsia="Lora" w:hAnsi="Lora" w:cs="Lora"/>
          <w:color w:val="050505"/>
          <w:sz w:val="20"/>
          <w:szCs w:val="20"/>
        </w:rPr>
      </w:pPr>
      <w:r w:rsidRPr="00E26162">
        <w:rPr>
          <w:rFonts w:ascii="Lora" w:eastAsia="Lora" w:hAnsi="Lora" w:cs="Lora"/>
          <w:color w:val="050505"/>
          <w:sz w:val="20"/>
          <w:szCs w:val="20"/>
        </w:rPr>
        <w:t>Demonstrated success in reducing costs, improving data quality, and accelerating time-to-insight across various industries, including retail, finance, and healthcare. Committed to staying at the forefront of emerging technologies and industry best practices to deliver transformative results.</w:t>
      </w:r>
    </w:p>
    <w:p w14:paraId="59D4B78C" w14:textId="202B49A7" w:rsidR="00900EA6" w:rsidRDefault="00900EA6" w:rsidP="00900EA6">
      <w:pPr>
        <w:pStyle w:val="skn-slo4section-title"/>
        <w:spacing w:before="400" w:after="200"/>
        <w:rPr>
          <w:rFonts w:ascii="Lora" w:eastAsia="Lora" w:hAnsi="Lora" w:cs="Lora"/>
        </w:rPr>
      </w:pPr>
      <w:r w:rsidRPr="00900EA6">
        <w:rPr>
          <w:rFonts w:ascii="Lora" w:eastAsia="Lora" w:hAnsi="Lora" w:cs="Lora"/>
        </w:rPr>
        <w:t>Strengths</w:t>
      </w:r>
    </w:p>
    <w:p w14:paraId="675DF4AF" w14:textId="01192026" w:rsidR="00C76955" w:rsidRDefault="00C76955" w:rsidP="00C76955">
      <w:pPr>
        <w:pStyle w:val="skn-slo4disp-block"/>
        <w:spacing w:line="260" w:lineRule="atLeast"/>
        <w:rPr>
          <w:rFonts w:ascii="Lora" w:eastAsia="Lora" w:hAnsi="Lora" w:cs="Lora"/>
          <w:color w:val="050505"/>
          <w:sz w:val="20"/>
          <w:szCs w:val="20"/>
        </w:rPr>
      </w:pPr>
      <w:r w:rsidRPr="00C76955">
        <w:rPr>
          <w:rFonts w:ascii="Lora" w:eastAsia="Lora" w:hAnsi="Lora" w:cs="Lora"/>
          <w:b/>
          <w:bCs/>
          <w:color w:val="050505"/>
          <w:sz w:val="20"/>
          <w:szCs w:val="20"/>
        </w:rPr>
        <w:t>Data Management Expertise</w:t>
      </w:r>
      <w:r>
        <w:rPr>
          <w:rFonts w:ascii="Lora" w:eastAsia="Lora" w:hAnsi="Lora" w:cs="Lora"/>
          <w:color w:val="050505"/>
          <w:sz w:val="20"/>
          <w:szCs w:val="20"/>
        </w:rPr>
        <w:br/>
      </w:r>
      <w:r w:rsidR="00733866" w:rsidRPr="00733866">
        <w:rPr>
          <w:rFonts w:ascii="Lora" w:eastAsia="Lora" w:hAnsi="Lora" w:cs="Lora"/>
          <w:color w:val="050505"/>
          <w:sz w:val="20"/>
          <w:szCs w:val="20"/>
        </w:rPr>
        <w:t>Extensive experience in modern data management practices, including data fabric and data mesh. Proven ability to design and implement comprehensive data strategies aligned with business objectives. Skilled in data acquisition, modeling, governance, and quality management across complex organizations.</w:t>
      </w:r>
    </w:p>
    <w:p w14:paraId="1E4A3316" w14:textId="77777777" w:rsidR="00C76955" w:rsidRDefault="00C76955" w:rsidP="00C76955">
      <w:pPr>
        <w:pStyle w:val="skn-slo4disp-block"/>
        <w:spacing w:line="260" w:lineRule="atLeast"/>
        <w:rPr>
          <w:rFonts w:ascii="Lora" w:eastAsia="Lora" w:hAnsi="Lora" w:cs="Lora"/>
          <w:color w:val="050505"/>
          <w:sz w:val="20"/>
          <w:szCs w:val="20"/>
        </w:rPr>
      </w:pPr>
    </w:p>
    <w:p w14:paraId="6E6F0738" w14:textId="7F149710" w:rsidR="00C76955" w:rsidRDefault="00C76955" w:rsidP="00C76955">
      <w:pPr>
        <w:pStyle w:val="skn-slo4disp-block"/>
        <w:spacing w:line="260" w:lineRule="atLeast"/>
        <w:rPr>
          <w:rFonts w:ascii="Lora" w:eastAsia="Lora" w:hAnsi="Lora" w:cs="Lora"/>
          <w:color w:val="050505"/>
          <w:sz w:val="20"/>
          <w:szCs w:val="20"/>
        </w:rPr>
      </w:pPr>
      <w:r w:rsidRPr="00C76955">
        <w:rPr>
          <w:rFonts w:ascii="Lora" w:eastAsia="Lora" w:hAnsi="Lora" w:cs="Lora"/>
          <w:b/>
          <w:bCs/>
          <w:color w:val="050505"/>
          <w:sz w:val="20"/>
          <w:szCs w:val="20"/>
        </w:rPr>
        <w:t>Leadership and Mentorship</w:t>
      </w:r>
      <w:r>
        <w:rPr>
          <w:rFonts w:ascii="Lora" w:eastAsia="Lora" w:hAnsi="Lora" w:cs="Lora"/>
          <w:color w:val="050505"/>
          <w:sz w:val="20"/>
          <w:szCs w:val="20"/>
        </w:rPr>
        <w:br/>
      </w:r>
      <w:r w:rsidR="00733866" w:rsidRPr="00733866">
        <w:rPr>
          <w:rFonts w:ascii="Lora" w:eastAsia="Lora" w:hAnsi="Lora" w:cs="Lora"/>
          <w:color w:val="050505"/>
          <w:sz w:val="20"/>
          <w:szCs w:val="20"/>
        </w:rPr>
        <w:t>Demonstrated success in leading high-performing data analytics teams and cross-functional projects. Expertise in fostering an innovative culture and building consensus across diverse stakeholders. Strong track record of developing talent and enhancing team capabilities in data science and analytics.</w:t>
      </w:r>
    </w:p>
    <w:p w14:paraId="60DFE639" w14:textId="77777777" w:rsidR="00C76955" w:rsidRDefault="00C76955" w:rsidP="00C76955">
      <w:pPr>
        <w:pStyle w:val="skn-slo4disp-block"/>
        <w:spacing w:line="260" w:lineRule="atLeast"/>
        <w:rPr>
          <w:rFonts w:ascii="Lora" w:eastAsia="Lora" w:hAnsi="Lora" w:cs="Lora"/>
          <w:color w:val="050505"/>
          <w:sz w:val="20"/>
          <w:szCs w:val="20"/>
        </w:rPr>
      </w:pPr>
    </w:p>
    <w:p w14:paraId="2906127B" w14:textId="6F8F6109" w:rsidR="00C76955" w:rsidRDefault="00C76955" w:rsidP="00C76955">
      <w:pPr>
        <w:pStyle w:val="skn-slo4disp-block"/>
        <w:spacing w:line="260" w:lineRule="atLeast"/>
        <w:rPr>
          <w:rFonts w:ascii="Lora" w:eastAsia="Lora" w:hAnsi="Lora" w:cs="Lora"/>
          <w:color w:val="050505"/>
          <w:sz w:val="20"/>
          <w:szCs w:val="20"/>
        </w:rPr>
      </w:pPr>
      <w:r w:rsidRPr="00C76955">
        <w:rPr>
          <w:rFonts w:ascii="Lora" w:eastAsia="Lora" w:hAnsi="Lora" w:cs="Lora"/>
          <w:b/>
          <w:bCs/>
          <w:color w:val="050505"/>
          <w:sz w:val="20"/>
          <w:szCs w:val="20"/>
        </w:rPr>
        <w:t>Problem-Solving and Innovation</w:t>
      </w:r>
      <w:r>
        <w:rPr>
          <w:rFonts w:ascii="Lora" w:eastAsia="Lora" w:hAnsi="Lora" w:cs="Lora"/>
          <w:color w:val="050505"/>
          <w:sz w:val="20"/>
          <w:szCs w:val="20"/>
        </w:rPr>
        <w:br/>
      </w:r>
      <w:r w:rsidR="00186052" w:rsidRPr="00186052">
        <w:rPr>
          <w:rFonts w:ascii="Lora" w:eastAsia="Lora" w:hAnsi="Lora" w:cs="Lora"/>
          <w:color w:val="050505"/>
          <w:sz w:val="20"/>
          <w:szCs w:val="20"/>
        </w:rPr>
        <w:t>Proven ability to tackle complex business challenges using cutting-edge data and analytics solutions. Experience in applying advanced analytics techniques to drive competitive advantage. Track record of implementing transformative data strategies that create measurable business value and operational efficiencies.</w:t>
      </w:r>
    </w:p>
    <w:p w14:paraId="57073EC0" w14:textId="0B6B28EA" w:rsidR="00690269" w:rsidRDefault="00000000" w:rsidP="00C76955">
      <w:pPr>
        <w:pStyle w:val="skn-slo4disp-block"/>
        <w:spacing w:line="260" w:lineRule="atLeast"/>
        <w:rPr>
          <w:rFonts w:ascii="Lora" w:eastAsia="Lora" w:hAnsi="Lora" w:cs="Lora"/>
          <w:color w:val="050505"/>
          <w:sz w:val="20"/>
          <w:szCs w:val="20"/>
        </w:rPr>
      </w:pPr>
      <w:r>
        <w:rPr>
          <w:rFonts w:ascii="Lora" w:eastAsia="Lora" w:hAnsi="Lora" w:cs="Lora"/>
        </w:rPr>
        <w:pict w14:anchorId="6EF01539">
          <v:rect id="_x0000_i1025" style="width:0;height:1.5pt" o:hralign="center" o:hrstd="t" o:hr="t" fillcolor="#a0a0a0" stroked="f"/>
        </w:pict>
      </w:r>
    </w:p>
    <w:p w14:paraId="3D3701D4" w14:textId="2B6A9BED" w:rsidR="00C76955" w:rsidRDefault="00C76955" w:rsidP="00C76955">
      <w:pPr>
        <w:pStyle w:val="skn-slo4section-title"/>
        <w:spacing w:before="400" w:after="200"/>
        <w:rPr>
          <w:rFonts w:ascii="Lora" w:eastAsia="Lora" w:hAnsi="Lora" w:cs="Lora"/>
        </w:rPr>
      </w:pPr>
      <w:r>
        <w:rPr>
          <w:rFonts w:ascii="Lora" w:eastAsia="Lora" w:hAnsi="Lora" w:cs="Lora"/>
        </w:rPr>
        <w:t>Key Achievements</w:t>
      </w:r>
    </w:p>
    <w:p w14:paraId="01482B60" w14:textId="2178FCF6" w:rsidR="00C76955" w:rsidRDefault="00C64F62" w:rsidP="00C76955">
      <w:pPr>
        <w:pStyle w:val="skn-slo4disp-block"/>
        <w:spacing w:line="260" w:lineRule="atLeast"/>
        <w:rPr>
          <w:rFonts w:ascii="Lora" w:eastAsia="Lora" w:hAnsi="Lora" w:cs="Lora"/>
          <w:color w:val="050505"/>
          <w:sz w:val="20"/>
          <w:szCs w:val="20"/>
        </w:rPr>
      </w:pPr>
      <w:r>
        <w:rPr>
          <w:rFonts w:ascii="Lora" w:eastAsia="Lora" w:hAnsi="Lora" w:cs="Lora"/>
          <w:b/>
          <w:bCs/>
          <w:color w:val="050505"/>
          <w:sz w:val="20"/>
          <w:szCs w:val="20"/>
        </w:rPr>
        <w:t>Data Fabric</w:t>
      </w:r>
      <w:r w:rsidR="00C76955">
        <w:rPr>
          <w:rFonts w:ascii="Lora" w:eastAsia="Lora" w:hAnsi="Lora" w:cs="Lora"/>
          <w:color w:val="050505"/>
          <w:sz w:val="20"/>
          <w:szCs w:val="20"/>
        </w:rPr>
        <w:br/>
      </w:r>
      <w:r w:rsidRPr="00C64F62">
        <w:rPr>
          <w:rFonts w:ascii="Lora" w:eastAsia="Lora" w:hAnsi="Lora" w:cs="Lora"/>
          <w:color w:val="050505"/>
          <w:sz w:val="20"/>
          <w:szCs w:val="20"/>
        </w:rPr>
        <w:t xml:space="preserve">Spearheaded the implementation of a comprehensive data fabric solution for a Fortune 500 company, resulting in a </w:t>
      </w:r>
      <w:r w:rsidRPr="00495263">
        <w:rPr>
          <w:rFonts w:ascii="Lora" w:eastAsia="Lora" w:hAnsi="Lora" w:cs="Lora"/>
          <w:b/>
          <w:bCs/>
          <w:color w:val="050505"/>
          <w:sz w:val="20"/>
          <w:szCs w:val="20"/>
        </w:rPr>
        <w:t>40%</w:t>
      </w:r>
      <w:r w:rsidRPr="00C64F62">
        <w:rPr>
          <w:rFonts w:ascii="Lora" w:eastAsia="Lora" w:hAnsi="Lora" w:cs="Lora"/>
          <w:color w:val="050505"/>
          <w:sz w:val="20"/>
          <w:szCs w:val="20"/>
        </w:rPr>
        <w:t xml:space="preserve"> improvement in data accessibility and a </w:t>
      </w:r>
      <w:r w:rsidRPr="00805A57">
        <w:rPr>
          <w:rFonts w:ascii="Lora" w:eastAsia="Lora" w:hAnsi="Lora" w:cs="Lora"/>
          <w:b/>
          <w:bCs/>
          <w:color w:val="050505"/>
          <w:sz w:val="20"/>
          <w:szCs w:val="20"/>
        </w:rPr>
        <w:t>25%</w:t>
      </w:r>
      <w:r w:rsidRPr="00C64F62">
        <w:rPr>
          <w:rFonts w:ascii="Lora" w:eastAsia="Lora" w:hAnsi="Lora" w:cs="Lora"/>
          <w:color w:val="050505"/>
          <w:sz w:val="20"/>
          <w:szCs w:val="20"/>
        </w:rPr>
        <w:t xml:space="preserve"> reduction in data management costs.</w:t>
      </w:r>
    </w:p>
    <w:p w14:paraId="78C62FD2" w14:textId="77777777" w:rsidR="00C76955" w:rsidRDefault="00C76955" w:rsidP="00C76955">
      <w:pPr>
        <w:pStyle w:val="skn-slo4disp-block"/>
        <w:spacing w:line="260" w:lineRule="atLeast"/>
        <w:rPr>
          <w:rFonts w:ascii="Lora" w:eastAsia="Lora" w:hAnsi="Lora" w:cs="Lora"/>
          <w:color w:val="050505"/>
          <w:sz w:val="20"/>
          <w:szCs w:val="20"/>
        </w:rPr>
      </w:pPr>
    </w:p>
    <w:p w14:paraId="4800C28E" w14:textId="45E7C0A1" w:rsidR="00C76955" w:rsidRDefault="00C64F62" w:rsidP="00C76955">
      <w:pPr>
        <w:pStyle w:val="skn-slo4disp-block"/>
        <w:spacing w:line="260" w:lineRule="atLeast"/>
        <w:rPr>
          <w:rFonts w:ascii="Lora" w:eastAsia="Lora" w:hAnsi="Lora" w:cs="Lora"/>
          <w:color w:val="050505"/>
          <w:sz w:val="20"/>
          <w:szCs w:val="20"/>
        </w:rPr>
      </w:pPr>
      <w:r w:rsidRPr="00C64F62">
        <w:rPr>
          <w:rFonts w:ascii="Lora" w:eastAsia="Lora" w:hAnsi="Lora" w:cs="Lora"/>
          <w:b/>
          <w:bCs/>
          <w:color w:val="050505"/>
          <w:sz w:val="20"/>
          <w:szCs w:val="20"/>
        </w:rPr>
        <w:t>Da</w:t>
      </w:r>
      <w:r w:rsidRPr="00266FFA">
        <w:rPr>
          <w:rFonts w:ascii="Lora" w:eastAsia="Lora" w:hAnsi="Lora" w:cs="Lora"/>
          <w:b/>
          <w:bCs/>
          <w:color w:val="050505"/>
          <w:sz w:val="20"/>
          <w:szCs w:val="20"/>
        </w:rPr>
        <w:t>ta Mesh</w:t>
      </w:r>
    </w:p>
    <w:p w14:paraId="42B602E8" w14:textId="399A0545" w:rsidR="00927ED5" w:rsidRPr="00927ED5" w:rsidRDefault="00927ED5" w:rsidP="00986B04">
      <w:pPr>
        <w:tabs>
          <w:tab w:val="left" w:pos="1465"/>
          <w:tab w:val="center" w:pos="5400"/>
        </w:tabs>
        <w:rPr>
          <w:rFonts w:eastAsia="Lora"/>
        </w:rPr>
      </w:pPr>
      <w:r>
        <w:rPr>
          <w:rFonts w:eastAsia="Lora"/>
        </w:rPr>
        <w:tab/>
      </w:r>
      <w:r w:rsidR="00986B04">
        <w:rPr>
          <w:rFonts w:eastAsia="Lora"/>
        </w:rPr>
        <w:tab/>
      </w:r>
    </w:p>
    <w:p w14:paraId="304E7AB5" w14:textId="1E5E0188" w:rsidR="00C64F62" w:rsidRDefault="00C64F62" w:rsidP="00C76955">
      <w:pPr>
        <w:pStyle w:val="skn-slo4disp-block"/>
        <w:spacing w:line="260" w:lineRule="atLeast"/>
        <w:rPr>
          <w:rFonts w:ascii="Lora" w:eastAsia="Lora" w:hAnsi="Lora" w:cs="Lora"/>
          <w:color w:val="050505"/>
          <w:sz w:val="20"/>
          <w:szCs w:val="20"/>
        </w:rPr>
      </w:pPr>
      <w:r w:rsidRPr="00C64F62">
        <w:rPr>
          <w:rFonts w:ascii="Lora" w:eastAsia="Lora" w:hAnsi="Lora" w:cs="Lora"/>
          <w:color w:val="050505"/>
          <w:sz w:val="20"/>
          <w:szCs w:val="20"/>
        </w:rPr>
        <w:t xml:space="preserve">Designed and executed data mesh architecture for a global financial services firm, enabling real-time data sharing across 20+ business units and improving decision-making speed by </w:t>
      </w:r>
      <w:r w:rsidRPr="00495263">
        <w:rPr>
          <w:rFonts w:ascii="Lora" w:eastAsia="Lora" w:hAnsi="Lora" w:cs="Lora"/>
          <w:b/>
          <w:bCs/>
          <w:color w:val="050505"/>
          <w:sz w:val="20"/>
          <w:szCs w:val="20"/>
        </w:rPr>
        <w:t>60%.</w:t>
      </w:r>
    </w:p>
    <w:p w14:paraId="10207A02" w14:textId="77777777" w:rsidR="00C76955" w:rsidRDefault="00C76955" w:rsidP="00C76955">
      <w:pPr>
        <w:pStyle w:val="skn-slo4disp-block"/>
        <w:spacing w:line="260" w:lineRule="atLeast"/>
        <w:rPr>
          <w:rFonts w:ascii="Lora" w:eastAsia="Lora" w:hAnsi="Lora" w:cs="Lora"/>
          <w:color w:val="050505"/>
          <w:sz w:val="20"/>
          <w:szCs w:val="20"/>
        </w:rPr>
      </w:pPr>
    </w:p>
    <w:p w14:paraId="59F11499" w14:textId="5AEC9E3B" w:rsidR="00C76955" w:rsidRPr="00C64F62" w:rsidRDefault="00C64F62" w:rsidP="00C76955">
      <w:pPr>
        <w:pStyle w:val="skn-slo4disp-block"/>
        <w:spacing w:line="260" w:lineRule="atLeast"/>
        <w:rPr>
          <w:rFonts w:ascii="Lora" w:eastAsia="Lora" w:hAnsi="Lora" w:cs="Lora"/>
          <w:b/>
          <w:bCs/>
          <w:color w:val="050505"/>
          <w:sz w:val="20"/>
          <w:szCs w:val="20"/>
        </w:rPr>
      </w:pPr>
      <w:r w:rsidRPr="00C64F62">
        <w:rPr>
          <w:rFonts w:ascii="Lora" w:eastAsia="Lora" w:hAnsi="Lora" w:cs="Lora"/>
          <w:b/>
          <w:bCs/>
          <w:color w:val="050505"/>
          <w:sz w:val="20"/>
          <w:szCs w:val="20"/>
        </w:rPr>
        <w:t>Cloud Data Lake</w:t>
      </w:r>
    </w:p>
    <w:p w14:paraId="2341CC5C" w14:textId="64C4E18E" w:rsidR="00C64F62" w:rsidRDefault="00C64F62" w:rsidP="00C76955">
      <w:pPr>
        <w:pStyle w:val="skn-slo4disp-block"/>
        <w:spacing w:line="260" w:lineRule="atLeast"/>
        <w:rPr>
          <w:rFonts w:ascii="Lora" w:eastAsia="Lora" w:hAnsi="Lora" w:cs="Lora"/>
          <w:color w:val="050505"/>
          <w:sz w:val="20"/>
          <w:szCs w:val="20"/>
        </w:rPr>
      </w:pPr>
      <w:r w:rsidRPr="00C64F62">
        <w:rPr>
          <w:rFonts w:ascii="Lora" w:eastAsia="Lora" w:hAnsi="Lora" w:cs="Lora"/>
          <w:color w:val="050505"/>
          <w:sz w:val="20"/>
          <w:szCs w:val="20"/>
        </w:rPr>
        <w:t xml:space="preserve">Led the development of a cloud-based data lake for a major retailer, consolidating data from 50+ sources and enabling advanced analytics that drove a </w:t>
      </w:r>
      <w:r w:rsidRPr="00805A57">
        <w:rPr>
          <w:rFonts w:ascii="Lora" w:eastAsia="Lora" w:hAnsi="Lora" w:cs="Lora"/>
          <w:b/>
          <w:bCs/>
          <w:color w:val="050505"/>
          <w:sz w:val="20"/>
          <w:szCs w:val="20"/>
        </w:rPr>
        <w:t xml:space="preserve">15% </w:t>
      </w:r>
      <w:r w:rsidRPr="00C64F62">
        <w:rPr>
          <w:rFonts w:ascii="Lora" w:eastAsia="Lora" w:hAnsi="Lora" w:cs="Lora"/>
          <w:color w:val="050505"/>
          <w:sz w:val="20"/>
          <w:szCs w:val="20"/>
        </w:rPr>
        <w:t>increase in customer retention.</w:t>
      </w:r>
    </w:p>
    <w:p w14:paraId="5F1DAD23" w14:textId="77777777" w:rsidR="00C64F62" w:rsidRDefault="00C64F62" w:rsidP="00C76955">
      <w:pPr>
        <w:pStyle w:val="skn-slo4disp-block"/>
        <w:spacing w:line="260" w:lineRule="atLeast"/>
        <w:rPr>
          <w:rFonts w:ascii="Lora" w:eastAsia="Lora" w:hAnsi="Lora" w:cs="Lora"/>
          <w:color w:val="050505"/>
          <w:sz w:val="20"/>
          <w:szCs w:val="20"/>
        </w:rPr>
      </w:pPr>
    </w:p>
    <w:p w14:paraId="4F5DEBCD" w14:textId="3684FD74" w:rsidR="00C64F62" w:rsidRPr="00C64F62" w:rsidRDefault="00C64F62" w:rsidP="00C76955">
      <w:pPr>
        <w:pStyle w:val="skn-slo4disp-block"/>
        <w:spacing w:line="260" w:lineRule="atLeast"/>
        <w:rPr>
          <w:rFonts w:ascii="Lora" w:eastAsia="Lora" w:hAnsi="Lora" w:cs="Lora"/>
          <w:b/>
          <w:bCs/>
          <w:color w:val="050505"/>
          <w:sz w:val="20"/>
          <w:szCs w:val="20"/>
        </w:rPr>
      </w:pPr>
      <w:r w:rsidRPr="00C64F62">
        <w:rPr>
          <w:rFonts w:ascii="Lora" w:eastAsia="Lora" w:hAnsi="Lora" w:cs="Lora"/>
          <w:b/>
          <w:bCs/>
          <w:color w:val="050505"/>
          <w:sz w:val="20"/>
          <w:szCs w:val="20"/>
        </w:rPr>
        <w:t>Predictive Maintenance</w:t>
      </w:r>
    </w:p>
    <w:p w14:paraId="329F1D4C" w14:textId="1D01CBF7" w:rsidR="00C64F62" w:rsidRDefault="00C64F62" w:rsidP="00C76955">
      <w:pPr>
        <w:pStyle w:val="skn-slo4disp-block"/>
        <w:spacing w:line="260" w:lineRule="atLeast"/>
        <w:rPr>
          <w:rFonts w:ascii="Lora" w:eastAsia="Lora" w:hAnsi="Lora" w:cs="Lora"/>
          <w:color w:val="050505"/>
          <w:sz w:val="20"/>
          <w:szCs w:val="20"/>
        </w:rPr>
      </w:pPr>
      <w:r w:rsidRPr="00C64F62">
        <w:rPr>
          <w:rFonts w:ascii="Lora" w:eastAsia="Lora" w:hAnsi="Lora" w:cs="Lora"/>
          <w:color w:val="050505"/>
          <w:sz w:val="20"/>
          <w:szCs w:val="20"/>
        </w:rPr>
        <w:t xml:space="preserve">Implemented a machine learning-driven predictive maintenance system for a manufacturing client, reducing equipment downtime by </w:t>
      </w:r>
      <w:r w:rsidRPr="00805A57">
        <w:rPr>
          <w:rFonts w:ascii="Lora" w:eastAsia="Lora" w:hAnsi="Lora" w:cs="Lora"/>
          <w:b/>
          <w:bCs/>
          <w:color w:val="050505"/>
          <w:sz w:val="20"/>
          <w:szCs w:val="20"/>
        </w:rPr>
        <w:t>30%</w:t>
      </w:r>
      <w:r w:rsidRPr="00C64F62">
        <w:rPr>
          <w:rFonts w:ascii="Lora" w:eastAsia="Lora" w:hAnsi="Lora" w:cs="Lora"/>
          <w:color w:val="050505"/>
          <w:sz w:val="20"/>
          <w:szCs w:val="20"/>
        </w:rPr>
        <w:t xml:space="preserve"> and saving $5 million annually in maintenance costs.</w:t>
      </w:r>
    </w:p>
    <w:p w14:paraId="6E222391" w14:textId="77777777" w:rsidR="00C64F62" w:rsidRDefault="00C64F62" w:rsidP="00C76955">
      <w:pPr>
        <w:pStyle w:val="skn-slo4disp-block"/>
        <w:spacing w:line="260" w:lineRule="atLeast"/>
        <w:rPr>
          <w:rFonts w:ascii="Lora" w:eastAsia="Lora" w:hAnsi="Lora" w:cs="Lora"/>
          <w:color w:val="050505"/>
          <w:sz w:val="20"/>
          <w:szCs w:val="20"/>
        </w:rPr>
      </w:pPr>
    </w:p>
    <w:p w14:paraId="65C510A9" w14:textId="0BE09EDE" w:rsidR="00C64F62" w:rsidRPr="00C64F62" w:rsidRDefault="00C64F62" w:rsidP="00C76955">
      <w:pPr>
        <w:pStyle w:val="skn-slo4disp-block"/>
        <w:spacing w:line="260" w:lineRule="atLeast"/>
        <w:rPr>
          <w:rFonts w:ascii="Lora" w:eastAsia="Lora" w:hAnsi="Lora" w:cs="Lora"/>
          <w:b/>
          <w:bCs/>
          <w:color w:val="050505"/>
          <w:sz w:val="20"/>
          <w:szCs w:val="20"/>
        </w:rPr>
      </w:pPr>
      <w:r w:rsidRPr="00C64F62">
        <w:rPr>
          <w:rFonts w:ascii="Lora" w:eastAsia="Lora" w:hAnsi="Lora" w:cs="Lora"/>
          <w:b/>
          <w:bCs/>
          <w:color w:val="050505"/>
          <w:sz w:val="20"/>
          <w:szCs w:val="20"/>
        </w:rPr>
        <w:t>Fraud Detection</w:t>
      </w:r>
    </w:p>
    <w:p w14:paraId="5AE0FD67" w14:textId="3348D0AF" w:rsidR="00C64F62" w:rsidRDefault="00C64F62" w:rsidP="00C76955">
      <w:pPr>
        <w:pStyle w:val="skn-slo4disp-block"/>
        <w:spacing w:line="260" w:lineRule="atLeast"/>
        <w:rPr>
          <w:rFonts w:ascii="Lora" w:eastAsia="Lora" w:hAnsi="Lora" w:cs="Lora"/>
          <w:color w:val="050505"/>
          <w:sz w:val="20"/>
          <w:szCs w:val="20"/>
        </w:rPr>
      </w:pPr>
      <w:r w:rsidRPr="00C64F62">
        <w:rPr>
          <w:rFonts w:ascii="Lora" w:eastAsia="Lora" w:hAnsi="Lora" w:cs="Lora"/>
          <w:color w:val="050505"/>
          <w:sz w:val="20"/>
          <w:szCs w:val="20"/>
        </w:rPr>
        <w:t xml:space="preserve">Developed a real-time fraud detection system for a fintech startup, leveraging advanced analytics and machine learning to reduce fraudulent transactions by </w:t>
      </w:r>
      <w:r w:rsidRPr="00805A57">
        <w:rPr>
          <w:rFonts w:ascii="Lora" w:eastAsia="Lora" w:hAnsi="Lora" w:cs="Lora"/>
          <w:b/>
          <w:bCs/>
          <w:color w:val="050505"/>
          <w:sz w:val="20"/>
          <w:szCs w:val="20"/>
        </w:rPr>
        <w:t>75%</w:t>
      </w:r>
      <w:r w:rsidRPr="00C64F62">
        <w:rPr>
          <w:rFonts w:ascii="Lora" w:eastAsia="Lora" w:hAnsi="Lora" w:cs="Lora"/>
          <w:color w:val="050505"/>
          <w:sz w:val="20"/>
          <w:szCs w:val="20"/>
        </w:rPr>
        <w:t xml:space="preserve"> within the first six months of deployment.</w:t>
      </w:r>
    </w:p>
    <w:p w14:paraId="7B68C4D7" w14:textId="77777777" w:rsidR="00C64F62" w:rsidRDefault="00C64F62" w:rsidP="00C76955">
      <w:pPr>
        <w:pStyle w:val="skn-slo4disp-block"/>
        <w:spacing w:line="260" w:lineRule="atLeast"/>
        <w:rPr>
          <w:rFonts w:ascii="Lora" w:eastAsia="Lora" w:hAnsi="Lora" w:cs="Lora"/>
          <w:color w:val="050505"/>
          <w:sz w:val="20"/>
          <w:szCs w:val="20"/>
        </w:rPr>
      </w:pPr>
    </w:p>
    <w:p w14:paraId="293696C2" w14:textId="169EA2B6" w:rsidR="00C64F62" w:rsidRPr="00C64F62" w:rsidRDefault="00C64F62" w:rsidP="00C76955">
      <w:pPr>
        <w:pStyle w:val="skn-slo4disp-block"/>
        <w:spacing w:line="260" w:lineRule="atLeast"/>
        <w:rPr>
          <w:rFonts w:ascii="Lora" w:eastAsia="Lora" w:hAnsi="Lora" w:cs="Lora"/>
          <w:b/>
          <w:bCs/>
          <w:color w:val="050505"/>
          <w:sz w:val="20"/>
          <w:szCs w:val="20"/>
        </w:rPr>
      </w:pPr>
      <w:r w:rsidRPr="00C64F62">
        <w:rPr>
          <w:rFonts w:ascii="Lora" w:eastAsia="Lora" w:hAnsi="Lora" w:cs="Lora"/>
          <w:b/>
          <w:bCs/>
          <w:color w:val="050505"/>
          <w:sz w:val="20"/>
          <w:szCs w:val="20"/>
        </w:rPr>
        <w:t>Customer 360</w:t>
      </w:r>
    </w:p>
    <w:p w14:paraId="2658D94C" w14:textId="61ED1E9B" w:rsidR="00C64F62" w:rsidRDefault="00C64F62" w:rsidP="00C76955">
      <w:pPr>
        <w:pStyle w:val="skn-slo4disp-block"/>
        <w:spacing w:line="260" w:lineRule="atLeast"/>
        <w:rPr>
          <w:rFonts w:ascii="Lora" w:eastAsia="Lora" w:hAnsi="Lora" w:cs="Lora"/>
          <w:color w:val="050505"/>
          <w:sz w:val="20"/>
          <w:szCs w:val="20"/>
        </w:rPr>
      </w:pPr>
      <w:r w:rsidRPr="00C64F62">
        <w:rPr>
          <w:rFonts w:ascii="Lora" w:eastAsia="Lora" w:hAnsi="Lora" w:cs="Lora"/>
          <w:color w:val="050505"/>
          <w:sz w:val="20"/>
          <w:szCs w:val="20"/>
        </w:rPr>
        <w:t xml:space="preserve">Led a cross-functional team in creating a customer 360 platform for a telecommunications company, integrating data from 10+ systems to provide a unified view of 50 million customers, resulting in a </w:t>
      </w:r>
      <w:r w:rsidRPr="00805A57">
        <w:rPr>
          <w:rFonts w:ascii="Lora" w:eastAsia="Lora" w:hAnsi="Lora" w:cs="Lora"/>
          <w:b/>
          <w:bCs/>
          <w:color w:val="050505"/>
          <w:sz w:val="20"/>
          <w:szCs w:val="20"/>
        </w:rPr>
        <w:t>20%</w:t>
      </w:r>
      <w:r w:rsidRPr="00C64F62">
        <w:rPr>
          <w:rFonts w:ascii="Lora" w:eastAsia="Lora" w:hAnsi="Lora" w:cs="Lora"/>
          <w:color w:val="050505"/>
          <w:sz w:val="20"/>
          <w:szCs w:val="20"/>
        </w:rPr>
        <w:t xml:space="preserve"> increase in upsell opportunities.</w:t>
      </w:r>
    </w:p>
    <w:p w14:paraId="5F346CD0" w14:textId="77777777" w:rsidR="00C64F62" w:rsidRDefault="00C64F62" w:rsidP="00C76955">
      <w:pPr>
        <w:pStyle w:val="skn-slo4disp-block"/>
        <w:spacing w:line="260" w:lineRule="atLeast"/>
        <w:rPr>
          <w:rFonts w:ascii="Lora" w:eastAsia="Lora" w:hAnsi="Lora" w:cs="Lora"/>
          <w:color w:val="050505"/>
          <w:sz w:val="20"/>
          <w:szCs w:val="20"/>
        </w:rPr>
      </w:pPr>
    </w:p>
    <w:p w14:paraId="6543A142" w14:textId="3E931053" w:rsidR="00C64F62" w:rsidRPr="00C64F62" w:rsidRDefault="00C64F62" w:rsidP="00C76955">
      <w:pPr>
        <w:pStyle w:val="skn-slo4disp-block"/>
        <w:spacing w:line="260" w:lineRule="atLeast"/>
        <w:rPr>
          <w:rFonts w:ascii="Lora" w:eastAsia="Lora" w:hAnsi="Lora" w:cs="Lora"/>
          <w:b/>
          <w:bCs/>
          <w:color w:val="050505"/>
          <w:sz w:val="20"/>
          <w:szCs w:val="20"/>
        </w:rPr>
      </w:pPr>
      <w:r w:rsidRPr="00C64F62">
        <w:rPr>
          <w:rFonts w:ascii="Lora" w:eastAsia="Lora" w:hAnsi="Lora" w:cs="Lora"/>
          <w:b/>
          <w:bCs/>
          <w:color w:val="050505"/>
          <w:sz w:val="20"/>
          <w:szCs w:val="20"/>
        </w:rPr>
        <w:t>Data Governance</w:t>
      </w:r>
    </w:p>
    <w:p w14:paraId="2F6CF62A" w14:textId="41BFF751" w:rsidR="00C64F62" w:rsidRDefault="00C64F62" w:rsidP="00C76955">
      <w:pPr>
        <w:pStyle w:val="skn-slo4disp-block"/>
        <w:spacing w:line="260" w:lineRule="atLeast"/>
        <w:rPr>
          <w:rFonts w:ascii="Lora" w:eastAsia="Lora" w:hAnsi="Lora" w:cs="Lora"/>
          <w:color w:val="050505"/>
          <w:sz w:val="20"/>
          <w:szCs w:val="20"/>
        </w:rPr>
      </w:pPr>
      <w:r w:rsidRPr="00C64F62">
        <w:rPr>
          <w:rFonts w:ascii="Lora" w:eastAsia="Lora" w:hAnsi="Lora" w:cs="Lora"/>
          <w:color w:val="050505"/>
          <w:sz w:val="20"/>
          <w:szCs w:val="20"/>
        </w:rPr>
        <w:t xml:space="preserve">Designed and implemented a data governance framework for a healthcare provider, ensuring HIPAA compliance and improving data quality scores by </w:t>
      </w:r>
      <w:r w:rsidRPr="00805A57">
        <w:rPr>
          <w:rFonts w:ascii="Lora" w:eastAsia="Lora" w:hAnsi="Lora" w:cs="Lora"/>
          <w:b/>
          <w:bCs/>
          <w:color w:val="050505"/>
          <w:sz w:val="20"/>
          <w:szCs w:val="20"/>
        </w:rPr>
        <w:t>40%</w:t>
      </w:r>
      <w:r w:rsidRPr="00C64F62">
        <w:rPr>
          <w:rFonts w:ascii="Lora" w:eastAsia="Lora" w:hAnsi="Lora" w:cs="Lora"/>
          <w:color w:val="050505"/>
          <w:sz w:val="20"/>
          <w:szCs w:val="20"/>
        </w:rPr>
        <w:t xml:space="preserve"> across critical datasets.</w:t>
      </w:r>
    </w:p>
    <w:p w14:paraId="492EECFF" w14:textId="77777777" w:rsidR="00C64F62" w:rsidRDefault="00C64F62" w:rsidP="00C76955">
      <w:pPr>
        <w:pStyle w:val="skn-slo4disp-block"/>
        <w:spacing w:line="260" w:lineRule="atLeast"/>
        <w:rPr>
          <w:rFonts w:ascii="Lora" w:eastAsia="Lora" w:hAnsi="Lora" w:cs="Lora"/>
          <w:color w:val="050505"/>
          <w:sz w:val="20"/>
          <w:szCs w:val="20"/>
        </w:rPr>
      </w:pPr>
    </w:p>
    <w:p w14:paraId="41C59779" w14:textId="2D4DC0C0" w:rsidR="00C64F62" w:rsidRPr="00C64F62" w:rsidRDefault="00C64F62" w:rsidP="00C76955">
      <w:pPr>
        <w:pStyle w:val="skn-slo4disp-block"/>
        <w:spacing w:line="260" w:lineRule="atLeast"/>
        <w:rPr>
          <w:rFonts w:ascii="Lora" w:eastAsia="Lora" w:hAnsi="Lora" w:cs="Lora"/>
          <w:b/>
          <w:bCs/>
          <w:color w:val="050505"/>
          <w:sz w:val="20"/>
          <w:szCs w:val="20"/>
        </w:rPr>
      </w:pPr>
      <w:r w:rsidRPr="00C64F62">
        <w:rPr>
          <w:rFonts w:ascii="Lora" w:eastAsia="Lora" w:hAnsi="Lora" w:cs="Lora"/>
          <w:b/>
          <w:bCs/>
          <w:color w:val="050505"/>
          <w:sz w:val="20"/>
          <w:szCs w:val="20"/>
        </w:rPr>
        <w:t>IoT Analytics</w:t>
      </w:r>
    </w:p>
    <w:p w14:paraId="5B7AA5A3" w14:textId="65A40897" w:rsidR="00C64F62" w:rsidRDefault="00C64F62" w:rsidP="00C76955">
      <w:pPr>
        <w:pStyle w:val="skn-slo4disp-block"/>
        <w:spacing w:line="260" w:lineRule="atLeast"/>
        <w:rPr>
          <w:rFonts w:ascii="Lora" w:eastAsia="Lora" w:hAnsi="Lora" w:cs="Lora"/>
          <w:color w:val="050505"/>
          <w:sz w:val="20"/>
          <w:szCs w:val="20"/>
        </w:rPr>
      </w:pPr>
      <w:r w:rsidRPr="00C64F62">
        <w:rPr>
          <w:rFonts w:ascii="Lora" w:eastAsia="Lora" w:hAnsi="Lora" w:cs="Lora"/>
          <w:color w:val="050505"/>
          <w:sz w:val="20"/>
          <w:szCs w:val="20"/>
        </w:rPr>
        <w:t xml:space="preserve">Architected a scalable IoT data processing platform for a smart city initiative, handling data from 100,000+ sensors and enabling real-time analytics for traffic management, reducing average commute times by </w:t>
      </w:r>
      <w:r w:rsidRPr="00805A57">
        <w:rPr>
          <w:rFonts w:ascii="Lora" w:eastAsia="Lora" w:hAnsi="Lora" w:cs="Lora"/>
          <w:b/>
          <w:bCs/>
          <w:color w:val="050505"/>
          <w:sz w:val="20"/>
          <w:szCs w:val="20"/>
        </w:rPr>
        <w:t>15%.</w:t>
      </w:r>
    </w:p>
    <w:p w14:paraId="1D403CAA" w14:textId="77777777" w:rsidR="00C64F62" w:rsidRDefault="00C64F62" w:rsidP="00C76955">
      <w:pPr>
        <w:pStyle w:val="skn-slo4disp-block"/>
        <w:spacing w:line="260" w:lineRule="atLeast"/>
        <w:rPr>
          <w:rFonts w:ascii="Lora" w:eastAsia="Lora" w:hAnsi="Lora" w:cs="Lora"/>
          <w:color w:val="050505"/>
          <w:sz w:val="20"/>
          <w:szCs w:val="20"/>
        </w:rPr>
      </w:pPr>
    </w:p>
    <w:p w14:paraId="4A5D4478" w14:textId="5BD05C84" w:rsidR="00C64F62" w:rsidRPr="00C64F62" w:rsidRDefault="00C64F62" w:rsidP="00C76955">
      <w:pPr>
        <w:pStyle w:val="skn-slo4disp-block"/>
        <w:spacing w:line="260" w:lineRule="atLeast"/>
        <w:rPr>
          <w:rFonts w:ascii="Lora" w:eastAsia="Lora" w:hAnsi="Lora" w:cs="Lora"/>
          <w:b/>
          <w:bCs/>
          <w:color w:val="050505"/>
          <w:sz w:val="20"/>
          <w:szCs w:val="20"/>
        </w:rPr>
      </w:pPr>
      <w:r w:rsidRPr="00C64F62">
        <w:rPr>
          <w:rFonts w:ascii="Lora" w:eastAsia="Lora" w:hAnsi="Lora" w:cs="Lora"/>
          <w:b/>
          <w:bCs/>
          <w:color w:val="050505"/>
          <w:sz w:val="20"/>
          <w:szCs w:val="20"/>
        </w:rPr>
        <w:t>NLP Solution</w:t>
      </w:r>
    </w:p>
    <w:p w14:paraId="5F1F02F9" w14:textId="4FC0A8C2" w:rsidR="00C64F62" w:rsidRDefault="00C64F62" w:rsidP="00C76955">
      <w:pPr>
        <w:pStyle w:val="skn-slo4disp-block"/>
        <w:spacing w:line="260" w:lineRule="atLeast"/>
        <w:rPr>
          <w:rFonts w:ascii="Lora" w:eastAsia="Lora" w:hAnsi="Lora" w:cs="Lora"/>
          <w:color w:val="050505"/>
          <w:sz w:val="20"/>
          <w:szCs w:val="20"/>
        </w:rPr>
      </w:pPr>
      <w:r w:rsidRPr="00C64F62">
        <w:rPr>
          <w:rFonts w:ascii="Lora" w:eastAsia="Lora" w:hAnsi="Lora" w:cs="Lora"/>
          <w:color w:val="050505"/>
          <w:sz w:val="20"/>
          <w:szCs w:val="20"/>
        </w:rPr>
        <w:t xml:space="preserve">Developed a natural language processing solution for a global media company, automating content tagging and recommendation engines, leading to a </w:t>
      </w:r>
      <w:r w:rsidRPr="00805A57">
        <w:rPr>
          <w:rFonts w:ascii="Lora" w:eastAsia="Lora" w:hAnsi="Lora" w:cs="Lora"/>
          <w:b/>
          <w:bCs/>
          <w:color w:val="050505"/>
          <w:sz w:val="20"/>
          <w:szCs w:val="20"/>
        </w:rPr>
        <w:t>35%</w:t>
      </w:r>
      <w:r w:rsidRPr="00C64F62">
        <w:rPr>
          <w:rFonts w:ascii="Lora" w:eastAsia="Lora" w:hAnsi="Lora" w:cs="Lora"/>
          <w:color w:val="050505"/>
          <w:sz w:val="20"/>
          <w:szCs w:val="20"/>
        </w:rPr>
        <w:t xml:space="preserve"> increase in user engagement and content consumption.</w:t>
      </w:r>
    </w:p>
    <w:p w14:paraId="525BD43D" w14:textId="77777777" w:rsidR="00C64F62" w:rsidRDefault="00C64F62" w:rsidP="00C76955">
      <w:pPr>
        <w:pStyle w:val="skn-slo4disp-block"/>
        <w:spacing w:line="260" w:lineRule="atLeast"/>
        <w:rPr>
          <w:rFonts w:ascii="Lora" w:eastAsia="Lora" w:hAnsi="Lora" w:cs="Lora"/>
          <w:color w:val="050505"/>
          <w:sz w:val="20"/>
          <w:szCs w:val="20"/>
        </w:rPr>
      </w:pPr>
    </w:p>
    <w:p w14:paraId="57EB4534" w14:textId="29B4FF9B" w:rsidR="00C64F62" w:rsidRPr="00C64F62" w:rsidRDefault="00C64F62" w:rsidP="00C76955">
      <w:pPr>
        <w:pStyle w:val="skn-slo4disp-block"/>
        <w:spacing w:line="260" w:lineRule="atLeast"/>
        <w:rPr>
          <w:rFonts w:ascii="Lora" w:eastAsia="Lora" w:hAnsi="Lora" w:cs="Lora"/>
          <w:b/>
          <w:bCs/>
          <w:color w:val="050505"/>
          <w:sz w:val="20"/>
          <w:szCs w:val="20"/>
        </w:rPr>
      </w:pPr>
      <w:r w:rsidRPr="00C64F62">
        <w:rPr>
          <w:rFonts w:ascii="Lora" w:eastAsia="Lora" w:hAnsi="Lora" w:cs="Lora"/>
          <w:b/>
          <w:bCs/>
          <w:color w:val="050505"/>
          <w:sz w:val="20"/>
          <w:szCs w:val="20"/>
        </w:rPr>
        <w:t>Cloud Migration</w:t>
      </w:r>
    </w:p>
    <w:p w14:paraId="443BBDD2" w14:textId="67F95BAD" w:rsidR="00C64F62" w:rsidRPr="00C76955" w:rsidRDefault="00C64F62" w:rsidP="00C76955">
      <w:pPr>
        <w:pStyle w:val="skn-slo4disp-block"/>
        <w:spacing w:line="260" w:lineRule="atLeast"/>
        <w:rPr>
          <w:rFonts w:ascii="Lora" w:eastAsia="Lora" w:hAnsi="Lora" w:cs="Lora"/>
          <w:color w:val="050505"/>
          <w:sz w:val="20"/>
          <w:szCs w:val="20"/>
        </w:rPr>
      </w:pPr>
      <w:r w:rsidRPr="00C64F62">
        <w:rPr>
          <w:rFonts w:ascii="Lora" w:eastAsia="Lora" w:hAnsi="Lora" w:cs="Lora"/>
          <w:color w:val="050505"/>
          <w:sz w:val="20"/>
          <w:szCs w:val="20"/>
        </w:rPr>
        <w:t xml:space="preserve">Led the migration of a legacy data warehouse to a modern cloud-based analytics platform for a financial services client, reducing query times by </w:t>
      </w:r>
      <w:r w:rsidRPr="00805A57">
        <w:rPr>
          <w:rFonts w:ascii="Lora" w:eastAsia="Lora" w:hAnsi="Lora" w:cs="Lora"/>
          <w:b/>
          <w:bCs/>
          <w:color w:val="050505"/>
          <w:sz w:val="20"/>
          <w:szCs w:val="20"/>
        </w:rPr>
        <w:t>90%</w:t>
      </w:r>
      <w:r w:rsidRPr="00C64F62">
        <w:rPr>
          <w:rFonts w:ascii="Lora" w:eastAsia="Lora" w:hAnsi="Lora" w:cs="Lora"/>
          <w:color w:val="050505"/>
          <w:sz w:val="20"/>
          <w:szCs w:val="20"/>
        </w:rPr>
        <w:t xml:space="preserve"> and enabling self-service analytics for 5,000+ users.</w:t>
      </w:r>
    </w:p>
    <w:p w14:paraId="729540D4" w14:textId="6113DA29" w:rsidR="0028226A" w:rsidRDefault="007A21CE">
      <w:pPr>
        <w:pStyle w:val="skn-slo4section-title"/>
        <w:spacing w:before="400" w:after="200"/>
        <w:rPr>
          <w:rFonts w:ascii="Lora" w:eastAsia="Lora" w:hAnsi="Lora" w:cs="Lora"/>
        </w:rPr>
      </w:pPr>
      <w:r>
        <w:rPr>
          <w:rFonts w:ascii="Lora" w:eastAsia="Lora" w:hAnsi="Lora" w:cs="Lora"/>
        </w:rPr>
        <w:t>Skills</w:t>
      </w:r>
    </w:p>
    <w:p w14:paraId="4BC1A884" w14:textId="53E4FEDC" w:rsidR="0028226A" w:rsidRDefault="0028226A" w:rsidP="0028226A">
      <w:pPr>
        <w:pStyle w:val="skn-slo4disp-block"/>
        <w:spacing w:line="260" w:lineRule="atLeast"/>
        <w:rPr>
          <w:rFonts w:ascii="Lora" w:eastAsia="Lora" w:hAnsi="Lora" w:cs="Lora"/>
          <w:b/>
          <w:bCs/>
          <w:color w:val="050505"/>
          <w:sz w:val="20"/>
          <w:szCs w:val="20"/>
        </w:rPr>
      </w:pPr>
      <w:r>
        <w:rPr>
          <w:rFonts w:ascii="Lora" w:eastAsia="Lora" w:hAnsi="Lora" w:cs="Lora"/>
          <w:b/>
          <w:bCs/>
          <w:color w:val="050505"/>
          <w:sz w:val="20"/>
          <w:szCs w:val="20"/>
        </w:rPr>
        <w:t>Data Management and Anal</w:t>
      </w:r>
      <w:r w:rsidR="001C77ED">
        <w:rPr>
          <w:rFonts w:ascii="Lora" w:eastAsia="Lora" w:hAnsi="Lora" w:cs="Lora"/>
          <w:b/>
          <w:bCs/>
          <w:color w:val="050505"/>
          <w:sz w:val="20"/>
          <w:szCs w:val="20"/>
        </w:rPr>
        <w:t>ytics</w:t>
      </w:r>
    </w:p>
    <w:tbl>
      <w:tblPr>
        <w:tblW w:w="10520" w:type="dxa"/>
        <w:tblLook w:val="04A0" w:firstRow="1" w:lastRow="0" w:firstColumn="1" w:lastColumn="0" w:noHBand="0" w:noVBand="1"/>
      </w:tblPr>
      <w:tblGrid>
        <w:gridCol w:w="5260"/>
        <w:gridCol w:w="5260"/>
      </w:tblGrid>
      <w:tr w:rsidR="001C77ED" w14:paraId="4D86A0B8" w14:textId="77777777" w:rsidTr="003F6E20">
        <w:tc>
          <w:tcPr>
            <w:tcW w:w="5260" w:type="dxa"/>
            <w:tcMar>
              <w:left w:w="0" w:type="dxa"/>
            </w:tcMar>
          </w:tcPr>
          <w:p w14:paraId="4A022655" w14:textId="5AAEA1B8" w:rsidR="001C77ED" w:rsidRDefault="001C77ED" w:rsidP="003F6E20">
            <w:pPr>
              <w:pStyle w:val="p"/>
              <w:numPr>
                <w:ilvl w:val="0"/>
                <w:numId w:val="1"/>
              </w:numPr>
              <w:spacing w:line="260" w:lineRule="atLeast"/>
              <w:ind w:left="580" w:hanging="380"/>
              <w:rPr>
                <w:rFonts w:ascii="Lora" w:eastAsia="Lora" w:hAnsi="Lora" w:cs="Lora"/>
                <w:color w:val="050505"/>
                <w:sz w:val="20"/>
                <w:szCs w:val="20"/>
              </w:rPr>
            </w:pPr>
            <w:r w:rsidRPr="001C77ED">
              <w:rPr>
                <w:rFonts w:ascii="Lora" w:eastAsia="Lora" w:hAnsi="Lora" w:cs="Lora"/>
                <w:color w:val="050505"/>
                <w:sz w:val="20"/>
                <w:szCs w:val="20"/>
              </w:rPr>
              <w:t>Data Fabric and Data Mesh Architecture</w:t>
            </w:r>
          </w:p>
        </w:tc>
        <w:tc>
          <w:tcPr>
            <w:tcW w:w="5260" w:type="dxa"/>
            <w:tcMar>
              <w:left w:w="0" w:type="dxa"/>
            </w:tcMar>
          </w:tcPr>
          <w:p w14:paraId="4F857281" w14:textId="1758A52F" w:rsidR="001C77ED" w:rsidRDefault="00BE1D67" w:rsidP="003F6E20">
            <w:pPr>
              <w:pStyle w:val="p"/>
              <w:numPr>
                <w:ilvl w:val="0"/>
                <w:numId w:val="2"/>
              </w:numPr>
              <w:spacing w:line="260" w:lineRule="atLeast"/>
              <w:ind w:left="580" w:hanging="380"/>
              <w:rPr>
                <w:rFonts w:ascii="Lora" w:eastAsia="Lora" w:hAnsi="Lora" w:cs="Lora"/>
                <w:color w:val="050505"/>
                <w:sz w:val="20"/>
                <w:szCs w:val="20"/>
              </w:rPr>
            </w:pPr>
            <w:r w:rsidRPr="00BE1D67">
              <w:rPr>
                <w:rFonts w:ascii="Lora" w:eastAsia="Lora" w:hAnsi="Lora" w:cs="Lora"/>
                <w:color w:val="050505"/>
                <w:sz w:val="20"/>
                <w:szCs w:val="20"/>
              </w:rPr>
              <w:t>Advanced Analytics and Machine Learning</w:t>
            </w:r>
          </w:p>
        </w:tc>
      </w:tr>
      <w:tr w:rsidR="001C77ED" w14:paraId="2E5C5CD0" w14:textId="77777777" w:rsidTr="003F6E20">
        <w:tc>
          <w:tcPr>
            <w:tcW w:w="5260" w:type="dxa"/>
            <w:tcMar>
              <w:left w:w="0" w:type="dxa"/>
            </w:tcMar>
          </w:tcPr>
          <w:p w14:paraId="40D0953A" w14:textId="31F38002" w:rsidR="001C77ED" w:rsidRDefault="00BE1D67" w:rsidP="003F6E20">
            <w:pPr>
              <w:pStyle w:val="p"/>
              <w:numPr>
                <w:ilvl w:val="0"/>
                <w:numId w:val="3"/>
              </w:numPr>
              <w:pBdr>
                <w:top w:val="none" w:sz="0" w:space="5" w:color="auto"/>
              </w:pBdr>
              <w:spacing w:line="260" w:lineRule="atLeast"/>
              <w:ind w:left="580" w:hanging="380"/>
              <w:rPr>
                <w:rFonts w:ascii="Lora" w:eastAsia="Lora" w:hAnsi="Lora" w:cs="Lora"/>
                <w:color w:val="050505"/>
                <w:sz w:val="20"/>
                <w:szCs w:val="20"/>
              </w:rPr>
            </w:pPr>
            <w:r w:rsidRPr="00BE1D67">
              <w:rPr>
                <w:rFonts w:ascii="Lora" w:eastAsia="Lora" w:hAnsi="Lora" w:cs="Lora"/>
                <w:color w:val="050505"/>
                <w:sz w:val="20"/>
                <w:szCs w:val="20"/>
              </w:rPr>
              <w:t>Data Governance and Quality Management</w:t>
            </w:r>
          </w:p>
        </w:tc>
        <w:tc>
          <w:tcPr>
            <w:tcW w:w="5260" w:type="dxa"/>
            <w:tcMar>
              <w:left w:w="0" w:type="dxa"/>
            </w:tcMar>
          </w:tcPr>
          <w:p w14:paraId="1CF99881" w14:textId="3CE2D204" w:rsidR="001C77ED" w:rsidRDefault="004F46C0" w:rsidP="003F6E20">
            <w:pPr>
              <w:pStyle w:val="p"/>
              <w:numPr>
                <w:ilvl w:val="0"/>
                <w:numId w:val="4"/>
              </w:numPr>
              <w:pBdr>
                <w:top w:val="none" w:sz="0" w:space="5" w:color="auto"/>
              </w:pBdr>
              <w:spacing w:line="260" w:lineRule="atLeast"/>
              <w:ind w:left="580" w:hanging="380"/>
              <w:rPr>
                <w:rFonts w:ascii="Lora" w:eastAsia="Lora" w:hAnsi="Lora" w:cs="Lora"/>
                <w:color w:val="050505"/>
                <w:sz w:val="20"/>
                <w:szCs w:val="20"/>
              </w:rPr>
            </w:pPr>
            <w:r>
              <w:rPr>
                <w:rFonts w:ascii="Lora" w:eastAsia="Lora" w:hAnsi="Lora" w:cs="Lora"/>
                <w:color w:val="050505"/>
                <w:sz w:val="20"/>
                <w:szCs w:val="20"/>
              </w:rPr>
              <w:t>Statistical Analysis and Predictive Modeling</w:t>
            </w:r>
          </w:p>
        </w:tc>
      </w:tr>
      <w:tr w:rsidR="001C77ED" w14:paraId="513A825A" w14:textId="77777777" w:rsidTr="003F6E20">
        <w:tc>
          <w:tcPr>
            <w:tcW w:w="5260" w:type="dxa"/>
            <w:tcMar>
              <w:left w:w="0" w:type="dxa"/>
            </w:tcMar>
          </w:tcPr>
          <w:p w14:paraId="28616A23" w14:textId="41AA7137" w:rsidR="001C77ED" w:rsidRDefault="00C24F0E" w:rsidP="003F6E20">
            <w:pPr>
              <w:pStyle w:val="p"/>
              <w:numPr>
                <w:ilvl w:val="0"/>
                <w:numId w:val="5"/>
              </w:numPr>
              <w:pBdr>
                <w:top w:val="none" w:sz="0" w:space="5" w:color="auto"/>
              </w:pBdr>
              <w:spacing w:line="260" w:lineRule="atLeast"/>
              <w:ind w:left="580" w:hanging="380"/>
              <w:rPr>
                <w:rFonts w:ascii="Lora" w:eastAsia="Lora" w:hAnsi="Lora" w:cs="Lora"/>
                <w:color w:val="050505"/>
                <w:sz w:val="20"/>
                <w:szCs w:val="20"/>
              </w:rPr>
            </w:pPr>
            <w:r w:rsidRPr="00C24F0E">
              <w:rPr>
                <w:rFonts w:ascii="Lora" w:eastAsia="Lora" w:hAnsi="Lora" w:cs="Lora"/>
                <w:color w:val="050505"/>
                <w:sz w:val="20"/>
                <w:szCs w:val="20"/>
              </w:rPr>
              <w:t>Big Data Technologies</w:t>
            </w:r>
          </w:p>
        </w:tc>
        <w:tc>
          <w:tcPr>
            <w:tcW w:w="5260" w:type="dxa"/>
            <w:tcMar>
              <w:left w:w="0" w:type="dxa"/>
            </w:tcMar>
          </w:tcPr>
          <w:p w14:paraId="3C317AA3" w14:textId="55A4E937" w:rsidR="001C77ED" w:rsidRDefault="001C77ED" w:rsidP="003F6E20">
            <w:pPr>
              <w:pStyle w:val="p"/>
              <w:numPr>
                <w:ilvl w:val="0"/>
                <w:numId w:val="6"/>
              </w:numPr>
              <w:pBdr>
                <w:top w:val="none" w:sz="0" w:space="5" w:color="auto"/>
              </w:pBdr>
              <w:spacing w:line="260" w:lineRule="atLeast"/>
              <w:ind w:left="580" w:hanging="380"/>
              <w:rPr>
                <w:rFonts w:ascii="Lora" w:eastAsia="Lora" w:hAnsi="Lora" w:cs="Lora"/>
                <w:color w:val="050505"/>
                <w:sz w:val="20"/>
                <w:szCs w:val="20"/>
              </w:rPr>
            </w:pPr>
            <w:r>
              <w:rPr>
                <w:rFonts w:ascii="Lora" w:eastAsia="Lora" w:hAnsi="Lora" w:cs="Lora"/>
                <w:color w:val="050505"/>
                <w:sz w:val="20"/>
                <w:szCs w:val="20"/>
              </w:rPr>
              <w:t xml:space="preserve">Data </w:t>
            </w:r>
            <w:r w:rsidR="002614B6">
              <w:rPr>
                <w:rFonts w:ascii="Lora" w:eastAsia="Lora" w:hAnsi="Lora" w:cs="Lora"/>
                <w:color w:val="050505"/>
                <w:sz w:val="20"/>
                <w:szCs w:val="20"/>
              </w:rPr>
              <w:t>Visualization (Tableau, Power BI)</w:t>
            </w:r>
          </w:p>
        </w:tc>
      </w:tr>
      <w:tr w:rsidR="001C77ED" w14:paraId="1B1C3B70" w14:textId="77777777" w:rsidTr="003F6E20">
        <w:tc>
          <w:tcPr>
            <w:tcW w:w="5260" w:type="dxa"/>
            <w:tcMar>
              <w:left w:w="0" w:type="dxa"/>
            </w:tcMar>
          </w:tcPr>
          <w:p w14:paraId="4CA786F1" w14:textId="3A2CB89D" w:rsidR="001C77ED" w:rsidRDefault="004F46C0" w:rsidP="003F6E20">
            <w:pPr>
              <w:pStyle w:val="p"/>
              <w:numPr>
                <w:ilvl w:val="0"/>
                <w:numId w:val="7"/>
              </w:numPr>
              <w:pBdr>
                <w:top w:val="none" w:sz="0" w:space="5" w:color="auto"/>
              </w:pBdr>
              <w:spacing w:line="260" w:lineRule="atLeast"/>
              <w:ind w:left="580" w:hanging="380"/>
              <w:rPr>
                <w:rFonts w:ascii="Lora" w:eastAsia="Lora" w:hAnsi="Lora" w:cs="Lora"/>
                <w:color w:val="050505"/>
                <w:sz w:val="20"/>
                <w:szCs w:val="20"/>
              </w:rPr>
            </w:pPr>
            <w:r w:rsidRPr="00BE1D67">
              <w:rPr>
                <w:rFonts w:ascii="Lora" w:eastAsia="Lora" w:hAnsi="Lora" w:cs="Lora"/>
                <w:color w:val="050505"/>
                <w:sz w:val="20"/>
                <w:szCs w:val="20"/>
              </w:rPr>
              <w:t>Cloud-based Data Solutions (AWS, Azure, Google Cloud)</w:t>
            </w:r>
          </w:p>
        </w:tc>
        <w:tc>
          <w:tcPr>
            <w:tcW w:w="5260" w:type="dxa"/>
            <w:tcMar>
              <w:left w:w="0" w:type="dxa"/>
            </w:tcMar>
          </w:tcPr>
          <w:p w14:paraId="51F0B9FF" w14:textId="55D9A400" w:rsidR="001C77ED" w:rsidRDefault="001C77ED" w:rsidP="006B0004">
            <w:pPr>
              <w:pStyle w:val="p"/>
              <w:pBdr>
                <w:top w:val="none" w:sz="0" w:space="5" w:color="auto"/>
              </w:pBdr>
              <w:spacing w:line="260" w:lineRule="atLeast"/>
              <w:ind w:left="200"/>
              <w:rPr>
                <w:rFonts w:ascii="Lora" w:eastAsia="Lora" w:hAnsi="Lora" w:cs="Lora"/>
                <w:color w:val="050505"/>
                <w:sz w:val="20"/>
                <w:szCs w:val="20"/>
              </w:rPr>
            </w:pPr>
          </w:p>
        </w:tc>
      </w:tr>
    </w:tbl>
    <w:p w14:paraId="3C3CB670" w14:textId="77777777" w:rsidR="001C77ED" w:rsidRPr="00C64F62" w:rsidRDefault="001C77ED" w:rsidP="0028226A">
      <w:pPr>
        <w:pStyle w:val="skn-slo4disp-block"/>
        <w:spacing w:line="260" w:lineRule="atLeast"/>
        <w:rPr>
          <w:rFonts w:ascii="Lora" w:eastAsia="Lora" w:hAnsi="Lora" w:cs="Lora"/>
          <w:b/>
          <w:bCs/>
          <w:color w:val="050505"/>
          <w:sz w:val="20"/>
          <w:szCs w:val="20"/>
        </w:rPr>
      </w:pPr>
    </w:p>
    <w:p w14:paraId="50938842" w14:textId="04C78136" w:rsidR="004F38AA" w:rsidRDefault="004F38AA" w:rsidP="004F38AA">
      <w:pPr>
        <w:pStyle w:val="skn-slo4disp-block"/>
        <w:spacing w:line="260" w:lineRule="atLeast"/>
        <w:rPr>
          <w:rFonts w:ascii="Lora" w:eastAsia="Lora" w:hAnsi="Lora" w:cs="Lora"/>
          <w:b/>
          <w:bCs/>
          <w:color w:val="050505"/>
          <w:sz w:val="20"/>
          <w:szCs w:val="20"/>
        </w:rPr>
      </w:pPr>
      <w:r>
        <w:rPr>
          <w:rFonts w:ascii="Lora" w:eastAsia="Lora" w:hAnsi="Lora" w:cs="Lora"/>
          <w:b/>
          <w:bCs/>
          <w:color w:val="050505"/>
          <w:sz w:val="20"/>
          <w:szCs w:val="20"/>
        </w:rPr>
        <w:t>Technical Proficiencies</w:t>
      </w:r>
    </w:p>
    <w:tbl>
      <w:tblPr>
        <w:tblW w:w="10520" w:type="dxa"/>
        <w:tblLook w:val="04A0" w:firstRow="1" w:lastRow="0" w:firstColumn="1" w:lastColumn="0" w:noHBand="0" w:noVBand="1"/>
      </w:tblPr>
      <w:tblGrid>
        <w:gridCol w:w="5260"/>
        <w:gridCol w:w="5260"/>
      </w:tblGrid>
      <w:tr w:rsidR="004F38AA" w14:paraId="54C2CAFC" w14:textId="77777777" w:rsidTr="003F6E20">
        <w:tc>
          <w:tcPr>
            <w:tcW w:w="5260" w:type="dxa"/>
            <w:tcMar>
              <w:left w:w="0" w:type="dxa"/>
            </w:tcMar>
          </w:tcPr>
          <w:p w14:paraId="46DF21B2" w14:textId="69BAC68B" w:rsidR="004F38AA" w:rsidRDefault="00E07C37" w:rsidP="003F6E20">
            <w:pPr>
              <w:pStyle w:val="p"/>
              <w:numPr>
                <w:ilvl w:val="0"/>
                <w:numId w:val="1"/>
              </w:numPr>
              <w:spacing w:line="260" w:lineRule="atLeast"/>
              <w:ind w:left="580" w:hanging="380"/>
              <w:rPr>
                <w:rFonts w:ascii="Lora" w:eastAsia="Lora" w:hAnsi="Lora" w:cs="Lora"/>
                <w:color w:val="050505"/>
                <w:sz w:val="20"/>
                <w:szCs w:val="20"/>
              </w:rPr>
            </w:pPr>
            <w:r>
              <w:rPr>
                <w:rFonts w:ascii="Lora" w:eastAsia="Lora" w:hAnsi="Lora" w:cs="Lora"/>
                <w:color w:val="050505"/>
                <w:sz w:val="20"/>
                <w:szCs w:val="20"/>
              </w:rPr>
              <w:t>Programming: Python, SQL, T-SQL</w:t>
            </w:r>
          </w:p>
        </w:tc>
        <w:tc>
          <w:tcPr>
            <w:tcW w:w="5260" w:type="dxa"/>
            <w:tcMar>
              <w:left w:w="0" w:type="dxa"/>
            </w:tcMar>
          </w:tcPr>
          <w:p w14:paraId="791C7BB5" w14:textId="27B81AD3" w:rsidR="004F38AA" w:rsidRDefault="00D57587" w:rsidP="003F6E20">
            <w:pPr>
              <w:pStyle w:val="p"/>
              <w:numPr>
                <w:ilvl w:val="0"/>
                <w:numId w:val="2"/>
              </w:numPr>
              <w:spacing w:line="260" w:lineRule="atLeast"/>
              <w:ind w:left="580" w:hanging="380"/>
              <w:rPr>
                <w:rFonts w:ascii="Lora" w:eastAsia="Lora" w:hAnsi="Lora" w:cs="Lora"/>
                <w:color w:val="050505"/>
                <w:sz w:val="20"/>
                <w:szCs w:val="20"/>
              </w:rPr>
            </w:pPr>
            <w:r>
              <w:rPr>
                <w:rFonts w:ascii="Lora" w:eastAsia="Lora" w:hAnsi="Lora" w:cs="Lora"/>
                <w:color w:val="050505"/>
                <w:sz w:val="20"/>
                <w:szCs w:val="20"/>
              </w:rPr>
              <w:t xml:space="preserve">Databases: SQL Server, </w:t>
            </w:r>
            <w:proofErr w:type="spellStart"/>
            <w:r>
              <w:rPr>
                <w:rFonts w:ascii="Lora" w:eastAsia="Lora" w:hAnsi="Lora" w:cs="Lora"/>
                <w:color w:val="050505"/>
                <w:sz w:val="20"/>
                <w:szCs w:val="20"/>
              </w:rPr>
              <w:t>BigQuery</w:t>
            </w:r>
            <w:proofErr w:type="spellEnd"/>
            <w:r>
              <w:rPr>
                <w:rFonts w:ascii="Lora" w:eastAsia="Lora" w:hAnsi="Lora" w:cs="Lora"/>
                <w:color w:val="050505"/>
                <w:sz w:val="20"/>
                <w:szCs w:val="20"/>
              </w:rPr>
              <w:t xml:space="preserve">, </w:t>
            </w:r>
            <w:proofErr w:type="gramStart"/>
            <w:r>
              <w:rPr>
                <w:rFonts w:ascii="Lora" w:eastAsia="Lora" w:hAnsi="Lora" w:cs="Lora"/>
                <w:color w:val="050505"/>
                <w:sz w:val="20"/>
                <w:szCs w:val="20"/>
              </w:rPr>
              <w:t>Open Source</w:t>
            </w:r>
            <w:proofErr w:type="gramEnd"/>
            <w:r>
              <w:rPr>
                <w:rFonts w:ascii="Lora" w:eastAsia="Lora" w:hAnsi="Lora" w:cs="Lora"/>
                <w:color w:val="050505"/>
                <w:sz w:val="20"/>
                <w:szCs w:val="20"/>
              </w:rPr>
              <w:t xml:space="preserve"> RDBMS</w:t>
            </w:r>
          </w:p>
        </w:tc>
      </w:tr>
      <w:tr w:rsidR="004F38AA" w14:paraId="6D59E76B" w14:textId="77777777" w:rsidTr="003F6E20">
        <w:tc>
          <w:tcPr>
            <w:tcW w:w="5260" w:type="dxa"/>
            <w:tcMar>
              <w:left w:w="0" w:type="dxa"/>
            </w:tcMar>
          </w:tcPr>
          <w:p w14:paraId="4FF205AE" w14:textId="184EBC7C" w:rsidR="004F38AA" w:rsidRDefault="006C1914" w:rsidP="003F6E20">
            <w:pPr>
              <w:pStyle w:val="p"/>
              <w:numPr>
                <w:ilvl w:val="0"/>
                <w:numId w:val="3"/>
              </w:numPr>
              <w:pBdr>
                <w:top w:val="none" w:sz="0" w:space="5" w:color="auto"/>
              </w:pBdr>
              <w:spacing w:line="260" w:lineRule="atLeast"/>
              <w:ind w:left="580" w:hanging="380"/>
              <w:rPr>
                <w:rFonts w:ascii="Lora" w:eastAsia="Lora" w:hAnsi="Lora" w:cs="Lora"/>
                <w:color w:val="050505"/>
                <w:sz w:val="20"/>
                <w:szCs w:val="20"/>
              </w:rPr>
            </w:pPr>
            <w:r w:rsidRPr="006C1914">
              <w:rPr>
                <w:rFonts w:ascii="Lora" w:eastAsia="Lora" w:hAnsi="Lora" w:cs="Lora"/>
                <w:color w:val="050505"/>
                <w:sz w:val="20"/>
                <w:szCs w:val="20"/>
              </w:rPr>
              <w:t>ETL and Data Integration</w:t>
            </w:r>
            <w:r w:rsidR="0026453D" w:rsidRPr="0026453D">
              <w:rPr>
                <w:rFonts w:ascii="Lora" w:eastAsia="Lora" w:hAnsi="Lora" w:cs="Lora"/>
                <w:color w:val="050505"/>
                <w:sz w:val="20"/>
                <w:szCs w:val="20"/>
              </w:rPr>
              <w:t>: Azure Data Factory</w:t>
            </w:r>
          </w:p>
        </w:tc>
        <w:tc>
          <w:tcPr>
            <w:tcW w:w="5260" w:type="dxa"/>
            <w:tcMar>
              <w:left w:w="0" w:type="dxa"/>
            </w:tcMar>
          </w:tcPr>
          <w:p w14:paraId="12D0BFC7" w14:textId="5FBF8A9B" w:rsidR="004F38AA" w:rsidRDefault="00FF3EE6" w:rsidP="003F6E20">
            <w:pPr>
              <w:pStyle w:val="p"/>
              <w:numPr>
                <w:ilvl w:val="0"/>
                <w:numId w:val="4"/>
              </w:numPr>
              <w:pBdr>
                <w:top w:val="none" w:sz="0" w:space="5" w:color="auto"/>
              </w:pBdr>
              <w:spacing w:line="260" w:lineRule="atLeast"/>
              <w:ind w:left="580" w:hanging="380"/>
              <w:rPr>
                <w:rFonts w:ascii="Lora" w:eastAsia="Lora" w:hAnsi="Lora" w:cs="Lora"/>
                <w:color w:val="050505"/>
                <w:sz w:val="20"/>
                <w:szCs w:val="20"/>
              </w:rPr>
            </w:pPr>
            <w:r w:rsidRPr="004F46CD">
              <w:rPr>
                <w:rFonts w:ascii="Lora" w:eastAsia="Lora" w:hAnsi="Lora" w:cs="Lora"/>
                <w:color w:val="050505"/>
                <w:sz w:val="20"/>
                <w:szCs w:val="20"/>
              </w:rPr>
              <w:t xml:space="preserve">Data Processing: Jira, </w:t>
            </w:r>
            <w:proofErr w:type="spellStart"/>
            <w:r w:rsidRPr="004F46CD">
              <w:rPr>
                <w:rFonts w:ascii="Lora" w:eastAsia="Lora" w:hAnsi="Lora" w:cs="Lora"/>
                <w:color w:val="050505"/>
                <w:sz w:val="20"/>
                <w:szCs w:val="20"/>
              </w:rPr>
              <w:t>TagPipes</w:t>
            </w:r>
            <w:proofErr w:type="spellEnd"/>
            <w:r w:rsidRPr="0026453D">
              <w:rPr>
                <w:rFonts w:ascii="Lora" w:eastAsia="Lora" w:hAnsi="Lora" w:cs="Lora"/>
                <w:color w:val="050505"/>
                <w:sz w:val="20"/>
                <w:szCs w:val="20"/>
              </w:rPr>
              <w:t xml:space="preserve"> </w:t>
            </w:r>
          </w:p>
        </w:tc>
      </w:tr>
      <w:tr w:rsidR="004F38AA" w14:paraId="11CA0BCD" w14:textId="77777777" w:rsidTr="003F6E20">
        <w:tc>
          <w:tcPr>
            <w:tcW w:w="5260" w:type="dxa"/>
            <w:tcMar>
              <w:left w:w="0" w:type="dxa"/>
            </w:tcMar>
          </w:tcPr>
          <w:p w14:paraId="2D0FE191" w14:textId="5300F095" w:rsidR="004F38AA" w:rsidRDefault="004F46CD" w:rsidP="003F6E20">
            <w:pPr>
              <w:pStyle w:val="p"/>
              <w:numPr>
                <w:ilvl w:val="0"/>
                <w:numId w:val="5"/>
              </w:numPr>
              <w:pBdr>
                <w:top w:val="none" w:sz="0" w:space="5" w:color="auto"/>
              </w:pBdr>
              <w:spacing w:line="260" w:lineRule="atLeast"/>
              <w:ind w:left="580" w:hanging="380"/>
              <w:rPr>
                <w:rFonts w:ascii="Lora" w:eastAsia="Lora" w:hAnsi="Lora" w:cs="Lora"/>
                <w:color w:val="050505"/>
                <w:sz w:val="20"/>
                <w:szCs w:val="20"/>
              </w:rPr>
            </w:pPr>
            <w:r w:rsidRPr="004F46CD">
              <w:rPr>
                <w:rFonts w:ascii="Lora" w:eastAsia="Lora" w:hAnsi="Lora" w:cs="Lora"/>
                <w:color w:val="050505"/>
                <w:sz w:val="20"/>
                <w:szCs w:val="20"/>
              </w:rPr>
              <w:lastRenderedPageBreak/>
              <w:t>Cloud Platforms: AWS (Amazon S3), Azure, Google Cloud</w:t>
            </w:r>
          </w:p>
        </w:tc>
        <w:tc>
          <w:tcPr>
            <w:tcW w:w="5260" w:type="dxa"/>
            <w:tcMar>
              <w:left w:w="0" w:type="dxa"/>
            </w:tcMar>
          </w:tcPr>
          <w:p w14:paraId="554D4E84" w14:textId="60C3E672" w:rsidR="004F38AA" w:rsidRDefault="00FF3EE6" w:rsidP="003F6E20">
            <w:pPr>
              <w:pStyle w:val="p"/>
              <w:numPr>
                <w:ilvl w:val="0"/>
                <w:numId w:val="6"/>
              </w:numPr>
              <w:pBdr>
                <w:top w:val="none" w:sz="0" w:space="5" w:color="auto"/>
              </w:pBdr>
              <w:spacing w:line="260" w:lineRule="atLeast"/>
              <w:ind w:left="580" w:hanging="380"/>
              <w:rPr>
                <w:rFonts w:ascii="Lora" w:eastAsia="Lora" w:hAnsi="Lora" w:cs="Lora"/>
                <w:color w:val="050505"/>
                <w:sz w:val="20"/>
                <w:szCs w:val="20"/>
              </w:rPr>
            </w:pPr>
            <w:r w:rsidRPr="0026453D">
              <w:rPr>
                <w:rFonts w:ascii="Lora" w:eastAsia="Lora" w:hAnsi="Lora" w:cs="Lora"/>
                <w:color w:val="050505"/>
                <w:sz w:val="20"/>
                <w:szCs w:val="20"/>
              </w:rPr>
              <w:t>Business Intelligence Tools: IBM Cognos, Power BI, Tableau</w:t>
            </w:r>
          </w:p>
        </w:tc>
      </w:tr>
      <w:tr w:rsidR="004F46CD" w14:paraId="6D655B75" w14:textId="77777777" w:rsidTr="003F6E20">
        <w:tc>
          <w:tcPr>
            <w:tcW w:w="5260" w:type="dxa"/>
            <w:tcMar>
              <w:left w:w="0" w:type="dxa"/>
            </w:tcMar>
          </w:tcPr>
          <w:p w14:paraId="5BF52923" w14:textId="548A3CAA" w:rsidR="004F46CD" w:rsidRPr="004F46CD" w:rsidRDefault="00FF3EE6" w:rsidP="003F6E20">
            <w:pPr>
              <w:pStyle w:val="p"/>
              <w:numPr>
                <w:ilvl w:val="0"/>
                <w:numId w:val="5"/>
              </w:numPr>
              <w:pBdr>
                <w:top w:val="none" w:sz="0" w:space="5" w:color="auto"/>
              </w:pBdr>
              <w:spacing w:line="260" w:lineRule="atLeast"/>
              <w:ind w:left="580" w:hanging="380"/>
              <w:rPr>
                <w:rFonts w:ascii="Lora" w:eastAsia="Lora" w:hAnsi="Lora" w:cs="Lora"/>
                <w:color w:val="050505"/>
                <w:sz w:val="20"/>
                <w:szCs w:val="20"/>
              </w:rPr>
            </w:pPr>
            <w:r>
              <w:rPr>
                <w:rFonts w:ascii="Lora" w:eastAsia="Lora" w:hAnsi="Lora" w:cs="Lora"/>
                <w:color w:val="050505"/>
                <w:sz w:val="20"/>
                <w:szCs w:val="20"/>
              </w:rPr>
              <w:t xml:space="preserve">Other </w:t>
            </w:r>
            <w:r w:rsidRPr="00FF3EE6">
              <w:rPr>
                <w:rFonts w:ascii="Lora" w:eastAsia="Lora" w:hAnsi="Lora" w:cs="Lora"/>
                <w:color w:val="050505"/>
                <w:sz w:val="20"/>
                <w:szCs w:val="20"/>
              </w:rPr>
              <w:t>Analytics Tools: Google Analytics, Excel</w:t>
            </w:r>
          </w:p>
        </w:tc>
        <w:tc>
          <w:tcPr>
            <w:tcW w:w="5260" w:type="dxa"/>
            <w:tcMar>
              <w:left w:w="0" w:type="dxa"/>
            </w:tcMar>
          </w:tcPr>
          <w:p w14:paraId="67381408" w14:textId="77777777" w:rsidR="004F46CD" w:rsidRPr="004F46CD" w:rsidRDefault="004F46CD" w:rsidP="00FF3EE6">
            <w:pPr>
              <w:pStyle w:val="p"/>
              <w:pBdr>
                <w:top w:val="none" w:sz="0" w:space="5" w:color="auto"/>
              </w:pBdr>
              <w:spacing w:line="260" w:lineRule="atLeast"/>
              <w:ind w:left="200"/>
              <w:rPr>
                <w:rFonts w:ascii="Lora" w:eastAsia="Lora" w:hAnsi="Lora" w:cs="Lora"/>
                <w:color w:val="050505"/>
                <w:sz w:val="20"/>
                <w:szCs w:val="20"/>
              </w:rPr>
            </w:pPr>
          </w:p>
        </w:tc>
      </w:tr>
    </w:tbl>
    <w:p w14:paraId="07FB1153" w14:textId="77777777" w:rsidR="0028226A" w:rsidRDefault="0028226A" w:rsidP="0028226A">
      <w:pPr>
        <w:pStyle w:val="skn-slo4disp-block"/>
        <w:spacing w:line="260" w:lineRule="atLeast"/>
        <w:rPr>
          <w:rFonts w:ascii="Lora" w:eastAsia="Lora" w:hAnsi="Lora" w:cs="Lora"/>
        </w:rPr>
      </w:pPr>
    </w:p>
    <w:p w14:paraId="13206211" w14:textId="7A84A1BA" w:rsidR="00FF3EE6" w:rsidRDefault="00FF3EE6" w:rsidP="00FF3EE6">
      <w:pPr>
        <w:pStyle w:val="skn-slo4disp-block"/>
        <w:spacing w:line="260" w:lineRule="atLeast"/>
        <w:rPr>
          <w:rFonts w:ascii="Lora" w:eastAsia="Lora" w:hAnsi="Lora" w:cs="Lora"/>
          <w:b/>
          <w:bCs/>
          <w:color w:val="050505"/>
          <w:sz w:val="20"/>
          <w:szCs w:val="20"/>
        </w:rPr>
      </w:pPr>
      <w:r>
        <w:rPr>
          <w:rFonts w:ascii="Lora" w:eastAsia="Lora" w:hAnsi="Lora" w:cs="Lora"/>
          <w:b/>
          <w:bCs/>
          <w:color w:val="050505"/>
          <w:sz w:val="20"/>
          <w:szCs w:val="20"/>
        </w:rPr>
        <w:t>Enterprise Systems</w:t>
      </w:r>
    </w:p>
    <w:tbl>
      <w:tblPr>
        <w:tblW w:w="10520" w:type="dxa"/>
        <w:tblLook w:val="04A0" w:firstRow="1" w:lastRow="0" w:firstColumn="1" w:lastColumn="0" w:noHBand="0" w:noVBand="1"/>
      </w:tblPr>
      <w:tblGrid>
        <w:gridCol w:w="5260"/>
        <w:gridCol w:w="5260"/>
      </w:tblGrid>
      <w:tr w:rsidR="00FF3EE6" w14:paraId="6A2F921E" w14:textId="77777777" w:rsidTr="003F6E20">
        <w:tc>
          <w:tcPr>
            <w:tcW w:w="5260" w:type="dxa"/>
            <w:tcMar>
              <w:left w:w="0" w:type="dxa"/>
            </w:tcMar>
          </w:tcPr>
          <w:p w14:paraId="5C5ED574" w14:textId="1348183B" w:rsidR="00FF3EE6" w:rsidRDefault="00FF3EE6" w:rsidP="003F6E20">
            <w:pPr>
              <w:pStyle w:val="p"/>
              <w:numPr>
                <w:ilvl w:val="0"/>
                <w:numId w:val="1"/>
              </w:numPr>
              <w:spacing w:line="260" w:lineRule="atLeast"/>
              <w:ind w:left="580" w:hanging="380"/>
              <w:rPr>
                <w:rFonts w:ascii="Lora" w:eastAsia="Lora" w:hAnsi="Lora" w:cs="Lora"/>
                <w:color w:val="050505"/>
                <w:sz w:val="20"/>
                <w:szCs w:val="20"/>
              </w:rPr>
            </w:pPr>
            <w:r>
              <w:rPr>
                <w:rFonts w:ascii="Lora" w:eastAsia="Lora" w:hAnsi="Lora" w:cs="Lora"/>
                <w:color w:val="050505"/>
                <w:sz w:val="20"/>
                <w:szCs w:val="20"/>
              </w:rPr>
              <w:t>ERP: Microsoft Dynamics GP</w:t>
            </w:r>
          </w:p>
        </w:tc>
        <w:tc>
          <w:tcPr>
            <w:tcW w:w="5260" w:type="dxa"/>
            <w:tcMar>
              <w:left w:w="0" w:type="dxa"/>
            </w:tcMar>
          </w:tcPr>
          <w:p w14:paraId="3D2FB495" w14:textId="2D3577AD" w:rsidR="00FF3EE6" w:rsidRDefault="00FF3EE6" w:rsidP="003F6E20">
            <w:pPr>
              <w:pStyle w:val="p"/>
              <w:numPr>
                <w:ilvl w:val="0"/>
                <w:numId w:val="2"/>
              </w:numPr>
              <w:spacing w:line="260" w:lineRule="atLeast"/>
              <w:ind w:left="580" w:hanging="380"/>
              <w:rPr>
                <w:rFonts w:ascii="Lora" w:eastAsia="Lora" w:hAnsi="Lora" w:cs="Lora"/>
                <w:color w:val="050505"/>
                <w:sz w:val="20"/>
                <w:szCs w:val="20"/>
              </w:rPr>
            </w:pPr>
            <w:r>
              <w:rPr>
                <w:rFonts w:ascii="Lora" w:eastAsia="Lora" w:hAnsi="Lora" w:cs="Lora"/>
                <w:color w:val="050505"/>
                <w:sz w:val="20"/>
                <w:szCs w:val="20"/>
              </w:rPr>
              <w:t>CRM: Salesforce</w:t>
            </w:r>
          </w:p>
        </w:tc>
      </w:tr>
      <w:tr w:rsidR="00FF3EE6" w14:paraId="092575DA" w14:textId="77777777" w:rsidTr="003F6E20">
        <w:tc>
          <w:tcPr>
            <w:tcW w:w="5260" w:type="dxa"/>
            <w:tcMar>
              <w:left w:w="0" w:type="dxa"/>
            </w:tcMar>
          </w:tcPr>
          <w:p w14:paraId="3E056882" w14:textId="46A639BC" w:rsidR="00FF3EE6" w:rsidRDefault="00726CED" w:rsidP="003F6E20">
            <w:pPr>
              <w:pStyle w:val="p"/>
              <w:numPr>
                <w:ilvl w:val="0"/>
                <w:numId w:val="3"/>
              </w:numPr>
              <w:pBdr>
                <w:top w:val="none" w:sz="0" w:space="5" w:color="auto"/>
              </w:pBdr>
              <w:spacing w:line="260" w:lineRule="atLeast"/>
              <w:ind w:left="580" w:hanging="380"/>
              <w:rPr>
                <w:rFonts w:ascii="Lora" w:eastAsia="Lora" w:hAnsi="Lora" w:cs="Lora"/>
                <w:color w:val="050505"/>
                <w:sz w:val="20"/>
                <w:szCs w:val="20"/>
              </w:rPr>
            </w:pPr>
            <w:r>
              <w:rPr>
                <w:rFonts w:ascii="Lora" w:eastAsia="Lora" w:hAnsi="Lora" w:cs="Lora"/>
                <w:color w:val="050505"/>
                <w:sz w:val="20"/>
                <w:szCs w:val="20"/>
              </w:rPr>
              <w:t xml:space="preserve">HR Systems: </w:t>
            </w:r>
            <w:r w:rsidRPr="00726CED">
              <w:rPr>
                <w:rFonts w:ascii="Lora" w:eastAsia="Lora" w:hAnsi="Lora" w:cs="Lora"/>
                <w:color w:val="050505"/>
                <w:sz w:val="20"/>
                <w:szCs w:val="20"/>
              </w:rPr>
              <w:t xml:space="preserve">ADP Workforce Now, </w:t>
            </w:r>
            <w:proofErr w:type="spellStart"/>
            <w:r w:rsidRPr="00726CED">
              <w:rPr>
                <w:rFonts w:ascii="Lora" w:eastAsia="Lora" w:hAnsi="Lora" w:cs="Lora"/>
                <w:color w:val="050505"/>
                <w:sz w:val="20"/>
                <w:szCs w:val="20"/>
              </w:rPr>
              <w:t>Schoox</w:t>
            </w:r>
            <w:proofErr w:type="spellEnd"/>
            <w:r w:rsidRPr="00726CED">
              <w:rPr>
                <w:rFonts w:ascii="Lora" w:eastAsia="Lora" w:hAnsi="Lora" w:cs="Lora"/>
                <w:color w:val="050505"/>
                <w:sz w:val="20"/>
                <w:szCs w:val="20"/>
              </w:rPr>
              <w:t xml:space="preserve"> LMS, </w:t>
            </w:r>
            <w:proofErr w:type="spellStart"/>
            <w:r w:rsidRPr="00726CED">
              <w:rPr>
                <w:rFonts w:ascii="Lora" w:eastAsia="Lora" w:hAnsi="Lora" w:cs="Lora"/>
                <w:color w:val="050505"/>
                <w:sz w:val="20"/>
                <w:szCs w:val="20"/>
              </w:rPr>
              <w:t>TalentReef</w:t>
            </w:r>
            <w:proofErr w:type="spellEnd"/>
          </w:p>
        </w:tc>
        <w:tc>
          <w:tcPr>
            <w:tcW w:w="5260" w:type="dxa"/>
            <w:tcMar>
              <w:left w:w="0" w:type="dxa"/>
            </w:tcMar>
          </w:tcPr>
          <w:p w14:paraId="7087145F" w14:textId="21DD2224" w:rsidR="00FF3EE6" w:rsidRDefault="00726CED" w:rsidP="003F6E20">
            <w:pPr>
              <w:pStyle w:val="p"/>
              <w:numPr>
                <w:ilvl w:val="0"/>
                <w:numId w:val="4"/>
              </w:numPr>
              <w:pBdr>
                <w:top w:val="none" w:sz="0" w:space="5" w:color="auto"/>
              </w:pBdr>
              <w:spacing w:line="260" w:lineRule="atLeast"/>
              <w:ind w:left="580" w:hanging="380"/>
              <w:rPr>
                <w:rFonts w:ascii="Lora" w:eastAsia="Lora" w:hAnsi="Lora" w:cs="Lora"/>
                <w:color w:val="050505"/>
                <w:sz w:val="20"/>
                <w:szCs w:val="20"/>
              </w:rPr>
            </w:pPr>
            <w:r>
              <w:rPr>
                <w:rFonts w:ascii="Lora" w:eastAsia="Lora" w:hAnsi="Lora" w:cs="Lora"/>
                <w:color w:val="050505"/>
                <w:sz w:val="20"/>
                <w:szCs w:val="20"/>
              </w:rPr>
              <w:t xml:space="preserve">Specialized Tools: </w:t>
            </w:r>
            <w:proofErr w:type="spellStart"/>
            <w:r w:rsidR="006B0A82" w:rsidRPr="006B0A82">
              <w:rPr>
                <w:rFonts w:ascii="Lora" w:eastAsia="Lora" w:hAnsi="Lora" w:cs="Lora"/>
                <w:color w:val="050505"/>
                <w:sz w:val="20"/>
                <w:szCs w:val="20"/>
              </w:rPr>
              <w:t>OlO</w:t>
            </w:r>
            <w:proofErr w:type="spellEnd"/>
            <w:r w:rsidR="006B0A82" w:rsidRPr="006B0A82">
              <w:rPr>
                <w:rFonts w:ascii="Lora" w:eastAsia="Lora" w:hAnsi="Lora" w:cs="Lora"/>
                <w:color w:val="050505"/>
                <w:sz w:val="20"/>
                <w:szCs w:val="20"/>
              </w:rPr>
              <w:t xml:space="preserve"> Reconciliation System, Lighthouse System, </w:t>
            </w:r>
            <w:proofErr w:type="spellStart"/>
            <w:r w:rsidR="006B0A82" w:rsidRPr="006B0A82">
              <w:rPr>
                <w:rFonts w:ascii="Lora" w:eastAsia="Lora" w:hAnsi="Lora" w:cs="Lora"/>
                <w:color w:val="050505"/>
                <w:sz w:val="20"/>
                <w:szCs w:val="20"/>
              </w:rPr>
              <w:t>DataBridge</w:t>
            </w:r>
            <w:proofErr w:type="spellEnd"/>
          </w:p>
        </w:tc>
      </w:tr>
    </w:tbl>
    <w:p w14:paraId="1E2474B9" w14:textId="77777777" w:rsidR="00FF3EE6" w:rsidRDefault="00FF3EE6" w:rsidP="0028226A">
      <w:pPr>
        <w:pStyle w:val="skn-slo4disp-block"/>
        <w:spacing w:line="260" w:lineRule="atLeast"/>
        <w:rPr>
          <w:rFonts w:ascii="Lora" w:eastAsia="Lora" w:hAnsi="Lora" w:cs="Lora"/>
        </w:rPr>
      </w:pPr>
    </w:p>
    <w:p w14:paraId="550B606F" w14:textId="19B21A59" w:rsidR="00975B44" w:rsidRDefault="00975B44" w:rsidP="00975B44">
      <w:pPr>
        <w:pStyle w:val="skn-slo4disp-block"/>
        <w:spacing w:line="260" w:lineRule="atLeast"/>
        <w:rPr>
          <w:rFonts w:ascii="Lora" w:eastAsia="Lora" w:hAnsi="Lora" w:cs="Lora"/>
          <w:b/>
          <w:bCs/>
          <w:color w:val="050505"/>
          <w:sz w:val="20"/>
          <w:szCs w:val="20"/>
        </w:rPr>
      </w:pPr>
      <w:r>
        <w:rPr>
          <w:rFonts w:ascii="Lora" w:eastAsia="Lora" w:hAnsi="Lora" w:cs="Lora"/>
          <w:b/>
          <w:bCs/>
          <w:color w:val="050505"/>
          <w:sz w:val="20"/>
          <w:szCs w:val="20"/>
        </w:rPr>
        <w:t>Infrastructure and Security</w:t>
      </w:r>
    </w:p>
    <w:tbl>
      <w:tblPr>
        <w:tblW w:w="10520" w:type="dxa"/>
        <w:tblLook w:val="04A0" w:firstRow="1" w:lastRow="0" w:firstColumn="1" w:lastColumn="0" w:noHBand="0" w:noVBand="1"/>
      </w:tblPr>
      <w:tblGrid>
        <w:gridCol w:w="5260"/>
        <w:gridCol w:w="5260"/>
      </w:tblGrid>
      <w:tr w:rsidR="00975B44" w14:paraId="2151D92D" w14:textId="77777777" w:rsidTr="003F6E20">
        <w:tc>
          <w:tcPr>
            <w:tcW w:w="5260" w:type="dxa"/>
            <w:tcMar>
              <w:left w:w="0" w:type="dxa"/>
            </w:tcMar>
          </w:tcPr>
          <w:p w14:paraId="307F6E72" w14:textId="38A8AE28" w:rsidR="00975B44" w:rsidRDefault="00C61746" w:rsidP="003F6E20">
            <w:pPr>
              <w:pStyle w:val="p"/>
              <w:numPr>
                <w:ilvl w:val="0"/>
                <w:numId w:val="1"/>
              </w:numPr>
              <w:spacing w:line="260" w:lineRule="atLeast"/>
              <w:ind w:left="580" w:hanging="380"/>
              <w:rPr>
                <w:rFonts w:ascii="Lora" w:eastAsia="Lora" w:hAnsi="Lora" w:cs="Lora"/>
                <w:color w:val="050505"/>
                <w:sz w:val="20"/>
                <w:szCs w:val="20"/>
              </w:rPr>
            </w:pPr>
            <w:r>
              <w:rPr>
                <w:rFonts w:ascii="Lora" w:eastAsia="Lora" w:hAnsi="Lora" w:cs="Lora"/>
                <w:color w:val="050505"/>
                <w:sz w:val="20"/>
                <w:szCs w:val="20"/>
              </w:rPr>
              <w:t>Virtualization: VMware</w:t>
            </w:r>
          </w:p>
        </w:tc>
        <w:tc>
          <w:tcPr>
            <w:tcW w:w="5260" w:type="dxa"/>
            <w:tcMar>
              <w:left w:w="0" w:type="dxa"/>
            </w:tcMar>
          </w:tcPr>
          <w:p w14:paraId="23BCE960" w14:textId="7EF0678C" w:rsidR="00975B44" w:rsidRDefault="00C61746" w:rsidP="003F6E20">
            <w:pPr>
              <w:pStyle w:val="p"/>
              <w:numPr>
                <w:ilvl w:val="0"/>
                <w:numId w:val="2"/>
              </w:numPr>
              <w:spacing w:line="260" w:lineRule="atLeast"/>
              <w:ind w:left="580" w:hanging="380"/>
              <w:rPr>
                <w:rFonts w:ascii="Lora" w:eastAsia="Lora" w:hAnsi="Lora" w:cs="Lora"/>
                <w:color w:val="050505"/>
                <w:sz w:val="20"/>
                <w:szCs w:val="20"/>
              </w:rPr>
            </w:pPr>
            <w:r w:rsidRPr="00C61746">
              <w:rPr>
                <w:rFonts w:ascii="Lora" w:eastAsia="Lora" w:hAnsi="Lora" w:cs="Lora"/>
                <w:color w:val="050505"/>
                <w:sz w:val="20"/>
                <w:szCs w:val="20"/>
              </w:rPr>
              <w:t>Backup Solutions: Red Gate Backup</w:t>
            </w:r>
          </w:p>
        </w:tc>
      </w:tr>
      <w:tr w:rsidR="00975B44" w14:paraId="1AF6E510" w14:textId="77777777" w:rsidTr="003F6E20">
        <w:tc>
          <w:tcPr>
            <w:tcW w:w="5260" w:type="dxa"/>
            <w:tcMar>
              <w:left w:w="0" w:type="dxa"/>
            </w:tcMar>
          </w:tcPr>
          <w:p w14:paraId="5C0549E5" w14:textId="1A166156" w:rsidR="00975B44" w:rsidRDefault="00C61746" w:rsidP="003F6E20">
            <w:pPr>
              <w:pStyle w:val="p"/>
              <w:numPr>
                <w:ilvl w:val="0"/>
                <w:numId w:val="3"/>
              </w:numPr>
              <w:pBdr>
                <w:top w:val="none" w:sz="0" w:space="5" w:color="auto"/>
              </w:pBdr>
              <w:spacing w:line="260" w:lineRule="atLeast"/>
              <w:ind w:left="580" w:hanging="380"/>
              <w:rPr>
                <w:rFonts w:ascii="Lora" w:eastAsia="Lora" w:hAnsi="Lora" w:cs="Lora"/>
                <w:color w:val="050505"/>
                <w:sz w:val="20"/>
                <w:szCs w:val="20"/>
              </w:rPr>
            </w:pPr>
            <w:r w:rsidRPr="00C61746">
              <w:rPr>
                <w:rFonts w:ascii="Lora" w:eastAsia="Lora" w:hAnsi="Lora" w:cs="Lora"/>
                <w:color w:val="050505"/>
                <w:sz w:val="20"/>
                <w:szCs w:val="20"/>
              </w:rPr>
              <w:t>Network Monitoring: SolarWinds N-Central</w:t>
            </w:r>
          </w:p>
        </w:tc>
        <w:tc>
          <w:tcPr>
            <w:tcW w:w="5260" w:type="dxa"/>
            <w:tcMar>
              <w:left w:w="0" w:type="dxa"/>
            </w:tcMar>
          </w:tcPr>
          <w:p w14:paraId="51F0B905" w14:textId="60A9980E" w:rsidR="00975B44" w:rsidRDefault="00975B44" w:rsidP="00975B44">
            <w:pPr>
              <w:pStyle w:val="p"/>
              <w:pBdr>
                <w:top w:val="none" w:sz="0" w:space="5" w:color="auto"/>
              </w:pBdr>
              <w:spacing w:line="260" w:lineRule="atLeast"/>
              <w:ind w:left="580"/>
              <w:rPr>
                <w:rFonts w:ascii="Lora" w:eastAsia="Lora" w:hAnsi="Lora" w:cs="Lora"/>
                <w:color w:val="050505"/>
                <w:sz w:val="20"/>
                <w:szCs w:val="20"/>
              </w:rPr>
            </w:pPr>
          </w:p>
        </w:tc>
      </w:tr>
    </w:tbl>
    <w:p w14:paraId="0CBE4E0A" w14:textId="77777777" w:rsidR="00975B44" w:rsidRDefault="00975B44" w:rsidP="00975B44">
      <w:pPr>
        <w:pStyle w:val="skn-slo4disp-block"/>
        <w:spacing w:line="260" w:lineRule="atLeast"/>
        <w:rPr>
          <w:rFonts w:ascii="Lora" w:eastAsia="Lora" w:hAnsi="Lora" w:cs="Lora"/>
        </w:rPr>
      </w:pPr>
    </w:p>
    <w:p w14:paraId="511ECF96" w14:textId="2DADEFD9" w:rsidR="00C61746" w:rsidRDefault="00C61746" w:rsidP="00C61746">
      <w:pPr>
        <w:pStyle w:val="skn-slo4disp-block"/>
        <w:spacing w:line="260" w:lineRule="atLeast"/>
        <w:rPr>
          <w:rFonts w:ascii="Lora" w:eastAsia="Lora" w:hAnsi="Lora" w:cs="Lora"/>
          <w:b/>
          <w:bCs/>
          <w:color w:val="050505"/>
          <w:sz w:val="20"/>
          <w:szCs w:val="20"/>
        </w:rPr>
      </w:pPr>
      <w:r>
        <w:rPr>
          <w:rFonts w:ascii="Lora" w:eastAsia="Lora" w:hAnsi="Lora" w:cs="Lora"/>
          <w:b/>
          <w:bCs/>
          <w:color w:val="050505"/>
          <w:sz w:val="20"/>
          <w:szCs w:val="20"/>
        </w:rPr>
        <w:t>Emerging Technologies</w:t>
      </w:r>
    </w:p>
    <w:tbl>
      <w:tblPr>
        <w:tblW w:w="10520" w:type="dxa"/>
        <w:tblLook w:val="04A0" w:firstRow="1" w:lastRow="0" w:firstColumn="1" w:lastColumn="0" w:noHBand="0" w:noVBand="1"/>
      </w:tblPr>
      <w:tblGrid>
        <w:gridCol w:w="5260"/>
        <w:gridCol w:w="5260"/>
      </w:tblGrid>
      <w:tr w:rsidR="00C61746" w14:paraId="45F68AFC" w14:textId="77777777" w:rsidTr="003F6E20">
        <w:tc>
          <w:tcPr>
            <w:tcW w:w="5260" w:type="dxa"/>
            <w:tcMar>
              <w:left w:w="0" w:type="dxa"/>
            </w:tcMar>
          </w:tcPr>
          <w:p w14:paraId="260E7F8A" w14:textId="7E80A128" w:rsidR="00C61746" w:rsidRDefault="00A97B15" w:rsidP="003F6E20">
            <w:pPr>
              <w:pStyle w:val="p"/>
              <w:numPr>
                <w:ilvl w:val="0"/>
                <w:numId w:val="1"/>
              </w:numPr>
              <w:spacing w:line="260" w:lineRule="atLeast"/>
              <w:ind w:left="580" w:hanging="380"/>
              <w:rPr>
                <w:rFonts w:ascii="Lora" w:eastAsia="Lora" w:hAnsi="Lora" w:cs="Lora"/>
                <w:color w:val="050505"/>
                <w:sz w:val="20"/>
                <w:szCs w:val="20"/>
              </w:rPr>
            </w:pPr>
            <w:r w:rsidRPr="00A97B15">
              <w:rPr>
                <w:rFonts w:ascii="Lora" w:eastAsia="Lora" w:hAnsi="Lora" w:cs="Lora"/>
                <w:color w:val="050505"/>
                <w:sz w:val="20"/>
                <w:szCs w:val="20"/>
              </w:rPr>
              <w:t>AI and Natural Language Processing: ChatGPT, Perplexity AI</w:t>
            </w:r>
          </w:p>
        </w:tc>
        <w:tc>
          <w:tcPr>
            <w:tcW w:w="5260" w:type="dxa"/>
            <w:tcMar>
              <w:left w:w="0" w:type="dxa"/>
            </w:tcMar>
          </w:tcPr>
          <w:p w14:paraId="153FA701" w14:textId="5AF16D90" w:rsidR="00C61746" w:rsidRDefault="00A97B15" w:rsidP="003F6E20">
            <w:pPr>
              <w:pStyle w:val="p"/>
              <w:numPr>
                <w:ilvl w:val="0"/>
                <w:numId w:val="2"/>
              </w:numPr>
              <w:spacing w:line="260" w:lineRule="atLeast"/>
              <w:ind w:left="580" w:hanging="380"/>
              <w:rPr>
                <w:rFonts w:ascii="Lora" w:eastAsia="Lora" w:hAnsi="Lora" w:cs="Lora"/>
                <w:color w:val="050505"/>
                <w:sz w:val="20"/>
                <w:szCs w:val="20"/>
              </w:rPr>
            </w:pPr>
            <w:r w:rsidRPr="00A97B15">
              <w:rPr>
                <w:rFonts w:ascii="Lora" w:eastAsia="Lora" w:hAnsi="Lora" w:cs="Lora"/>
                <w:color w:val="050505"/>
                <w:sz w:val="20"/>
                <w:szCs w:val="20"/>
              </w:rPr>
              <w:t>CDP Vendors</w:t>
            </w:r>
          </w:p>
        </w:tc>
      </w:tr>
    </w:tbl>
    <w:p w14:paraId="4EA50DD8" w14:textId="77777777" w:rsidR="00995A84" w:rsidRDefault="00995A84" w:rsidP="00995A84">
      <w:pPr>
        <w:pStyle w:val="skn-slo4disp-block"/>
        <w:spacing w:line="260" w:lineRule="atLeast"/>
        <w:rPr>
          <w:rFonts w:ascii="Lora" w:eastAsia="Lora" w:hAnsi="Lora" w:cs="Lora"/>
        </w:rPr>
      </w:pPr>
    </w:p>
    <w:p w14:paraId="2D10F176" w14:textId="3C2BAD19" w:rsidR="00995A84" w:rsidRDefault="00995A84" w:rsidP="00995A84">
      <w:pPr>
        <w:pStyle w:val="skn-slo4disp-block"/>
        <w:spacing w:line="260" w:lineRule="atLeast"/>
        <w:rPr>
          <w:rFonts w:ascii="Lora" w:eastAsia="Lora" w:hAnsi="Lora" w:cs="Lora"/>
          <w:b/>
          <w:bCs/>
          <w:color w:val="050505"/>
          <w:sz w:val="20"/>
          <w:szCs w:val="20"/>
        </w:rPr>
      </w:pPr>
      <w:r w:rsidRPr="00995A84">
        <w:rPr>
          <w:rFonts w:ascii="Lora" w:eastAsia="Lora" w:hAnsi="Lora" w:cs="Lora"/>
          <w:b/>
          <w:bCs/>
          <w:color w:val="050505"/>
          <w:sz w:val="20"/>
          <w:szCs w:val="20"/>
        </w:rPr>
        <w:t>Leadership and Strategy</w:t>
      </w:r>
    </w:p>
    <w:tbl>
      <w:tblPr>
        <w:tblW w:w="10520" w:type="dxa"/>
        <w:tblLook w:val="04A0" w:firstRow="1" w:lastRow="0" w:firstColumn="1" w:lastColumn="0" w:noHBand="0" w:noVBand="1"/>
      </w:tblPr>
      <w:tblGrid>
        <w:gridCol w:w="5260"/>
        <w:gridCol w:w="5260"/>
      </w:tblGrid>
      <w:tr w:rsidR="00995A84" w14:paraId="12BD4AA0" w14:textId="77777777" w:rsidTr="003F6E20">
        <w:tc>
          <w:tcPr>
            <w:tcW w:w="5260" w:type="dxa"/>
            <w:tcMar>
              <w:left w:w="0" w:type="dxa"/>
            </w:tcMar>
          </w:tcPr>
          <w:p w14:paraId="7E0BF51C" w14:textId="7EB5578F" w:rsidR="00995A84" w:rsidRDefault="00995A84" w:rsidP="003F6E20">
            <w:pPr>
              <w:pStyle w:val="p"/>
              <w:numPr>
                <w:ilvl w:val="0"/>
                <w:numId w:val="1"/>
              </w:numPr>
              <w:spacing w:line="260" w:lineRule="atLeast"/>
              <w:ind w:left="580" w:hanging="380"/>
              <w:rPr>
                <w:rFonts w:ascii="Lora" w:eastAsia="Lora" w:hAnsi="Lora" w:cs="Lora"/>
                <w:color w:val="050505"/>
                <w:sz w:val="20"/>
                <w:szCs w:val="20"/>
              </w:rPr>
            </w:pPr>
            <w:r>
              <w:rPr>
                <w:rFonts w:ascii="Lora" w:eastAsia="Lora" w:hAnsi="Lora" w:cs="Lora"/>
                <w:color w:val="050505"/>
                <w:sz w:val="20"/>
                <w:szCs w:val="20"/>
              </w:rPr>
              <w:t>Strategic Planning and Execution</w:t>
            </w:r>
          </w:p>
        </w:tc>
        <w:tc>
          <w:tcPr>
            <w:tcW w:w="5260" w:type="dxa"/>
            <w:tcMar>
              <w:left w:w="0" w:type="dxa"/>
            </w:tcMar>
          </w:tcPr>
          <w:p w14:paraId="2BC72AAF" w14:textId="3E2CCCD0" w:rsidR="00995A84" w:rsidRDefault="00995A84" w:rsidP="003F6E20">
            <w:pPr>
              <w:pStyle w:val="p"/>
              <w:numPr>
                <w:ilvl w:val="0"/>
                <w:numId w:val="2"/>
              </w:numPr>
              <w:spacing w:line="260" w:lineRule="atLeast"/>
              <w:ind w:left="580" w:hanging="380"/>
              <w:rPr>
                <w:rFonts w:ascii="Lora" w:eastAsia="Lora" w:hAnsi="Lora" w:cs="Lora"/>
                <w:color w:val="050505"/>
                <w:sz w:val="20"/>
                <w:szCs w:val="20"/>
              </w:rPr>
            </w:pPr>
            <w:r>
              <w:rPr>
                <w:rFonts w:ascii="Lora" w:eastAsia="Lora" w:hAnsi="Lora" w:cs="Lora"/>
                <w:color w:val="050505"/>
                <w:sz w:val="20"/>
                <w:szCs w:val="20"/>
              </w:rPr>
              <w:t>Team Leadership and Mentoring</w:t>
            </w:r>
          </w:p>
        </w:tc>
      </w:tr>
      <w:tr w:rsidR="00995A84" w14:paraId="220B997A" w14:textId="77777777" w:rsidTr="003F6E20">
        <w:tc>
          <w:tcPr>
            <w:tcW w:w="5260" w:type="dxa"/>
            <w:tcMar>
              <w:left w:w="0" w:type="dxa"/>
            </w:tcMar>
          </w:tcPr>
          <w:p w14:paraId="02E4A7CE" w14:textId="03E23A51" w:rsidR="00995A84" w:rsidRDefault="00995A84" w:rsidP="003F6E20">
            <w:pPr>
              <w:pStyle w:val="p"/>
              <w:numPr>
                <w:ilvl w:val="0"/>
                <w:numId w:val="3"/>
              </w:numPr>
              <w:pBdr>
                <w:top w:val="none" w:sz="0" w:space="5" w:color="auto"/>
              </w:pBdr>
              <w:spacing w:line="260" w:lineRule="atLeast"/>
              <w:ind w:left="580" w:hanging="380"/>
              <w:rPr>
                <w:rFonts w:ascii="Lora" w:eastAsia="Lora" w:hAnsi="Lora" w:cs="Lora"/>
                <w:color w:val="050505"/>
                <w:sz w:val="20"/>
                <w:szCs w:val="20"/>
              </w:rPr>
            </w:pPr>
            <w:r>
              <w:rPr>
                <w:rFonts w:ascii="Lora" w:eastAsia="Lora" w:hAnsi="Lora" w:cs="Lora"/>
                <w:color w:val="050505"/>
                <w:sz w:val="20"/>
                <w:szCs w:val="20"/>
              </w:rPr>
              <w:t>Stakeholder Management</w:t>
            </w:r>
          </w:p>
        </w:tc>
        <w:tc>
          <w:tcPr>
            <w:tcW w:w="5260" w:type="dxa"/>
            <w:tcMar>
              <w:left w:w="0" w:type="dxa"/>
            </w:tcMar>
          </w:tcPr>
          <w:p w14:paraId="19064ED9" w14:textId="49D69A0B" w:rsidR="00995A84" w:rsidRDefault="00995A84" w:rsidP="003F6E20">
            <w:pPr>
              <w:pStyle w:val="p"/>
              <w:numPr>
                <w:ilvl w:val="0"/>
                <w:numId w:val="4"/>
              </w:numPr>
              <w:pBdr>
                <w:top w:val="none" w:sz="0" w:space="5" w:color="auto"/>
              </w:pBdr>
              <w:spacing w:line="260" w:lineRule="atLeast"/>
              <w:ind w:left="580" w:hanging="380"/>
              <w:rPr>
                <w:rFonts w:ascii="Lora" w:eastAsia="Lora" w:hAnsi="Lora" w:cs="Lora"/>
                <w:color w:val="050505"/>
                <w:sz w:val="20"/>
                <w:szCs w:val="20"/>
              </w:rPr>
            </w:pPr>
            <w:r>
              <w:rPr>
                <w:rFonts w:ascii="Lora" w:eastAsia="Lora" w:hAnsi="Lora" w:cs="Lora"/>
                <w:color w:val="050505"/>
                <w:sz w:val="20"/>
                <w:szCs w:val="20"/>
              </w:rPr>
              <w:t>Project Management (Agile methodolo</w:t>
            </w:r>
            <w:r w:rsidR="0051570E">
              <w:rPr>
                <w:rFonts w:ascii="Lora" w:eastAsia="Lora" w:hAnsi="Lora" w:cs="Lora"/>
                <w:color w:val="050505"/>
                <w:sz w:val="20"/>
                <w:szCs w:val="20"/>
              </w:rPr>
              <w:t>g</w:t>
            </w:r>
            <w:r>
              <w:rPr>
                <w:rFonts w:ascii="Lora" w:eastAsia="Lora" w:hAnsi="Lora" w:cs="Lora"/>
                <w:color w:val="050505"/>
                <w:sz w:val="20"/>
                <w:szCs w:val="20"/>
              </w:rPr>
              <w:t>ies)</w:t>
            </w:r>
          </w:p>
        </w:tc>
      </w:tr>
      <w:tr w:rsidR="00995A84" w14:paraId="7596943D" w14:textId="77777777" w:rsidTr="003F6E20">
        <w:tc>
          <w:tcPr>
            <w:tcW w:w="5260" w:type="dxa"/>
            <w:tcMar>
              <w:left w:w="0" w:type="dxa"/>
            </w:tcMar>
          </w:tcPr>
          <w:p w14:paraId="570C5A2C" w14:textId="7BEA8F6C" w:rsidR="00995A84" w:rsidRDefault="00995A84" w:rsidP="003F6E20">
            <w:pPr>
              <w:pStyle w:val="p"/>
              <w:numPr>
                <w:ilvl w:val="0"/>
                <w:numId w:val="3"/>
              </w:numPr>
              <w:pBdr>
                <w:top w:val="none" w:sz="0" w:space="5" w:color="auto"/>
              </w:pBdr>
              <w:spacing w:line="260" w:lineRule="atLeast"/>
              <w:ind w:left="580" w:hanging="380"/>
              <w:rPr>
                <w:rFonts w:ascii="Lora" w:eastAsia="Lora" w:hAnsi="Lora" w:cs="Lora"/>
                <w:color w:val="050505"/>
                <w:sz w:val="20"/>
                <w:szCs w:val="20"/>
              </w:rPr>
            </w:pPr>
            <w:r>
              <w:rPr>
                <w:rFonts w:ascii="Lora" w:eastAsia="Lora" w:hAnsi="Lora" w:cs="Lora"/>
                <w:color w:val="050505"/>
                <w:sz w:val="20"/>
                <w:szCs w:val="20"/>
              </w:rPr>
              <w:t>Dig</w:t>
            </w:r>
            <w:r w:rsidR="0051570E">
              <w:rPr>
                <w:rFonts w:ascii="Lora" w:eastAsia="Lora" w:hAnsi="Lora" w:cs="Lora"/>
                <w:color w:val="050505"/>
                <w:sz w:val="20"/>
                <w:szCs w:val="20"/>
              </w:rPr>
              <w:t>ital Transformation Initiatives</w:t>
            </w:r>
          </w:p>
        </w:tc>
        <w:tc>
          <w:tcPr>
            <w:tcW w:w="5260" w:type="dxa"/>
            <w:tcMar>
              <w:left w:w="0" w:type="dxa"/>
            </w:tcMar>
          </w:tcPr>
          <w:p w14:paraId="0FEC416C" w14:textId="11F8A961" w:rsidR="00995A84" w:rsidRDefault="0051570E" w:rsidP="003F6E20">
            <w:pPr>
              <w:pStyle w:val="p"/>
              <w:numPr>
                <w:ilvl w:val="0"/>
                <w:numId w:val="4"/>
              </w:numPr>
              <w:pBdr>
                <w:top w:val="none" w:sz="0" w:space="5" w:color="auto"/>
              </w:pBdr>
              <w:spacing w:line="260" w:lineRule="atLeast"/>
              <w:ind w:left="580" w:hanging="380"/>
              <w:rPr>
                <w:rFonts w:ascii="Lora" w:eastAsia="Lora" w:hAnsi="Lora" w:cs="Lora"/>
                <w:color w:val="050505"/>
                <w:sz w:val="20"/>
                <w:szCs w:val="20"/>
              </w:rPr>
            </w:pPr>
            <w:r>
              <w:rPr>
                <w:rFonts w:ascii="Lora" w:eastAsia="Lora" w:hAnsi="Lora" w:cs="Lora"/>
                <w:color w:val="050505"/>
                <w:sz w:val="20"/>
                <w:szCs w:val="20"/>
              </w:rPr>
              <w:t>Change Management</w:t>
            </w:r>
          </w:p>
        </w:tc>
      </w:tr>
    </w:tbl>
    <w:p w14:paraId="04ADACC3" w14:textId="77777777" w:rsidR="0051570E" w:rsidRDefault="0051570E" w:rsidP="0051570E">
      <w:pPr>
        <w:pStyle w:val="skn-slo4disp-block"/>
        <w:spacing w:line="260" w:lineRule="atLeast"/>
        <w:rPr>
          <w:rFonts w:ascii="Lora" w:eastAsia="Lora" w:hAnsi="Lora" w:cs="Lora"/>
        </w:rPr>
      </w:pPr>
    </w:p>
    <w:p w14:paraId="15C96CBD" w14:textId="19F821B7" w:rsidR="0051570E" w:rsidRDefault="0051570E" w:rsidP="0051570E">
      <w:pPr>
        <w:pStyle w:val="skn-slo4disp-block"/>
        <w:spacing w:line="260" w:lineRule="atLeast"/>
        <w:rPr>
          <w:rFonts w:ascii="Lora" w:eastAsia="Lora" w:hAnsi="Lora" w:cs="Lora"/>
          <w:b/>
          <w:bCs/>
          <w:color w:val="050505"/>
          <w:sz w:val="20"/>
          <w:szCs w:val="20"/>
        </w:rPr>
      </w:pPr>
      <w:r>
        <w:rPr>
          <w:rFonts w:ascii="Lora" w:eastAsia="Lora" w:hAnsi="Lora" w:cs="Lora"/>
          <w:b/>
          <w:bCs/>
          <w:color w:val="050505"/>
          <w:sz w:val="20"/>
          <w:szCs w:val="20"/>
        </w:rPr>
        <w:t>Business Acumen</w:t>
      </w:r>
    </w:p>
    <w:tbl>
      <w:tblPr>
        <w:tblW w:w="10520" w:type="dxa"/>
        <w:tblLook w:val="04A0" w:firstRow="1" w:lastRow="0" w:firstColumn="1" w:lastColumn="0" w:noHBand="0" w:noVBand="1"/>
      </w:tblPr>
      <w:tblGrid>
        <w:gridCol w:w="5260"/>
        <w:gridCol w:w="5260"/>
      </w:tblGrid>
      <w:tr w:rsidR="0051570E" w14:paraId="25F50926" w14:textId="77777777" w:rsidTr="003F6E20">
        <w:tc>
          <w:tcPr>
            <w:tcW w:w="5260" w:type="dxa"/>
            <w:tcMar>
              <w:left w:w="0" w:type="dxa"/>
            </w:tcMar>
          </w:tcPr>
          <w:p w14:paraId="6B5D5577" w14:textId="2D6C6807" w:rsidR="0051570E" w:rsidRDefault="000C5283" w:rsidP="003F6E20">
            <w:pPr>
              <w:pStyle w:val="p"/>
              <w:numPr>
                <w:ilvl w:val="0"/>
                <w:numId w:val="1"/>
              </w:numPr>
              <w:spacing w:line="260" w:lineRule="atLeast"/>
              <w:ind w:left="580" w:hanging="380"/>
              <w:rPr>
                <w:rFonts w:ascii="Lora" w:eastAsia="Lora" w:hAnsi="Lora" w:cs="Lora"/>
                <w:color w:val="050505"/>
                <w:sz w:val="20"/>
                <w:szCs w:val="20"/>
              </w:rPr>
            </w:pPr>
            <w:r w:rsidRPr="000C5283">
              <w:rPr>
                <w:rFonts w:ascii="Lora" w:eastAsia="Lora" w:hAnsi="Lora" w:cs="Lora"/>
                <w:color w:val="050505"/>
                <w:sz w:val="20"/>
                <w:szCs w:val="20"/>
              </w:rPr>
              <w:t>Financial Analysis and Reporting</w:t>
            </w:r>
          </w:p>
        </w:tc>
        <w:tc>
          <w:tcPr>
            <w:tcW w:w="5260" w:type="dxa"/>
            <w:tcMar>
              <w:left w:w="0" w:type="dxa"/>
            </w:tcMar>
          </w:tcPr>
          <w:p w14:paraId="76A4A905" w14:textId="1BD71266" w:rsidR="0051570E" w:rsidRDefault="000C5283" w:rsidP="003F6E20">
            <w:pPr>
              <w:pStyle w:val="p"/>
              <w:numPr>
                <w:ilvl w:val="0"/>
                <w:numId w:val="2"/>
              </w:numPr>
              <w:spacing w:line="260" w:lineRule="atLeast"/>
              <w:ind w:left="580" w:hanging="380"/>
              <w:rPr>
                <w:rFonts w:ascii="Lora" w:eastAsia="Lora" w:hAnsi="Lora" w:cs="Lora"/>
                <w:color w:val="050505"/>
                <w:sz w:val="20"/>
                <w:szCs w:val="20"/>
              </w:rPr>
            </w:pPr>
            <w:r w:rsidRPr="000C5283">
              <w:rPr>
                <w:rFonts w:ascii="Lora" w:eastAsia="Lora" w:hAnsi="Lora" w:cs="Lora"/>
                <w:color w:val="050505"/>
                <w:sz w:val="20"/>
                <w:szCs w:val="20"/>
              </w:rPr>
              <w:t>Sales and Operations Planning</w:t>
            </w:r>
          </w:p>
        </w:tc>
      </w:tr>
      <w:tr w:rsidR="000C5283" w14:paraId="12FF1151" w14:textId="77777777" w:rsidTr="003F6E20">
        <w:tc>
          <w:tcPr>
            <w:tcW w:w="5260" w:type="dxa"/>
            <w:tcMar>
              <w:left w:w="0" w:type="dxa"/>
            </w:tcMar>
          </w:tcPr>
          <w:p w14:paraId="5255D471" w14:textId="28DE62FA" w:rsidR="000C5283" w:rsidRPr="000C5283" w:rsidRDefault="000C5283" w:rsidP="003F6E20">
            <w:pPr>
              <w:pStyle w:val="p"/>
              <w:numPr>
                <w:ilvl w:val="0"/>
                <w:numId w:val="1"/>
              </w:numPr>
              <w:spacing w:line="260" w:lineRule="atLeast"/>
              <w:ind w:left="580" w:hanging="380"/>
              <w:rPr>
                <w:rFonts w:ascii="Lora" w:eastAsia="Lora" w:hAnsi="Lora" w:cs="Lora"/>
                <w:color w:val="050505"/>
                <w:sz w:val="20"/>
                <w:szCs w:val="20"/>
              </w:rPr>
            </w:pPr>
            <w:r w:rsidRPr="000C5283">
              <w:rPr>
                <w:rFonts w:ascii="Lora" w:eastAsia="Lora" w:hAnsi="Lora" w:cs="Lora"/>
                <w:color w:val="050505"/>
                <w:sz w:val="20"/>
                <w:szCs w:val="20"/>
              </w:rPr>
              <w:t>Market Analysis</w:t>
            </w:r>
          </w:p>
        </w:tc>
        <w:tc>
          <w:tcPr>
            <w:tcW w:w="5260" w:type="dxa"/>
            <w:tcMar>
              <w:left w:w="0" w:type="dxa"/>
            </w:tcMar>
          </w:tcPr>
          <w:p w14:paraId="41C3E398" w14:textId="5CEFCDB8" w:rsidR="000C5283" w:rsidRPr="000C5283" w:rsidRDefault="000C5283" w:rsidP="003F6E20">
            <w:pPr>
              <w:pStyle w:val="p"/>
              <w:numPr>
                <w:ilvl w:val="0"/>
                <w:numId w:val="2"/>
              </w:numPr>
              <w:spacing w:line="260" w:lineRule="atLeast"/>
              <w:ind w:left="580" w:hanging="380"/>
              <w:rPr>
                <w:rFonts w:ascii="Lora" w:eastAsia="Lora" w:hAnsi="Lora" w:cs="Lora"/>
                <w:color w:val="050505"/>
                <w:sz w:val="20"/>
                <w:szCs w:val="20"/>
              </w:rPr>
            </w:pPr>
            <w:r w:rsidRPr="000C5283">
              <w:rPr>
                <w:rFonts w:ascii="Lora" w:eastAsia="Lora" w:hAnsi="Lora" w:cs="Lora"/>
                <w:color w:val="050505"/>
                <w:sz w:val="20"/>
                <w:szCs w:val="20"/>
              </w:rPr>
              <w:t>Customer 360 Strategies</w:t>
            </w:r>
          </w:p>
        </w:tc>
      </w:tr>
      <w:tr w:rsidR="00A14D86" w14:paraId="26B1F420" w14:textId="77777777" w:rsidTr="003F6E20">
        <w:tc>
          <w:tcPr>
            <w:tcW w:w="5260" w:type="dxa"/>
            <w:tcMar>
              <w:left w:w="0" w:type="dxa"/>
            </w:tcMar>
          </w:tcPr>
          <w:p w14:paraId="09C6C077" w14:textId="0B982D55" w:rsidR="00A14D86" w:rsidRPr="000C5283" w:rsidRDefault="00A14D86" w:rsidP="003F6E20">
            <w:pPr>
              <w:pStyle w:val="p"/>
              <w:numPr>
                <w:ilvl w:val="0"/>
                <w:numId w:val="1"/>
              </w:numPr>
              <w:spacing w:line="260" w:lineRule="atLeast"/>
              <w:ind w:left="580" w:hanging="380"/>
              <w:rPr>
                <w:rFonts w:ascii="Lora" w:eastAsia="Lora" w:hAnsi="Lora" w:cs="Lora"/>
                <w:color w:val="050505"/>
                <w:sz w:val="20"/>
                <w:szCs w:val="20"/>
              </w:rPr>
            </w:pPr>
            <w:r w:rsidRPr="00A14D86">
              <w:rPr>
                <w:rFonts w:ascii="Lora" w:eastAsia="Lora" w:hAnsi="Lora" w:cs="Lora"/>
                <w:color w:val="050505"/>
                <w:sz w:val="20"/>
                <w:szCs w:val="20"/>
              </w:rPr>
              <w:t>Sustainable Business Models</w:t>
            </w:r>
          </w:p>
        </w:tc>
        <w:tc>
          <w:tcPr>
            <w:tcW w:w="5260" w:type="dxa"/>
            <w:tcMar>
              <w:left w:w="0" w:type="dxa"/>
            </w:tcMar>
          </w:tcPr>
          <w:p w14:paraId="28D24BC8" w14:textId="5FA672AF" w:rsidR="00A14D86" w:rsidRPr="000C5283" w:rsidRDefault="00A14D86" w:rsidP="003F6E20">
            <w:pPr>
              <w:pStyle w:val="p"/>
              <w:numPr>
                <w:ilvl w:val="0"/>
                <w:numId w:val="2"/>
              </w:numPr>
              <w:spacing w:line="260" w:lineRule="atLeast"/>
              <w:ind w:left="580" w:hanging="380"/>
              <w:rPr>
                <w:rFonts w:ascii="Lora" w:eastAsia="Lora" w:hAnsi="Lora" w:cs="Lora"/>
                <w:color w:val="050505"/>
                <w:sz w:val="20"/>
                <w:szCs w:val="20"/>
              </w:rPr>
            </w:pPr>
            <w:r w:rsidRPr="00A14D86">
              <w:rPr>
                <w:rFonts w:ascii="Lora" w:eastAsia="Lora" w:hAnsi="Lora" w:cs="Lora"/>
                <w:color w:val="050505"/>
                <w:sz w:val="20"/>
                <w:szCs w:val="20"/>
              </w:rPr>
              <w:t>Crisis Management</w:t>
            </w:r>
          </w:p>
        </w:tc>
      </w:tr>
    </w:tbl>
    <w:p w14:paraId="758C0C8D" w14:textId="77777777" w:rsidR="00A14D86" w:rsidRDefault="00A14D86" w:rsidP="00A14D86">
      <w:pPr>
        <w:pStyle w:val="skn-slo4disp-block"/>
        <w:spacing w:line="260" w:lineRule="atLeast"/>
        <w:rPr>
          <w:rFonts w:ascii="Lora" w:eastAsia="Lora" w:hAnsi="Lora" w:cs="Lora"/>
        </w:rPr>
      </w:pPr>
    </w:p>
    <w:p w14:paraId="18CA794E" w14:textId="057A85E1" w:rsidR="00A14D86" w:rsidRDefault="00A14D86" w:rsidP="00A14D86">
      <w:pPr>
        <w:pStyle w:val="skn-slo4disp-block"/>
        <w:spacing w:line="260" w:lineRule="atLeast"/>
        <w:rPr>
          <w:rFonts w:ascii="Lora" w:eastAsia="Lora" w:hAnsi="Lora" w:cs="Lora"/>
          <w:b/>
          <w:bCs/>
          <w:color w:val="050505"/>
          <w:sz w:val="20"/>
          <w:szCs w:val="20"/>
        </w:rPr>
      </w:pPr>
      <w:r>
        <w:rPr>
          <w:rFonts w:ascii="Lora" w:eastAsia="Lora" w:hAnsi="Lora" w:cs="Lora"/>
          <w:b/>
          <w:bCs/>
          <w:color w:val="050505"/>
          <w:sz w:val="20"/>
          <w:szCs w:val="20"/>
        </w:rPr>
        <w:t>Industry Knowledge</w:t>
      </w:r>
    </w:p>
    <w:tbl>
      <w:tblPr>
        <w:tblW w:w="10520" w:type="dxa"/>
        <w:tblLook w:val="04A0" w:firstRow="1" w:lastRow="0" w:firstColumn="1" w:lastColumn="0" w:noHBand="0" w:noVBand="1"/>
      </w:tblPr>
      <w:tblGrid>
        <w:gridCol w:w="5260"/>
        <w:gridCol w:w="5260"/>
      </w:tblGrid>
      <w:tr w:rsidR="00A14D86" w14:paraId="4B909B94" w14:textId="77777777" w:rsidTr="003F6E20">
        <w:tc>
          <w:tcPr>
            <w:tcW w:w="5260" w:type="dxa"/>
            <w:tcMar>
              <w:left w:w="0" w:type="dxa"/>
            </w:tcMar>
          </w:tcPr>
          <w:p w14:paraId="2A9C7762" w14:textId="1BBD8612" w:rsidR="00A14D86" w:rsidRDefault="00F5462A" w:rsidP="003F6E20">
            <w:pPr>
              <w:pStyle w:val="p"/>
              <w:numPr>
                <w:ilvl w:val="0"/>
                <w:numId w:val="1"/>
              </w:numPr>
              <w:spacing w:line="260" w:lineRule="atLeast"/>
              <w:ind w:left="580" w:hanging="380"/>
              <w:rPr>
                <w:rFonts w:ascii="Lora" w:eastAsia="Lora" w:hAnsi="Lora" w:cs="Lora"/>
                <w:color w:val="050505"/>
                <w:sz w:val="20"/>
                <w:szCs w:val="20"/>
              </w:rPr>
            </w:pPr>
            <w:r w:rsidRPr="00F5462A">
              <w:rPr>
                <w:rFonts w:ascii="Lora" w:eastAsia="Lora" w:hAnsi="Lora" w:cs="Lora"/>
                <w:color w:val="050505"/>
                <w:sz w:val="20"/>
                <w:szCs w:val="20"/>
              </w:rPr>
              <w:t>Retail Analytics</w:t>
            </w:r>
          </w:p>
        </w:tc>
        <w:tc>
          <w:tcPr>
            <w:tcW w:w="5260" w:type="dxa"/>
            <w:tcMar>
              <w:left w:w="0" w:type="dxa"/>
            </w:tcMar>
          </w:tcPr>
          <w:p w14:paraId="4F9CC078" w14:textId="42A0875A" w:rsidR="00A14D86" w:rsidRDefault="00F5462A" w:rsidP="003F6E20">
            <w:pPr>
              <w:pStyle w:val="p"/>
              <w:numPr>
                <w:ilvl w:val="0"/>
                <w:numId w:val="2"/>
              </w:numPr>
              <w:spacing w:line="260" w:lineRule="atLeast"/>
              <w:ind w:left="580" w:hanging="380"/>
              <w:rPr>
                <w:rFonts w:ascii="Lora" w:eastAsia="Lora" w:hAnsi="Lora" w:cs="Lora"/>
                <w:color w:val="050505"/>
                <w:sz w:val="20"/>
                <w:szCs w:val="20"/>
              </w:rPr>
            </w:pPr>
            <w:r w:rsidRPr="00F5462A">
              <w:rPr>
                <w:rFonts w:ascii="Lora" w:eastAsia="Lora" w:hAnsi="Lora" w:cs="Lora"/>
                <w:color w:val="050505"/>
                <w:sz w:val="20"/>
                <w:szCs w:val="20"/>
              </w:rPr>
              <w:t>Financial Services</w:t>
            </w:r>
          </w:p>
        </w:tc>
      </w:tr>
      <w:tr w:rsidR="00A14D86" w14:paraId="31AD8F65" w14:textId="77777777" w:rsidTr="003F6E20">
        <w:tc>
          <w:tcPr>
            <w:tcW w:w="5260" w:type="dxa"/>
            <w:tcMar>
              <w:left w:w="0" w:type="dxa"/>
            </w:tcMar>
          </w:tcPr>
          <w:p w14:paraId="05AD4A65" w14:textId="17B02B94" w:rsidR="00A14D86" w:rsidRDefault="00F5462A" w:rsidP="003F6E20">
            <w:pPr>
              <w:pStyle w:val="p"/>
              <w:numPr>
                <w:ilvl w:val="0"/>
                <w:numId w:val="3"/>
              </w:numPr>
              <w:pBdr>
                <w:top w:val="none" w:sz="0" w:space="5" w:color="auto"/>
              </w:pBdr>
              <w:spacing w:line="260" w:lineRule="atLeast"/>
              <w:ind w:left="580" w:hanging="380"/>
              <w:rPr>
                <w:rFonts w:ascii="Lora" w:eastAsia="Lora" w:hAnsi="Lora" w:cs="Lora"/>
                <w:color w:val="050505"/>
                <w:sz w:val="20"/>
                <w:szCs w:val="20"/>
              </w:rPr>
            </w:pPr>
            <w:r w:rsidRPr="00F5462A">
              <w:rPr>
                <w:rFonts w:ascii="Lora" w:eastAsia="Lora" w:hAnsi="Lora" w:cs="Lora"/>
                <w:color w:val="050505"/>
                <w:sz w:val="20"/>
                <w:szCs w:val="20"/>
              </w:rPr>
              <w:t>Healthcare Data Management</w:t>
            </w:r>
          </w:p>
        </w:tc>
        <w:tc>
          <w:tcPr>
            <w:tcW w:w="5260" w:type="dxa"/>
            <w:tcMar>
              <w:left w:w="0" w:type="dxa"/>
            </w:tcMar>
          </w:tcPr>
          <w:p w14:paraId="640BBF0F" w14:textId="22CA8D65" w:rsidR="00A14D86" w:rsidRDefault="00F5462A" w:rsidP="003F6E20">
            <w:pPr>
              <w:pStyle w:val="p"/>
              <w:numPr>
                <w:ilvl w:val="0"/>
                <w:numId w:val="4"/>
              </w:numPr>
              <w:pBdr>
                <w:top w:val="none" w:sz="0" w:space="5" w:color="auto"/>
              </w:pBdr>
              <w:spacing w:line="260" w:lineRule="atLeast"/>
              <w:ind w:left="580" w:hanging="380"/>
              <w:rPr>
                <w:rFonts w:ascii="Lora" w:eastAsia="Lora" w:hAnsi="Lora" w:cs="Lora"/>
                <w:color w:val="050505"/>
                <w:sz w:val="20"/>
                <w:szCs w:val="20"/>
              </w:rPr>
            </w:pPr>
            <w:r w:rsidRPr="00F5462A">
              <w:rPr>
                <w:rFonts w:ascii="Lora" w:eastAsia="Lora" w:hAnsi="Lora" w:cs="Lora"/>
                <w:color w:val="050505"/>
                <w:sz w:val="20"/>
                <w:szCs w:val="20"/>
              </w:rPr>
              <w:t>IoT and Smart City Solutions</w:t>
            </w:r>
          </w:p>
        </w:tc>
      </w:tr>
      <w:tr w:rsidR="00A14D86" w14:paraId="09AC5CC1" w14:textId="77777777" w:rsidTr="003F6E20">
        <w:tc>
          <w:tcPr>
            <w:tcW w:w="5260" w:type="dxa"/>
            <w:tcMar>
              <w:left w:w="0" w:type="dxa"/>
            </w:tcMar>
          </w:tcPr>
          <w:p w14:paraId="6A62F393" w14:textId="3D170BD3" w:rsidR="00A14D86" w:rsidRDefault="002F178A" w:rsidP="003F6E20">
            <w:pPr>
              <w:pStyle w:val="p"/>
              <w:numPr>
                <w:ilvl w:val="0"/>
                <w:numId w:val="3"/>
              </w:numPr>
              <w:pBdr>
                <w:top w:val="none" w:sz="0" w:space="5" w:color="auto"/>
              </w:pBdr>
              <w:spacing w:line="260" w:lineRule="atLeast"/>
              <w:ind w:left="580" w:hanging="380"/>
              <w:rPr>
                <w:rFonts w:ascii="Lora" w:eastAsia="Lora" w:hAnsi="Lora" w:cs="Lora"/>
                <w:color w:val="050505"/>
                <w:sz w:val="20"/>
                <w:szCs w:val="20"/>
              </w:rPr>
            </w:pPr>
            <w:r w:rsidRPr="002F178A">
              <w:rPr>
                <w:rFonts w:ascii="Lora" w:eastAsia="Lora" w:hAnsi="Lora" w:cs="Lora"/>
                <w:color w:val="050505"/>
                <w:sz w:val="20"/>
                <w:szCs w:val="20"/>
              </w:rPr>
              <w:t>Manufacturing and Supply Chain Analytics</w:t>
            </w:r>
          </w:p>
        </w:tc>
        <w:tc>
          <w:tcPr>
            <w:tcW w:w="5260" w:type="dxa"/>
            <w:tcMar>
              <w:left w:w="0" w:type="dxa"/>
            </w:tcMar>
          </w:tcPr>
          <w:p w14:paraId="71273F18" w14:textId="382D6EF3" w:rsidR="00A14D86" w:rsidRDefault="00A14D86" w:rsidP="002F178A">
            <w:pPr>
              <w:pStyle w:val="p"/>
              <w:pBdr>
                <w:top w:val="none" w:sz="0" w:space="5" w:color="auto"/>
              </w:pBdr>
              <w:spacing w:line="260" w:lineRule="atLeast"/>
              <w:ind w:left="200"/>
              <w:rPr>
                <w:rFonts w:ascii="Lora" w:eastAsia="Lora" w:hAnsi="Lora" w:cs="Lora"/>
                <w:color w:val="050505"/>
                <w:sz w:val="20"/>
                <w:szCs w:val="20"/>
              </w:rPr>
            </w:pPr>
          </w:p>
        </w:tc>
      </w:tr>
    </w:tbl>
    <w:p w14:paraId="59912847" w14:textId="30C30C74" w:rsidR="00036D0E" w:rsidRDefault="00000000">
      <w:pPr>
        <w:pStyle w:val="skn-slo4section-title"/>
        <w:spacing w:before="400" w:after="200"/>
        <w:rPr>
          <w:rFonts w:ascii="Lora" w:eastAsia="Lora" w:hAnsi="Lora" w:cs="Lora"/>
        </w:rPr>
      </w:pPr>
      <w:r>
        <w:rPr>
          <w:rFonts w:ascii="Lora" w:eastAsia="Lora" w:hAnsi="Lora" w:cs="Lora"/>
        </w:rPr>
        <w:pict w14:anchorId="45C17DC1">
          <v:rect id="_x0000_i1026" style="width:0;height:1.5pt" o:hralign="center" o:hrstd="t" o:hr="t" fillcolor="#a0a0a0" stroked="f"/>
        </w:pict>
      </w:r>
    </w:p>
    <w:p w14:paraId="191D57EC" w14:textId="4589FBE4" w:rsidR="00291F96" w:rsidRDefault="007A21CE">
      <w:pPr>
        <w:pStyle w:val="skn-slo4section-title"/>
        <w:spacing w:before="400" w:after="200"/>
        <w:rPr>
          <w:rFonts w:ascii="Lora" w:eastAsia="Lora" w:hAnsi="Lora" w:cs="Lora"/>
        </w:rPr>
      </w:pPr>
      <w:r>
        <w:rPr>
          <w:rFonts w:ascii="Lora" w:eastAsia="Lora" w:hAnsi="Lora" w:cs="Lora"/>
        </w:rPr>
        <w:t>Experience</w:t>
      </w:r>
    </w:p>
    <w:p w14:paraId="15C2C6F6" w14:textId="66450FA6" w:rsidR="00291F96" w:rsidRDefault="007A21CE">
      <w:pPr>
        <w:pStyle w:val="skn-slo4disp-block"/>
        <w:spacing w:line="260" w:lineRule="atLeast"/>
        <w:rPr>
          <w:rFonts w:ascii="Lora" w:eastAsia="Lora" w:hAnsi="Lora" w:cs="Lora"/>
          <w:color w:val="050505"/>
          <w:sz w:val="20"/>
          <w:szCs w:val="20"/>
        </w:rPr>
      </w:pPr>
      <w:r>
        <w:rPr>
          <w:rFonts w:ascii="Lora" w:eastAsia="Lora" w:hAnsi="Lora" w:cs="Lora"/>
          <w:color w:val="050505"/>
          <w:sz w:val="20"/>
          <w:szCs w:val="20"/>
        </w:rPr>
        <w:t>CEO</w:t>
      </w:r>
      <w:r w:rsidR="00900EA6">
        <w:rPr>
          <w:rFonts w:ascii="Lora" w:eastAsia="Lora" w:hAnsi="Lora" w:cs="Lora"/>
          <w:color w:val="050505"/>
          <w:sz w:val="20"/>
          <w:szCs w:val="20"/>
        </w:rPr>
        <w:t xml:space="preserve">, Data Evangelist, </w:t>
      </w:r>
      <w:r>
        <w:rPr>
          <w:rFonts w:ascii="Lora" w:eastAsia="Lora" w:hAnsi="Lora" w:cs="Lora"/>
          <w:color w:val="050505"/>
          <w:sz w:val="20"/>
          <w:szCs w:val="20"/>
        </w:rPr>
        <w:t>Lead Business Intelligence Strategist</w:t>
      </w:r>
    </w:p>
    <w:p w14:paraId="6C57971E" w14:textId="77777777" w:rsidR="00291F96" w:rsidRDefault="007A21CE">
      <w:pPr>
        <w:pStyle w:val="skn-slo4paddedline"/>
        <w:spacing w:line="260" w:lineRule="atLeast"/>
        <w:rPr>
          <w:rFonts w:ascii="Lora" w:eastAsia="Lora" w:hAnsi="Lora" w:cs="Lora"/>
          <w:b/>
          <w:bCs/>
          <w:color w:val="050505"/>
          <w:sz w:val="20"/>
          <w:szCs w:val="20"/>
        </w:rPr>
      </w:pPr>
      <w:r>
        <w:rPr>
          <w:rStyle w:val="skn-slo4txt-caps"/>
          <w:rFonts w:ascii="Lora" w:eastAsia="Lora" w:hAnsi="Lora" w:cs="Lora"/>
          <w:b/>
          <w:bCs/>
          <w:color w:val="050505"/>
          <w:sz w:val="20"/>
          <w:szCs w:val="20"/>
        </w:rPr>
        <w:t>Black Nisus LLC</w:t>
      </w:r>
      <w:r>
        <w:rPr>
          <w:rStyle w:val="skn-slo4space-bw"/>
          <w:rFonts w:ascii="Lora" w:eastAsia="Lora" w:hAnsi="Lora" w:cs="Lora"/>
          <w:b/>
          <w:bCs/>
          <w:color w:val="050505"/>
          <w:sz w:val="20"/>
          <w:szCs w:val="20"/>
        </w:rPr>
        <w:t>, </w:t>
      </w:r>
      <w:r>
        <w:rPr>
          <w:rStyle w:val="span"/>
          <w:rFonts w:ascii="Lora" w:eastAsia="Lora" w:hAnsi="Lora" w:cs="Lora"/>
          <w:b/>
          <w:bCs/>
          <w:color w:val="050505"/>
          <w:sz w:val="20"/>
          <w:szCs w:val="20"/>
        </w:rPr>
        <w:t>Atlanta, </w:t>
      </w:r>
      <w:r>
        <w:rPr>
          <w:rStyle w:val="skn-slo4txt-caps"/>
          <w:rFonts w:ascii="Lora" w:eastAsia="Lora" w:hAnsi="Lora" w:cs="Lora"/>
          <w:b/>
          <w:bCs/>
          <w:color w:val="050505"/>
          <w:sz w:val="20"/>
          <w:szCs w:val="20"/>
        </w:rPr>
        <w:t>GA</w:t>
      </w:r>
    </w:p>
    <w:p w14:paraId="082735CF" w14:textId="5984A790" w:rsidR="001D2996" w:rsidRDefault="007A21CE" w:rsidP="001D2996">
      <w:pPr>
        <w:pStyle w:val="skn-slo4paddedline"/>
        <w:spacing w:line="260" w:lineRule="atLeast"/>
        <w:rPr>
          <w:rStyle w:val="span"/>
          <w:rFonts w:ascii="Lora" w:eastAsia="Lora" w:hAnsi="Lora" w:cs="Lora"/>
          <w:i/>
          <w:iCs/>
          <w:color w:val="050505"/>
          <w:sz w:val="20"/>
          <w:szCs w:val="20"/>
        </w:rPr>
      </w:pPr>
      <w:r>
        <w:rPr>
          <w:rStyle w:val="span"/>
          <w:rFonts w:ascii="Lora" w:eastAsia="Lora" w:hAnsi="Lora" w:cs="Lora"/>
          <w:i/>
          <w:iCs/>
          <w:color w:val="050505"/>
          <w:sz w:val="20"/>
          <w:szCs w:val="20"/>
        </w:rPr>
        <w:t xml:space="preserve">2020 </w:t>
      </w:r>
      <w:r w:rsidR="001D2996">
        <w:rPr>
          <w:rStyle w:val="span"/>
          <w:rFonts w:ascii="Lora" w:eastAsia="Lora" w:hAnsi="Lora" w:cs="Lora"/>
          <w:i/>
          <w:iCs/>
          <w:color w:val="050505"/>
          <w:sz w:val="20"/>
          <w:szCs w:val="20"/>
        </w:rPr>
        <w:t>–</w:t>
      </w:r>
      <w:r>
        <w:rPr>
          <w:rStyle w:val="span"/>
          <w:rFonts w:ascii="Lora" w:eastAsia="Lora" w:hAnsi="Lora" w:cs="Lora"/>
          <w:i/>
          <w:iCs/>
          <w:color w:val="050505"/>
          <w:sz w:val="20"/>
          <w:szCs w:val="20"/>
        </w:rPr>
        <w:t xml:space="preserve"> Present</w:t>
      </w:r>
    </w:p>
    <w:p w14:paraId="6B72A131" w14:textId="432BF372" w:rsidR="00291F96" w:rsidRDefault="007A21CE" w:rsidP="001D2996">
      <w:pPr>
        <w:pStyle w:val="skn-slo4paddedline"/>
        <w:spacing w:line="260" w:lineRule="atLeast"/>
        <w:rPr>
          <w:rFonts w:ascii="Lora" w:eastAsia="Lora" w:hAnsi="Lora" w:cs="Lora"/>
          <w:color w:val="050505"/>
          <w:sz w:val="20"/>
          <w:szCs w:val="20"/>
        </w:rPr>
      </w:pPr>
      <w:r>
        <w:rPr>
          <w:rStyle w:val="Strong1"/>
          <w:rFonts w:ascii="Lora" w:eastAsia="Lora" w:hAnsi="Lora" w:cs="Lora"/>
          <w:b/>
          <w:bCs/>
          <w:i/>
          <w:iCs/>
          <w:color w:val="050505"/>
          <w:sz w:val="20"/>
          <w:szCs w:val="20"/>
        </w:rPr>
        <w:t>Engineer and deliver customized data solutions for clients, focusing on optimizing data accessibility and analytics capabilities using cloud-based technologies and machine learning.</w:t>
      </w:r>
    </w:p>
    <w:p w14:paraId="279EB755" w14:textId="77777777" w:rsidR="00291F96" w:rsidRDefault="007A21CE">
      <w:pPr>
        <w:pStyle w:val="skn-slo4expr-seculli"/>
        <w:numPr>
          <w:ilvl w:val="0"/>
          <w:numId w:val="29"/>
        </w:numPr>
        <w:pBdr>
          <w:left w:val="none" w:sz="0" w:space="9" w:color="auto"/>
        </w:pBdr>
        <w:spacing w:line="260" w:lineRule="atLeast"/>
        <w:ind w:left="560" w:hanging="372"/>
        <w:rPr>
          <w:rFonts w:ascii="Lora" w:eastAsia="Lora" w:hAnsi="Lora" w:cs="Lora"/>
          <w:color w:val="050505"/>
          <w:sz w:val="20"/>
          <w:szCs w:val="20"/>
        </w:rPr>
      </w:pPr>
      <w:r>
        <w:rPr>
          <w:rFonts w:ascii="Lora" w:eastAsia="Lora" w:hAnsi="Lora" w:cs="Lora"/>
          <w:color w:val="050505"/>
          <w:sz w:val="20"/>
          <w:szCs w:val="20"/>
        </w:rPr>
        <w:t>Drive data strategy transformation to enhance analytics processes, infrastructure, and insights generation.</w:t>
      </w:r>
    </w:p>
    <w:p w14:paraId="0EEC0C54" w14:textId="77777777" w:rsidR="00291F96" w:rsidRDefault="007A21CE">
      <w:pPr>
        <w:pStyle w:val="skn-slo4expr-seculli"/>
        <w:numPr>
          <w:ilvl w:val="0"/>
          <w:numId w:val="29"/>
        </w:numPr>
        <w:pBdr>
          <w:left w:val="none" w:sz="0" w:space="9" w:color="auto"/>
        </w:pBdr>
        <w:spacing w:line="260" w:lineRule="atLeast"/>
        <w:ind w:left="560" w:hanging="372"/>
        <w:rPr>
          <w:rFonts w:ascii="Lora" w:eastAsia="Lora" w:hAnsi="Lora" w:cs="Lora"/>
          <w:color w:val="050505"/>
          <w:sz w:val="20"/>
          <w:szCs w:val="20"/>
        </w:rPr>
      </w:pPr>
      <w:r>
        <w:rPr>
          <w:rFonts w:ascii="Lora" w:eastAsia="Lora" w:hAnsi="Lora" w:cs="Lora"/>
          <w:color w:val="050505"/>
          <w:sz w:val="20"/>
          <w:szCs w:val="20"/>
        </w:rPr>
        <w:t>Collaborate with Agile teams to develop tailored full-stack solutions using cutting-edge technologies.</w:t>
      </w:r>
    </w:p>
    <w:p w14:paraId="10A19AD5" w14:textId="77777777" w:rsidR="00291F96" w:rsidRDefault="007A21CE">
      <w:pPr>
        <w:pStyle w:val="skn-slo4expr-seculli"/>
        <w:numPr>
          <w:ilvl w:val="0"/>
          <w:numId w:val="29"/>
        </w:numPr>
        <w:pBdr>
          <w:left w:val="none" w:sz="0" w:space="9" w:color="auto"/>
        </w:pBdr>
        <w:spacing w:line="260" w:lineRule="atLeast"/>
        <w:ind w:left="560" w:hanging="372"/>
        <w:rPr>
          <w:rFonts w:ascii="Lora" w:eastAsia="Lora" w:hAnsi="Lora" w:cs="Lora"/>
          <w:color w:val="050505"/>
          <w:sz w:val="20"/>
          <w:szCs w:val="20"/>
        </w:rPr>
      </w:pPr>
      <w:r>
        <w:rPr>
          <w:rFonts w:ascii="Lora" w:eastAsia="Lora" w:hAnsi="Lora" w:cs="Lora"/>
          <w:color w:val="050505"/>
          <w:sz w:val="20"/>
          <w:szCs w:val="20"/>
        </w:rPr>
        <w:t>Design and implement cloud-based solutions on AWS, Azure, and Google Cloud for robust and scalable data processing workflows.</w:t>
      </w:r>
    </w:p>
    <w:p w14:paraId="22BD8638" w14:textId="77777777" w:rsidR="00291F96" w:rsidRDefault="007A21CE">
      <w:pPr>
        <w:pStyle w:val="skn-slo4expr-seculli"/>
        <w:numPr>
          <w:ilvl w:val="0"/>
          <w:numId w:val="29"/>
        </w:numPr>
        <w:pBdr>
          <w:left w:val="none" w:sz="0" w:space="9" w:color="auto"/>
        </w:pBdr>
        <w:spacing w:line="260" w:lineRule="atLeast"/>
        <w:ind w:left="560" w:hanging="372"/>
        <w:rPr>
          <w:rFonts w:ascii="Lora" w:eastAsia="Lora" w:hAnsi="Lora" w:cs="Lora"/>
          <w:color w:val="050505"/>
          <w:sz w:val="20"/>
          <w:szCs w:val="20"/>
        </w:rPr>
      </w:pPr>
      <w:r>
        <w:rPr>
          <w:rFonts w:ascii="Lora" w:eastAsia="Lora" w:hAnsi="Lora" w:cs="Lora"/>
          <w:color w:val="050505"/>
          <w:sz w:val="20"/>
          <w:szCs w:val="20"/>
        </w:rPr>
        <w:t>Conduct performance tuning and enhancement of SQL Server databases, achieving up to 50% improvement in query performance.</w:t>
      </w:r>
    </w:p>
    <w:p w14:paraId="5BD2C598" w14:textId="77777777" w:rsidR="00291F96" w:rsidRDefault="007A21CE">
      <w:pPr>
        <w:pStyle w:val="skn-slo4expr-seculli"/>
        <w:numPr>
          <w:ilvl w:val="0"/>
          <w:numId w:val="29"/>
        </w:numPr>
        <w:pBdr>
          <w:left w:val="none" w:sz="0" w:space="9" w:color="auto"/>
        </w:pBdr>
        <w:spacing w:line="260" w:lineRule="atLeast"/>
        <w:ind w:left="560" w:hanging="372"/>
        <w:rPr>
          <w:rFonts w:ascii="Lora" w:eastAsia="Lora" w:hAnsi="Lora" w:cs="Lora"/>
          <w:color w:val="050505"/>
          <w:sz w:val="20"/>
          <w:szCs w:val="20"/>
        </w:rPr>
      </w:pPr>
      <w:r>
        <w:rPr>
          <w:rFonts w:ascii="Lora" w:eastAsia="Lora" w:hAnsi="Lora" w:cs="Lora"/>
          <w:color w:val="050505"/>
          <w:sz w:val="20"/>
          <w:szCs w:val="20"/>
        </w:rPr>
        <w:lastRenderedPageBreak/>
        <w:t>Lead data transformation initiatives, integrating advanced analytics and machine learning for strategic decision-making.</w:t>
      </w:r>
    </w:p>
    <w:p w14:paraId="3FF33B59" w14:textId="77777777" w:rsidR="00291F96" w:rsidRDefault="007A21CE">
      <w:pPr>
        <w:pStyle w:val="skn-slo4expr-seculli"/>
        <w:numPr>
          <w:ilvl w:val="0"/>
          <w:numId w:val="29"/>
        </w:numPr>
        <w:pBdr>
          <w:left w:val="none" w:sz="0" w:space="9" w:color="auto"/>
        </w:pBdr>
        <w:spacing w:line="260" w:lineRule="atLeast"/>
        <w:ind w:left="560" w:hanging="372"/>
        <w:rPr>
          <w:rFonts w:ascii="Lora" w:eastAsia="Lora" w:hAnsi="Lora" w:cs="Lora"/>
          <w:color w:val="050505"/>
          <w:sz w:val="20"/>
          <w:szCs w:val="20"/>
        </w:rPr>
      </w:pPr>
      <w:r>
        <w:rPr>
          <w:rFonts w:ascii="Lora" w:eastAsia="Lora" w:hAnsi="Lora" w:cs="Lora"/>
          <w:color w:val="050505"/>
          <w:sz w:val="20"/>
          <w:szCs w:val="20"/>
        </w:rPr>
        <w:t>Develop comprehensive business intelligence strategies, including dashboard creation and operational reporting.</w:t>
      </w:r>
    </w:p>
    <w:p w14:paraId="7138AB15" w14:textId="77777777" w:rsidR="00291F96" w:rsidRDefault="007A21CE">
      <w:pPr>
        <w:pStyle w:val="skn-slo4expr-seculli"/>
        <w:numPr>
          <w:ilvl w:val="0"/>
          <w:numId w:val="29"/>
        </w:numPr>
        <w:pBdr>
          <w:left w:val="none" w:sz="0" w:space="9" w:color="auto"/>
        </w:pBdr>
        <w:spacing w:line="260" w:lineRule="atLeast"/>
        <w:ind w:left="560" w:hanging="372"/>
        <w:rPr>
          <w:rFonts w:ascii="Lora" w:eastAsia="Lora" w:hAnsi="Lora" w:cs="Lora"/>
          <w:color w:val="050505"/>
          <w:sz w:val="20"/>
          <w:szCs w:val="20"/>
        </w:rPr>
      </w:pPr>
      <w:r>
        <w:rPr>
          <w:rFonts w:ascii="Lora" w:eastAsia="Lora" w:hAnsi="Lora" w:cs="Lora"/>
          <w:color w:val="050505"/>
          <w:sz w:val="20"/>
          <w:szCs w:val="20"/>
        </w:rPr>
        <w:t>Implement data governance frameworks to ensure data quality, integrity, and compliance with industry standards.</w:t>
      </w:r>
    </w:p>
    <w:p w14:paraId="26083818" w14:textId="77777777" w:rsidR="00291F96" w:rsidRDefault="007A21CE">
      <w:pPr>
        <w:pStyle w:val="skn-slo4expr-seculli"/>
        <w:numPr>
          <w:ilvl w:val="0"/>
          <w:numId w:val="29"/>
        </w:numPr>
        <w:pBdr>
          <w:left w:val="none" w:sz="0" w:space="9" w:color="auto"/>
        </w:pBdr>
        <w:spacing w:line="260" w:lineRule="atLeast"/>
        <w:ind w:left="560" w:hanging="372"/>
        <w:rPr>
          <w:rFonts w:ascii="Lora" w:eastAsia="Lora" w:hAnsi="Lora" w:cs="Lora"/>
          <w:color w:val="050505"/>
          <w:sz w:val="20"/>
          <w:szCs w:val="20"/>
        </w:rPr>
      </w:pPr>
      <w:r>
        <w:rPr>
          <w:rFonts w:ascii="Lora" w:eastAsia="Lora" w:hAnsi="Lora" w:cs="Lora"/>
          <w:color w:val="050505"/>
          <w:sz w:val="20"/>
          <w:szCs w:val="20"/>
        </w:rPr>
        <w:t>Facilitate cross-functional collaboration to align data initiatives with business objectives and operational needs.</w:t>
      </w:r>
    </w:p>
    <w:p w14:paraId="245CC71D" w14:textId="77777777" w:rsidR="00291F96" w:rsidRDefault="007A21CE">
      <w:pPr>
        <w:pStyle w:val="skn-slo4expr-seculli"/>
        <w:numPr>
          <w:ilvl w:val="0"/>
          <w:numId w:val="29"/>
        </w:numPr>
        <w:pBdr>
          <w:left w:val="none" w:sz="0" w:space="9" w:color="auto"/>
        </w:pBdr>
        <w:spacing w:line="260" w:lineRule="atLeast"/>
        <w:ind w:left="560" w:hanging="372"/>
        <w:rPr>
          <w:rFonts w:ascii="Lora" w:eastAsia="Lora" w:hAnsi="Lora" w:cs="Lora"/>
          <w:color w:val="050505"/>
          <w:sz w:val="20"/>
          <w:szCs w:val="20"/>
        </w:rPr>
      </w:pPr>
      <w:r>
        <w:rPr>
          <w:rFonts w:ascii="Lora" w:eastAsia="Lora" w:hAnsi="Lora" w:cs="Lora"/>
          <w:color w:val="050505"/>
          <w:sz w:val="20"/>
          <w:szCs w:val="20"/>
        </w:rPr>
        <w:t>Mentor and develop team members, fostering a culture of continuous improvement and innovation.</w:t>
      </w:r>
    </w:p>
    <w:p w14:paraId="164F6793" w14:textId="3079B27E" w:rsidR="00291F96" w:rsidRDefault="007A21CE">
      <w:pPr>
        <w:pStyle w:val="skn-slo4expr-seculli"/>
        <w:numPr>
          <w:ilvl w:val="0"/>
          <w:numId w:val="29"/>
        </w:numPr>
        <w:pBdr>
          <w:left w:val="none" w:sz="0" w:space="9" w:color="auto"/>
        </w:pBdr>
        <w:spacing w:line="260" w:lineRule="atLeast"/>
        <w:ind w:left="560" w:hanging="372"/>
        <w:rPr>
          <w:rFonts w:ascii="Lora" w:eastAsia="Lora" w:hAnsi="Lora" w:cs="Lora"/>
          <w:color w:val="050505"/>
          <w:sz w:val="20"/>
          <w:szCs w:val="20"/>
        </w:rPr>
      </w:pPr>
      <w:r>
        <w:rPr>
          <w:rFonts w:ascii="Lora" w:eastAsia="Lora" w:hAnsi="Lora" w:cs="Lora"/>
          <w:color w:val="050505"/>
          <w:sz w:val="20"/>
          <w:szCs w:val="20"/>
        </w:rPr>
        <w:t>Buil</w:t>
      </w:r>
      <w:r w:rsidR="00B52798">
        <w:rPr>
          <w:rFonts w:ascii="Lora" w:eastAsia="Lora" w:hAnsi="Lora" w:cs="Lora"/>
          <w:color w:val="050505"/>
          <w:sz w:val="20"/>
          <w:szCs w:val="20"/>
        </w:rPr>
        <w:t>d</w:t>
      </w:r>
      <w:r>
        <w:rPr>
          <w:rFonts w:ascii="Lora" w:eastAsia="Lora" w:hAnsi="Lora" w:cs="Lora"/>
          <w:color w:val="050505"/>
          <w:sz w:val="20"/>
          <w:szCs w:val="20"/>
        </w:rPr>
        <w:t xml:space="preserve"> strong relationships with customers through attentive listening skills and excellent </w:t>
      </w:r>
      <w:r w:rsidR="00B52798">
        <w:rPr>
          <w:rFonts w:ascii="Lora" w:eastAsia="Lora" w:hAnsi="Lora" w:cs="Lora"/>
          <w:color w:val="050505"/>
          <w:sz w:val="20"/>
          <w:szCs w:val="20"/>
        </w:rPr>
        <w:t>problem-solving</w:t>
      </w:r>
      <w:r>
        <w:rPr>
          <w:rFonts w:ascii="Lora" w:eastAsia="Lora" w:hAnsi="Lora" w:cs="Lora"/>
          <w:color w:val="050505"/>
          <w:sz w:val="20"/>
          <w:szCs w:val="20"/>
        </w:rPr>
        <w:t xml:space="preserve"> abilities.</w:t>
      </w:r>
    </w:p>
    <w:p w14:paraId="7F45232D" w14:textId="47C15B6C" w:rsidR="00291F96" w:rsidRDefault="007A21CE">
      <w:pPr>
        <w:pStyle w:val="skn-slo4expr-seculli"/>
        <w:numPr>
          <w:ilvl w:val="0"/>
          <w:numId w:val="29"/>
        </w:numPr>
        <w:pBdr>
          <w:left w:val="none" w:sz="0" w:space="9" w:color="auto"/>
        </w:pBdr>
        <w:spacing w:line="260" w:lineRule="atLeast"/>
        <w:ind w:left="560" w:hanging="372"/>
        <w:rPr>
          <w:rFonts w:ascii="Lora" w:eastAsia="Lora" w:hAnsi="Lora" w:cs="Lora"/>
          <w:color w:val="050505"/>
          <w:sz w:val="20"/>
          <w:szCs w:val="20"/>
        </w:rPr>
      </w:pPr>
      <w:r>
        <w:rPr>
          <w:rFonts w:ascii="Lora" w:eastAsia="Lora" w:hAnsi="Lora" w:cs="Lora"/>
          <w:color w:val="050505"/>
          <w:sz w:val="20"/>
          <w:szCs w:val="20"/>
        </w:rPr>
        <w:t>Develop and implemen</w:t>
      </w:r>
      <w:r w:rsidR="00B52798">
        <w:rPr>
          <w:rFonts w:ascii="Lora" w:eastAsia="Lora" w:hAnsi="Lora" w:cs="Lora"/>
          <w:color w:val="050505"/>
          <w:sz w:val="20"/>
          <w:szCs w:val="20"/>
        </w:rPr>
        <w:t>t</w:t>
      </w:r>
      <w:r>
        <w:rPr>
          <w:rFonts w:ascii="Lora" w:eastAsia="Lora" w:hAnsi="Lora" w:cs="Lora"/>
          <w:color w:val="050505"/>
          <w:sz w:val="20"/>
          <w:szCs w:val="20"/>
        </w:rPr>
        <w:t xml:space="preserve"> strategies to increase market share and profitability in highly competitive industr</w:t>
      </w:r>
      <w:r w:rsidR="00B52798">
        <w:rPr>
          <w:rFonts w:ascii="Lora" w:eastAsia="Lora" w:hAnsi="Lora" w:cs="Lora"/>
          <w:color w:val="050505"/>
          <w:sz w:val="20"/>
          <w:szCs w:val="20"/>
        </w:rPr>
        <w:t>ies</w:t>
      </w:r>
      <w:r>
        <w:rPr>
          <w:rFonts w:ascii="Lora" w:eastAsia="Lora" w:hAnsi="Lora" w:cs="Lora"/>
          <w:color w:val="050505"/>
          <w:sz w:val="20"/>
          <w:szCs w:val="20"/>
        </w:rPr>
        <w:t>.</w:t>
      </w:r>
    </w:p>
    <w:p w14:paraId="1A637F12" w14:textId="7F1ADCC3" w:rsidR="00291F96" w:rsidRDefault="007A21CE">
      <w:pPr>
        <w:pStyle w:val="skn-slo4expr-seculli"/>
        <w:numPr>
          <w:ilvl w:val="0"/>
          <w:numId w:val="29"/>
        </w:numPr>
        <w:pBdr>
          <w:left w:val="none" w:sz="0" w:space="9" w:color="auto"/>
        </w:pBdr>
        <w:spacing w:line="260" w:lineRule="atLeast"/>
        <w:ind w:left="560" w:hanging="372"/>
        <w:rPr>
          <w:rFonts w:ascii="Lora" w:eastAsia="Lora" w:hAnsi="Lora" w:cs="Lora"/>
          <w:color w:val="050505"/>
          <w:sz w:val="20"/>
          <w:szCs w:val="20"/>
        </w:rPr>
      </w:pPr>
      <w:r>
        <w:rPr>
          <w:rFonts w:ascii="Lora" w:eastAsia="Lora" w:hAnsi="Lora" w:cs="Lora"/>
          <w:color w:val="050505"/>
          <w:sz w:val="20"/>
          <w:szCs w:val="20"/>
        </w:rPr>
        <w:t>Manage executive-level relationships with key stakeholders to ensure alignment on strategic objectives.</w:t>
      </w:r>
    </w:p>
    <w:p w14:paraId="760E839E" w14:textId="0291A66B" w:rsidR="00291F96" w:rsidRDefault="007A21CE">
      <w:pPr>
        <w:pStyle w:val="skn-slo4expr-seculli"/>
        <w:numPr>
          <w:ilvl w:val="0"/>
          <w:numId w:val="29"/>
        </w:numPr>
        <w:pBdr>
          <w:left w:val="none" w:sz="0" w:space="9" w:color="auto"/>
        </w:pBdr>
        <w:spacing w:line="260" w:lineRule="atLeast"/>
        <w:ind w:left="560" w:hanging="372"/>
        <w:rPr>
          <w:rFonts w:ascii="Lora" w:eastAsia="Lora" w:hAnsi="Lora" w:cs="Lora"/>
          <w:color w:val="050505"/>
          <w:sz w:val="20"/>
          <w:szCs w:val="20"/>
        </w:rPr>
      </w:pPr>
      <w:r>
        <w:rPr>
          <w:rFonts w:ascii="Lora" w:eastAsia="Lora" w:hAnsi="Lora" w:cs="Lora"/>
          <w:color w:val="050505"/>
          <w:sz w:val="20"/>
          <w:szCs w:val="20"/>
        </w:rPr>
        <w:t>Conduct extensive research on new trends in Business Intelligence technology, such as Artificial Intelligence and Machine Learning.</w:t>
      </w:r>
    </w:p>
    <w:p w14:paraId="25DC3970" w14:textId="77777777" w:rsidR="00291F96" w:rsidRDefault="007A21CE">
      <w:pPr>
        <w:pStyle w:val="skn-slo4disp-block"/>
        <w:pBdr>
          <w:top w:val="none" w:sz="0" w:space="10" w:color="auto"/>
        </w:pBdr>
        <w:spacing w:line="260" w:lineRule="atLeast"/>
        <w:rPr>
          <w:rFonts w:ascii="Lora" w:eastAsia="Lora" w:hAnsi="Lora" w:cs="Lora"/>
          <w:color w:val="050505"/>
          <w:sz w:val="20"/>
          <w:szCs w:val="20"/>
        </w:rPr>
      </w:pPr>
      <w:r>
        <w:rPr>
          <w:rFonts w:ascii="Lora" w:eastAsia="Lora" w:hAnsi="Lora" w:cs="Lora"/>
          <w:color w:val="050505"/>
          <w:sz w:val="20"/>
          <w:szCs w:val="20"/>
        </w:rPr>
        <w:t>Director of Business Intelligence</w:t>
      </w:r>
    </w:p>
    <w:p w14:paraId="0C944D0A" w14:textId="77777777" w:rsidR="00291F96" w:rsidRDefault="007A21CE">
      <w:pPr>
        <w:pStyle w:val="skn-slo4paddedline"/>
        <w:spacing w:line="260" w:lineRule="atLeast"/>
        <w:rPr>
          <w:rFonts w:ascii="Lora" w:eastAsia="Lora" w:hAnsi="Lora" w:cs="Lora"/>
          <w:b/>
          <w:bCs/>
          <w:color w:val="050505"/>
          <w:sz w:val="20"/>
          <w:szCs w:val="20"/>
        </w:rPr>
      </w:pPr>
      <w:r>
        <w:rPr>
          <w:rStyle w:val="skn-slo4txt-caps"/>
          <w:rFonts w:ascii="Lora" w:eastAsia="Lora" w:hAnsi="Lora" w:cs="Lora"/>
          <w:b/>
          <w:bCs/>
          <w:color w:val="050505"/>
          <w:sz w:val="20"/>
          <w:szCs w:val="20"/>
        </w:rPr>
        <w:t>The Walking Company</w:t>
      </w:r>
      <w:r>
        <w:rPr>
          <w:rStyle w:val="skn-slo4space-bw"/>
          <w:rFonts w:ascii="Lora" w:eastAsia="Lora" w:hAnsi="Lora" w:cs="Lora"/>
          <w:b/>
          <w:bCs/>
          <w:color w:val="050505"/>
          <w:sz w:val="20"/>
          <w:szCs w:val="20"/>
        </w:rPr>
        <w:t>, </w:t>
      </w:r>
      <w:r>
        <w:rPr>
          <w:rStyle w:val="span"/>
          <w:rFonts w:ascii="Lora" w:eastAsia="Lora" w:hAnsi="Lora" w:cs="Lora"/>
          <w:b/>
          <w:bCs/>
          <w:color w:val="050505"/>
          <w:sz w:val="20"/>
          <w:szCs w:val="20"/>
        </w:rPr>
        <w:t>Westlake Village, </w:t>
      </w:r>
      <w:r>
        <w:rPr>
          <w:rStyle w:val="skn-slo4txt-caps"/>
          <w:rFonts w:ascii="Lora" w:eastAsia="Lora" w:hAnsi="Lora" w:cs="Lora"/>
          <w:b/>
          <w:bCs/>
          <w:color w:val="050505"/>
          <w:sz w:val="20"/>
          <w:szCs w:val="20"/>
        </w:rPr>
        <w:t>CA</w:t>
      </w:r>
    </w:p>
    <w:p w14:paraId="644959BD" w14:textId="6607A232" w:rsidR="001D2996" w:rsidRDefault="007A21CE" w:rsidP="001D2996">
      <w:pPr>
        <w:pStyle w:val="skn-slo4paddedline"/>
        <w:spacing w:line="260" w:lineRule="atLeast"/>
        <w:rPr>
          <w:rStyle w:val="span"/>
          <w:rFonts w:ascii="Lora" w:eastAsia="Lora" w:hAnsi="Lora" w:cs="Lora"/>
          <w:i/>
          <w:iCs/>
          <w:color w:val="050505"/>
          <w:sz w:val="20"/>
          <w:szCs w:val="20"/>
        </w:rPr>
      </w:pPr>
      <w:r>
        <w:rPr>
          <w:rStyle w:val="span"/>
          <w:rFonts w:ascii="Lora" w:eastAsia="Lora" w:hAnsi="Lora" w:cs="Lora"/>
          <w:i/>
          <w:iCs/>
          <w:color w:val="050505"/>
          <w:sz w:val="20"/>
          <w:szCs w:val="20"/>
        </w:rPr>
        <w:t xml:space="preserve">2016 </w:t>
      </w:r>
      <w:r w:rsidR="001D2996">
        <w:rPr>
          <w:rStyle w:val="span"/>
          <w:rFonts w:ascii="Lora" w:eastAsia="Lora" w:hAnsi="Lora" w:cs="Lora"/>
          <w:i/>
          <w:iCs/>
          <w:color w:val="050505"/>
          <w:sz w:val="20"/>
          <w:szCs w:val="20"/>
        </w:rPr>
        <w:t>–</w:t>
      </w:r>
      <w:r>
        <w:rPr>
          <w:rStyle w:val="span"/>
          <w:rFonts w:ascii="Lora" w:eastAsia="Lora" w:hAnsi="Lora" w:cs="Lora"/>
          <w:i/>
          <w:iCs/>
          <w:color w:val="050505"/>
          <w:sz w:val="20"/>
          <w:szCs w:val="20"/>
        </w:rPr>
        <w:t xml:space="preserve"> 2019</w:t>
      </w:r>
    </w:p>
    <w:p w14:paraId="5D23082D" w14:textId="6806B48C" w:rsidR="00291F96" w:rsidRDefault="007A21CE" w:rsidP="001D2996">
      <w:pPr>
        <w:pStyle w:val="skn-slo4paddedline"/>
        <w:spacing w:line="260" w:lineRule="atLeast"/>
        <w:rPr>
          <w:rFonts w:ascii="Lora" w:eastAsia="Lora" w:hAnsi="Lora" w:cs="Lora"/>
          <w:color w:val="050505"/>
          <w:sz w:val="20"/>
          <w:szCs w:val="20"/>
        </w:rPr>
      </w:pPr>
      <w:r>
        <w:rPr>
          <w:rStyle w:val="Strong1"/>
          <w:rFonts w:ascii="Lora" w:eastAsia="Lora" w:hAnsi="Lora" w:cs="Lora"/>
          <w:b/>
          <w:bCs/>
          <w:i/>
          <w:iCs/>
          <w:color w:val="050505"/>
          <w:sz w:val="20"/>
          <w:szCs w:val="20"/>
        </w:rPr>
        <w:t>Led the development of advanced data solutions and data warehousing processes to drive strategic decision-making and business intelligence.</w:t>
      </w:r>
    </w:p>
    <w:p w14:paraId="23FD8CDA" w14:textId="77777777" w:rsidR="00291F96" w:rsidRDefault="007A21CE" w:rsidP="00986B04">
      <w:pPr>
        <w:pStyle w:val="skn-slo4expr-secullinth-child1"/>
        <w:numPr>
          <w:ilvl w:val="0"/>
          <w:numId w:val="30"/>
        </w:numPr>
        <w:pBdr>
          <w:left w:val="none" w:sz="0" w:space="9" w:color="auto"/>
        </w:pBdr>
        <w:spacing w:line="260" w:lineRule="atLeast"/>
        <w:ind w:left="561" w:hanging="374"/>
        <w:rPr>
          <w:rFonts w:ascii="Lora" w:eastAsia="Lora" w:hAnsi="Lora" w:cs="Lora"/>
          <w:color w:val="050505"/>
          <w:sz w:val="20"/>
          <w:szCs w:val="20"/>
        </w:rPr>
      </w:pPr>
      <w:r>
        <w:rPr>
          <w:rFonts w:ascii="Lora" w:eastAsia="Lora" w:hAnsi="Lora" w:cs="Lora"/>
          <w:color w:val="050505"/>
          <w:sz w:val="20"/>
          <w:szCs w:val="20"/>
        </w:rPr>
        <w:t>Developed and optimized data management systems using SQL Server and other RDBMS platforms to enhance reporting accuracy and efficiency.</w:t>
      </w:r>
    </w:p>
    <w:p w14:paraId="51114D41" w14:textId="77777777" w:rsidR="00291F96" w:rsidRDefault="007A21CE" w:rsidP="00986B04">
      <w:pPr>
        <w:pStyle w:val="skn-slo4expr-seculli"/>
        <w:numPr>
          <w:ilvl w:val="0"/>
          <w:numId w:val="30"/>
        </w:numPr>
        <w:pBdr>
          <w:left w:val="none" w:sz="0" w:space="9" w:color="auto"/>
        </w:pBdr>
        <w:spacing w:line="260" w:lineRule="atLeast"/>
        <w:ind w:left="561" w:hanging="374"/>
        <w:rPr>
          <w:rFonts w:ascii="Lora" w:eastAsia="Lora" w:hAnsi="Lora" w:cs="Lora"/>
          <w:color w:val="050505"/>
          <w:sz w:val="20"/>
          <w:szCs w:val="20"/>
        </w:rPr>
      </w:pPr>
      <w:r>
        <w:rPr>
          <w:rFonts w:ascii="Lora" w:eastAsia="Lora" w:hAnsi="Lora" w:cs="Lora"/>
          <w:color w:val="050505"/>
          <w:sz w:val="20"/>
          <w:szCs w:val="20"/>
        </w:rPr>
        <w:t>Collaborated with cross-functional teams in Agile environments to implement data solutions that aligned with business objectives.</w:t>
      </w:r>
    </w:p>
    <w:p w14:paraId="1FCD8A16" w14:textId="77777777" w:rsidR="00291F96" w:rsidRDefault="007A21CE">
      <w:pPr>
        <w:pStyle w:val="skn-slo4expr-seculli"/>
        <w:numPr>
          <w:ilvl w:val="0"/>
          <w:numId w:val="30"/>
        </w:numPr>
        <w:pBdr>
          <w:left w:val="none" w:sz="0" w:space="9" w:color="auto"/>
        </w:pBdr>
        <w:spacing w:line="260" w:lineRule="atLeast"/>
        <w:ind w:left="560" w:hanging="372"/>
        <w:rPr>
          <w:rFonts w:ascii="Lora" w:eastAsia="Lora" w:hAnsi="Lora" w:cs="Lora"/>
          <w:color w:val="050505"/>
          <w:sz w:val="20"/>
          <w:szCs w:val="20"/>
        </w:rPr>
      </w:pPr>
      <w:r>
        <w:rPr>
          <w:rFonts w:ascii="Lora" w:eastAsia="Lora" w:hAnsi="Lora" w:cs="Lora"/>
          <w:color w:val="050505"/>
          <w:sz w:val="20"/>
          <w:szCs w:val="20"/>
        </w:rPr>
        <w:t>Integrated advanced technologies, including machine learning and cloud solutions, to improve data handling and analytics capabilities.</w:t>
      </w:r>
    </w:p>
    <w:p w14:paraId="2B372ECF" w14:textId="77777777" w:rsidR="00291F96" w:rsidRDefault="007A21CE">
      <w:pPr>
        <w:pStyle w:val="skn-slo4expr-seculli"/>
        <w:numPr>
          <w:ilvl w:val="0"/>
          <w:numId w:val="30"/>
        </w:numPr>
        <w:pBdr>
          <w:left w:val="none" w:sz="0" w:space="9" w:color="auto"/>
        </w:pBdr>
        <w:spacing w:line="260" w:lineRule="atLeast"/>
        <w:ind w:left="560" w:hanging="372"/>
        <w:rPr>
          <w:rFonts w:ascii="Lora" w:eastAsia="Lora" w:hAnsi="Lora" w:cs="Lora"/>
          <w:color w:val="050505"/>
          <w:sz w:val="20"/>
          <w:szCs w:val="20"/>
        </w:rPr>
      </w:pPr>
      <w:r>
        <w:rPr>
          <w:rFonts w:ascii="Lora" w:eastAsia="Lora" w:hAnsi="Lora" w:cs="Lora"/>
          <w:color w:val="050505"/>
          <w:sz w:val="20"/>
          <w:szCs w:val="20"/>
        </w:rPr>
        <w:t>Mentored junior engineers, fostering a culture of knowledge sharing and continuous improvement in data practices.</w:t>
      </w:r>
    </w:p>
    <w:p w14:paraId="7F0B733E" w14:textId="77777777" w:rsidR="00291F96" w:rsidRDefault="007A21CE">
      <w:pPr>
        <w:pStyle w:val="skn-slo4expr-seculli"/>
        <w:numPr>
          <w:ilvl w:val="0"/>
          <w:numId w:val="30"/>
        </w:numPr>
        <w:pBdr>
          <w:left w:val="none" w:sz="0" w:space="9" w:color="auto"/>
        </w:pBdr>
        <w:spacing w:line="260" w:lineRule="atLeast"/>
        <w:ind w:left="560" w:hanging="372"/>
        <w:rPr>
          <w:rFonts w:ascii="Lora" w:eastAsia="Lora" w:hAnsi="Lora" w:cs="Lora"/>
          <w:color w:val="050505"/>
          <w:sz w:val="20"/>
          <w:szCs w:val="20"/>
        </w:rPr>
      </w:pPr>
      <w:r>
        <w:rPr>
          <w:rFonts w:ascii="Lora" w:eastAsia="Lora" w:hAnsi="Lora" w:cs="Lora"/>
          <w:color w:val="050505"/>
          <w:sz w:val="20"/>
          <w:szCs w:val="20"/>
        </w:rPr>
        <w:t>Managed a team of Data Analysts to ensure timely delivery of projects.</w:t>
      </w:r>
    </w:p>
    <w:p w14:paraId="75510CA1" w14:textId="77777777" w:rsidR="00291F96" w:rsidRDefault="007A21CE">
      <w:pPr>
        <w:pStyle w:val="skn-slo4expr-seculli"/>
        <w:numPr>
          <w:ilvl w:val="0"/>
          <w:numId w:val="30"/>
        </w:numPr>
        <w:pBdr>
          <w:left w:val="none" w:sz="0" w:space="9" w:color="auto"/>
        </w:pBdr>
        <w:spacing w:line="260" w:lineRule="atLeast"/>
        <w:ind w:left="560" w:hanging="372"/>
        <w:rPr>
          <w:rFonts w:ascii="Lora" w:eastAsia="Lora" w:hAnsi="Lora" w:cs="Lora"/>
          <w:color w:val="050505"/>
          <w:sz w:val="20"/>
          <w:szCs w:val="20"/>
        </w:rPr>
      </w:pPr>
      <w:r>
        <w:rPr>
          <w:rFonts w:ascii="Lora" w:eastAsia="Lora" w:hAnsi="Lora" w:cs="Lora"/>
          <w:color w:val="050505"/>
          <w:sz w:val="20"/>
          <w:szCs w:val="20"/>
        </w:rPr>
        <w:t>Developed best practices for maintaining security standards when dealing with sensitive information.</w:t>
      </w:r>
    </w:p>
    <w:p w14:paraId="415E671D" w14:textId="77777777" w:rsidR="00291F96" w:rsidRDefault="007A21CE">
      <w:pPr>
        <w:pStyle w:val="skn-slo4expr-seculli"/>
        <w:numPr>
          <w:ilvl w:val="0"/>
          <w:numId w:val="30"/>
        </w:numPr>
        <w:pBdr>
          <w:left w:val="none" w:sz="0" w:space="9" w:color="auto"/>
        </w:pBdr>
        <w:spacing w:line="260" w:lineRule="atLeast"/>
        <w:ind w:left="560" w:hanging="372"/>
        <w:rPr>
          <w:rFonts w:ascii="Lora" w:eastAsia="Lora" w:hAnsi="Lora" w:cs="Lora"/>
          <w:color w:val="050505"/>
          <w:sz w:val="20"/>
          <w:szCs w:val="20"/>
        </w:rPr>
      </w:pPr>
      <w:r>
        <w:rPr>
          <w:rFonts w:ascii="Lora" w:eastAsia="Lora" w:hAnsi="Lora" w:cs="Lora"/>
          <w:color w:val="050505"/>
          <w:sz w:val="20"/>
          <w:szCs w:val="20"/>
        </w:rPr>
        <w:t>Gathered requirements from key stakeholders and translated them into technical specifications for BI solutions.</w:t>
      </w:r>
    </w:p>
    <w:p w14:paraId="5DA6894B" w14:textId="77777777" w:rsidR="00291F96" w:rsidRDefault="007A21CE">
      <w:pPr>
        <w:pStyle w:val="skn-slo4expr-seculli"/>
        <w:numPr>
          <w:ilvl w:val="0"/>
          <w:numId w:val="30"/>
        </w:numPr>
        <w:pBdr>
          <w:left w:val="none" w:sz="0" w:space="9" w:color="auto"/>
        </w:pBdr>
        <w:spacing w:line="260" w:lineRule="atLeast"/>
        <w:ind w:left="560" w:hanging="372"/>
        <w:rPr>
          <w:rFonts w:ascii="Lora" w:eastAsia="Lora" w:hAnsi="Lora" w:cs="Lora"/>
          <w:color w:val="050505"/>
          <w:sz w:val="20"/>
          <w:szCs w:val="20"/>
        </w:rPr>
      </w:pPr>
      <w:r>
        <w:rPr>
          <w:rFonts w:ascii="Lora" w:eastAsia="Lora" w:hAnsi="Lora" w:cs="Lora"/>
          <w:color w:val="050505"/>
          <w:sz w:val="20"/>
          <w:szCs w:val="20"/>
        </w:rPr>
        <w:t>Established relationships with external vendors to acquire additional datasets which enabled deeper insights into customer preferences.</w:t>
      </w:r>
    </w:p>
    <w:p w14:paraId="58EDE034" w14:textId="663E83D7" w:rsidR="00291F96" w:rsidRDefault="007A21CE">
      <w:pPr>
        <w:pStyle w:val="skn-slo4expr-seculli"/>
        <w:numPr>
          <w:ilvl w:val="0"/>
          <w:numId w:val="30"/>
        </w:numPr>
        <w:pBdr>
          <w:left w:val="none" w:sz="0" w:space="9" w:color="auto"/>
        </w:pBdr>
        <w:spacing w:line="260" w:lineRule="atLeast"/>
        <w:ind w:left="560" w:hanging="372"/>
        <w:rPr>
          <w:rFonts w:ascii="Lora" w:eastAsia="Lora" w:hAnsi="Lora" w:cs="Lora"/>
          <w:color w:val="050505"/>
          <w:sz w:val="20"/>
          <w:szCs w:val="20"/>
        </w:rPr>
      </w:pPr>
      <w:r>
        <w:rPr>
          <w:rFonts w:ascii="Lora" w:eastAsia="Lora" w:hAnsi="Lora" w:cs="Lora"/>
          <w:color w:val="050505"/>
          <w:sz w:val="20"/>
          <w:szCs w:val="20"/>
        </w:rPr>
        <w:t xml:space="preserve">Optimized existing processes by utilizing statistical techniques such as regression analysis </w:t>
      </w:r>
      <w:r w:rsidR="00B52798">
        <w:rPr>
          <w:rFonts w:ascii="Lora" w:eastAsia="Lora" w:hAnsi="Lora" w:cs="Lora"/>
          <w:color w:val="050505"/>
          <w:sz w:val="20"/>
          <w:szCs w:val="20"/>
        </w:rPr>
        <w:t>and </w:t>
      </w:r>
      <w:r>
        <w:rPr>
          <w:rFonts w:ascii="Lora" w:eastAsia="Lora" w:hAnsi="Lora" w:cs="Lora"/>
          <w:color w:val="050505"/>
          <w:sz w:val="20"/>
          <w:szCs w:val="20"/>
        </w:rPr>
        <w:t>clustering algorithms.</w:t>
      </w:r>
    </w:p>
    <w:p w14:paraId="38BF228D" w14:textId="005F6928" w:rsidR="00291F96" w:rsidRDefault="007A21CE">
      <w:pPr>
        <w:pStyle w:val="skn-slo4expr-seculli"/>
        <w:numPr>
          <w:ilvl w:val="0"/>
          <w:numId w:val="30"/>
        </w:numPr>
        <w:pBdr>
          <w:left w:val="none" w:sz="0" w:space="9" w:color="auto"/>
        </w:pBdr>
        <w:spacing w:line="260" w:lineRule="atLeast"/>
        <w:ind w:left="560" w:hanging="372"/>
        <w:rPr>
          <w:rFonts w:ascii="Lora" w:eastAsia="Lora" w:hAnsi="Lora" w:cs="Lora"/>
          <w:color w:val="050505"/>
          <w:sz w:val="20"/>
          <w:szCs w:val="20"/>
        </w:rPr>
      </w:pPr>
      <w:r>
        <w:rPr>
          <w:rFonts w:ascii="Lora" w:eastAsia="Lora" w:hAnsi="Lora" w:cs="Lora"/>
          <w:color w:val="050505"/>
          <w:sz w:val="20"/>
          <w:szCs w:val="20"/>
        </w:rPr>
        <w:t>Prepared detailed documentation about all aspects of the BI architecture to simplify maintenance operations.</w:t>
      </w:r>
    </w:p>
    <w:p w14:paraId="179D5823" w14:textId="77777777" w:rsidR="00291F96" w:rsidRDefault="007A21CE">
      <w:pPr>
        <w:pStyle w:val="skn-slo4disp-block"/>
        <w:pBdr>
          <w:top w:val="none" w:sz="0" w:space="10" w:color="auto"/>
        </w:pBdr>
        <w:spacing w:line="260" w:lineRule="atLeast"/>
        <w:rPr>
          <w:rFonts w:ascii="Lora" w:eastAsia="Lora" w:hAnsi="Lora" w:cs="Lora"/>
          <w:color w:val="050505"/>
          <w:sz w:val="20"/>
          <w:szCs w:val="20"/>
        </w:rPr>
      </w:pPr>
      <w:r>
        <w:rPr>
          <w:rFonts w:ascii="Lora" w:eastAsia="Lora" w:hAnsi="Lora" w:cs="Lora"/>
          <w:color w:val="050505"/>
          <w:sz w:val="20"/>
          <w:szCs w:val="20"/>
        </w:rPr>
        <w:t>Director of Business Intelligence</w:t>
      </w:r>
    </w:p>
    <w:p w14:paraId="0A4AF330" w14:textId="77777777" w:rsidR="00291F96" w:rsidRDefault="007A21CE">
      <w:pPr>
        <w:pStyle w:val="skn-slo4paddedline"/>
        <w:spacing w:line="260" w:lineRule="atLeast"/>
        <w:rPr>
          <w:rFonts w:ascii="Lora" w:eastAsia="Lora" w:hAnsi="Lora" w:cs="Lora"/>
          <w:b/>
          <w:bCs/>
          <w:color w:val="050505"/>
          <w:sz w:val="20"/>
          <w:szCs w:val="20"/>
        </w:rPr>
      </w:pPr>
      <w:r>
        <w:rPr>
          <w:rStyle w:val="skn-slo4txt-caps"/>
          <w:rFonts w:ascii="Lora" w:eastAsia="Lora" w:hAnsi="Lora" w:cs="Lora"/>
          <w:b/>
          <w:bCs/>
          <w:color w:val="050505"/>
          <w:sz w:val="20"/>
          <w:szCs w:val="20"/>
        </w:rPr>
        <w:t>Benchmark Brands Inc.</w:t>
      </w:r>
      <w:r>
        <w:rPr>
          <w:rStyle w:val="skn-slo4space-bw"/>
          <w:rFonts w:ascii="Lora" w:eastAsia="Lora" w:hAnsi="Lora" w:cs="Lora"/>
          <w:b/>
          <w:bCs/>
          <w:color w:val="050505"/>
          <w:sz w:val="20"/>
          <w:szCs w:val="20"/>
        </w:rPr>
        <w:t>, </w:t>
      </w:r>
      <w:r>
        <w:rPr>
          <w:rStyle w:val="span"/>
          <w:rFonts w:ascii="Lora" w:eastAsia="Lora" w:hAnsi="Lora" w:cs="Lora"/>
          <w:b/>
          <w:bCs/>
          <w:color w:val="050505"/>
          <w:sz w:val="20"/>
          <w:szCs w:val="20"/>
        </w:rPr>
        <w:t>Atlanta, </w:t>
      </w:r>
      <w:r>
        <w:rPr>
          <w:rStyle w:val="skn-slo4txt-caps"/>
          <w:rFonts w:ascii="Lora" w:eastAsia="Lora" w:hAnsi="Lora" w:cs="Lora"/>
          <w:b/>
          <w:bCs/>
          <w:color w:val="050505"/>
          <w:sz w:val="20"/>
          <w:szCs w:val="20"/>
        </w:rPr>
        <w:t>GA</w:t>
      </w:r>
    </w:p>
    <w:p w14:paraId="591B12FB" w14:textId="5BA368D3" w:rsidR="001D2996" w:rsidRDefault="007A21CE" w:rsidP="001D2996">
      <w:pPr>
        <w:pStyle w:val="skn-slo4paddedline"/>
        <w:spacing w:line="260" w:lineRule="atLeast"/>
        <w:rPr>
          <w:rStyle w:val="span"/>
          <w:rFonts w:ascii="Lora" w:eastAsia="Lora" w:hAnsi="Lora" w:cs="Lora"/>
          <w:i/>
          <w:iCs/>
          <w:color w:val="050505"/>
          <w:sz w:val="20"/>
          <w:szCs w:val="20"/>
        </w:rPr>
      </w:pPr>
      <w:r>
        <w:rPr>
          <w:rStyle w:val="span"/>
          <w:rFonts w:ascii="Lora" w:eastAsia="Lora" w:hAnsi="Lora" w:cs="Lora"/>
          <w:i/>
          <w:iCs/>
          <w:color w:val="050505"/>
          <w:sz w:val="20"/>
          <w:szCs w:val="20"/>
        </w:rPr>
        <w:t xml:space="preserve">2015 </w:t>
      </w:r>
      <w:r w:rsidR="001D2996">
        <w:rPr>
          <w:rStyle w:val="span"/>
          <w:rFonts w:ascii="Lora" w:eastAsia="Lora" w:hAnsi="Lora" w:cs="Lora"/>
          <w:i/>
          <w:iCs/>
          <w:color w:val="050505"/>
          <w:sz w:val="20"/>
          <w:szCs w:val="20"/>
        </w:rPr>
        <w:t>–</w:t>
      </w:r>
      <w:r>
        <w:rPr>
          <w:rStyle w:val="span"/>
          <w:rFonts w:ascii="Lora" w:eastAsia="Lora" w:hAnsi="Lora" w:cs="Lora"/>
          <w:i/>
          <w:iCs/>
          <w:color w:val="050505"/>
          <w:sz w:val="20"/>
          <w:szCs w:val="20"/>
        </w:rPr>
        <w:t xml:space="preserve"> 2016</w:t>
      </w:r>
    </w:p>
    <w:p w14:paraId="1A1D3D3B" w14:textId="4EACE006" w:rsidR="00291F96" w:rsidRDefault="007A21CE" w:rsidP="001D2996">
      <w:pPr>
        <w:pStyle w:val="skn-slo4paddedline"/>
        <w:spacing w:line="260" w:lineRule="atLeast"/>
        <w:rPr>
          <w:rFonts w:ascii="Lora" w:eastAsia="Lora" w:hAnsi="Lora" w:cs="Lora"/>
          <w:color w:val="050505"/>
          <w:sz w:val="20"/>
          <w:szCs w:val="20"/>
        </w:rPr>
      </w:pPr>
      <w:r>
        <w:rPr>
          <w:rStyle w:val="Strong1"/>
          <w:rFonts w:ascii="Lora" w:eastAsia="Lora" w:hAnsi="Lora" w:cs="Lora"/>
          <w:b/>
          <w:bCs/>
          <w:i/>
          <w:iCs/>
          <w:color w:val="050505"/>
          <w:sz w:val="20"/>
          <w:szCs w:val="20"/>
        </w:rPr>
        <w:t>Led initiatives to enhance data infrastructure and develop data-driven solutions, improving operational efficiency and business insights.</w:t>
      </w:r>
    </w:p>
    <w:p w14:paraId="6EC2AEF6" w14:textId="77777777" w:rsidR="00291F96" w:rsidRDefault="007A21CE">
      <w:pPr>
        <w:pStyle w:val="skn-slo4expr-secullinth-child1"/>
        <w:numPr>
          <w:ilvl w:val="0"/>
          <w:numId w:val="31"/>
        </w:numPr>
        <w:pBdr>
          <w:left w:val="none" w:sz="0" w:space="9" w:color="auto"/>
        </w:pBdr>
        <w:spacing w:before="240" w:line="260" w:lineRule="atLeast"/>
        <w:ind w:left="560" w:hanging="372"/>
        <w:rPr>
          <w:rFonts w:ascii="Lora" w:eastAsia="Lora" w:hAnsi="Lora" w:cs="Lora"/>
          <w:color w:val="050505"/>
          <w:sz w:val="20"/>
          <w:szCs w:val="20"/>
        </w:rPr>
      </w:pPr>
      <w:r>
        <w:rPr>
          <w:rFonts w:ascii="Lora" w:eastAsia="Lora" w:hAnsi="Lora" w:cs="Lora"/>
          <w:color w:val="050505"/>
          <w:sz w:val="20"/>
          <w:szCs w:val="20"/>
        </w:rPr>
        <w:t>Designed and implemented secure, scalable data warehousing solutions, enhancing data accessibility and reliability.</w:t>
      </w:r>
    </w:p>
    <w:p w14:paraId="3DBF0BDA" w14:textId="77777777" w:rsidR="00291F96" w:rsidRDefault="007A21CE">
      <w:pPr>
        <w:pStyle w:val="skn-slo4expr-seculli"/>
        <w:numPr>
          <w:ilvl w:val="0"/>
          <w:numId w:val="31"/>
        </w:numPr>
        <w:pBdr>
          <w:left w:val="none" w:sz="0" w:space="9" w:color="auto"/>
        </w:pBdr>
        <w:spacing w:line="260" w:lineRule="atLeast"/>
        <w:ind w:left="560" w:hanging="372"/>
        <w:rPr>
          <w:rFonts w:ascii="Lora" w:eastAsia="Lora" w:hAnsi="Lora" w:cs="Lora"/>
          <w:color w:val="050505"/>
          <w:sz w:val="20"/>
          <w:szCs w:val="20"/>
        </w:rPr>
      </w:pPr>
      <w:r>
        <w:rPr>
          <w:rFonts w:ascii="Lora" w:eastAsia="Lora" w:hAnsi="Lora" w:cs="Lora"/>
          <w:color w:val="050505"/>
          <w:sz w:val="20"/>
          <w:szCs w:val="20"/>
        </w:rPr>
        <w:t>Translated complex technical concepts for non-technical stakeholders to support informed decision-making.</w:t>
      </w:r>
    </w:p>
    <w:p w14:paraId="65368708" w14:textId="77777777" w:rsidR="00291F96" w:rsidRDefault="007A21CE">
      <w:pPr>
        <w:pStyle w:val="skn-slo4expr-seculli"/>
        <w:numPr>
          <w:ilvl w:val="0"/>
          <w:numId w:val="31"/>
        </w:numPr>
        <w:pBdr>
          <w:left w:val="none" w:sz="0" w:space="9" w:color="auto"/>
        </w:pBdr>
        <w:spacing w:line="260" w:lineRule="atLeast"/>
        <w:ind w:left="560" w:hanging="372"/>
        <w:rPr>
          <w:rFonts w:ascii="Lora" w:eastAsia="Lora" w:hAnsi="Lora" w:cs="Lora"/>
          <w:color w:val="050505"/>
          <w:sz w:val="20"/>
          <w:szCs w:val="20"/>
        </w:rPr>
      </w:pPr>
      <w:r>
        <w:rPr>
          <w:rFonts w:ascii="Lora" w:eastAsia="Lora" w:hAnsi="Lora" w:cs="Lora"/>
          <w:color w:val="050505"/>
          <w:sz w:val="20"/>
          <w:szCs w:val="20"/>
        </w:rPr>
        <w:t>Promoted the adoption of advanced data modeling and analytics tools, driving business performance improvements.</w:t>
      </w:r>
    </w:p>
    <w:p w14:paraId="77E719C4" w14:textId="77777777" w:rsidR="00291F96" w:rsidRDefault="007A21CE">
      <w:pPr>
        <w:pStyle w:val="skn-slo4expr-seculli"/>
        <w:numPr>
          <w:ilvl w:val="0"/>
          <w:numId w:val="31"/>
        </w:numPr>
        <w:pBdr>
          <w:left w:val="none" w:sz="0" w:space="9" w:color="auto"/>
        </w:pBdr>
        <w:spacing w:line="260" w:lineRule="atLeast"/>
        <w:ind w:left="560" w:hanging="372"/>
        <w:rPr>
          <w:rFonts w:ascii="Lora" w:eastAsia="Lora" w:hAnsi="Lora" w:cs="Lora"/>
          <w:color w:val="050505"/>
          <w:sz w:val="20"/>
          <w:szCs w:val="20"/>
        </w:rPr>
      </w:pPr>
      <w:r>
        <w:rPr>
          <w:rFonts w:ascii="Lora" w:eastAsia="Lora" w:hAnsi="Lora" w:cs="Lora"/>
          <w:color w:val="050505"/>
          <w:sz w:val="20"/>
          <w:szCs w:val="20"/>
        </w:rPr>
        <w:t>Developed complex SQL queries and data models to support comprehensive reporting and analytics.</w:t>
      </w:r>
    </w:p>
    <w:p w14:paraId="77D46890" w14:textId="7FBF6C6E" w:rsidR="00291F96" w:rsidRDefault="007A21CE">
      <w:pPr>
        <w:pStyle w:val="skn-slo4expr-seculli"/>
        <w:numPr>
          <w:ilvl w:val="0"/>
          <w:numId w:val="31"/>
        </w:numPr>
        <w:pBdr>
          <w:left w:val="none" w:sz="0" w:space="9" w:color="auto"/>
        </w:pBdr>
        <w:spacing w:line="260" w:lineRule="atLeast"/>
        <w:ind w:left="560" w:hanging="372"/>
        <w:rPr>
          <w:rFonts w:ascii="Lora" w:eastAsia="Lora" w:hAnsi="Lora" w:cs="Lora"/>
          <w:color w:val="050505"/>
          <w:sz w:val="20"/>
          <w:szCs w:val="20"/>
        </w:rPr>
      </w:pPr>
      <w:r>
        <w:rPr>
          <w:rFonts w:ascii="Lora" w:eastAsia="Lora" w:hAnsi="Lora" w:cs="Lora"/>
          <w:color w:val="050505"/>
          <w:sz w:val="20"/>
          <w:szCs w:val="20"/>
        </w:rPr>
        <w:t>Developed and implemented a comprehensive Business Intelligence strategy to improve data-driven decision</w:t>
      </w:r>
      <w:r w:rsidR="00207D76">
        <w:rPr>
          <w:rFonts w:ascii="Lora" w:eastAsia="Lora" w:hAnsi="Lora" w:cs="Lora"/>
          <w:color w:val="050505"/>
          <w:sz w:val="20"/>
          <w:szCs w:val="20"/>
        </w:rPr>
        <w:t>-</w:t>
      </w:r>
      <w:r>
        <w:rPr>
          <w:rFonts w:ascii="Lora" w:eastAsia="Lora" w:hAnsi="Lora" w:cs="Lora"/>
          <w:color w:val="050505"/>
          <w:sz w:val="20"/>
          <w:szCs w:val="20"/>
        </w:rPr>
        <w:t>making.</w:t>
      </w:r>
    </w:p>
    <w:p w14:paraId="2ABC5FF7" w14:textId="6DAFA5E1" w:rsidR="00291F96" w:rsidRDefault="007A21CE">
      <w:pPr>
        <w:pStyle w:val="skn-slo4expr-seculli"/>
        <w:numPr>
          <w:ilvl w:val="0"/>
          <w:numId w:val="31"/>
        </w:numPr>
        <w:pBdr>
          <w:left w:val="none" w:sz="0" w:space="9" w:color="auto"/>
        </w:pBdr>
        <w:spacing w:line="260" w:lineRule="atLeast"/>
        <w:ind w:left="560" w:hanging="372"/>
        <w:rPr>
          <w:rFonts w:ascii="Lora" w:eastAsia="Lora" w:hAnsi="Lora" w:cs="Lora"/>
          <w:color w:val="050505"/>
          <w:sz w:val="20"/>
          <w:szCs w:val="20"/>
        </w:rPr>
      </w:pPr>
      <w:r>
        <w:rPr>
          <w:rFonts w:ascii="Lora" w:eastAsia="Lora" w:hAnsi="Lora" w:cs="Lora"/>
          <w:color w:val="050505"/>
          <w:sz w:val="20"/>
          <w:szCs w:val="20"/>
        </w:rPr>
        <w:lastRenderedPageBreak/>
        <w:t>Led the design, development</w:t>
      </w:r>
      <w:r w:rsidR="00207D76">
        <w:rPr>
          <w:rFonts w:ascii="Lora" w:eastAsia="Lora" w:hAnsi="Lora" w:cs="Lora"/>
          <w:color w:val="050505"/>
          <w:sz w:val="20"/>
          <w:szCs w:val="20"/>
        </w:rPr>
        <w:t>,</w:t>
      </w:r>
      <w:r>
        <w:rPr>
          <w:rFonts w:ascii="Lora" w:eastAsia="Lora" w:hAnsi="Lora" w:cs="Lora"/>
          <w:color w:val="050505"/>
          <w:sz w:val="20"/>
          <w:szCs w:val="20"/>
        </w:rPr>
        <w:t xml:space="preserve"> and deployment of advanced analytics solutions in support of business objectives.</w:t>
      </w:r>
    </w:p>
    <w:p w14:paraId="645B2086" w14:textId="6F8FBF3D" w:rsidR="00B01297" w:rsidRDefault="00B01297" w:rsidP="00B01297">
      <w:pPr>
        <w:pStyle w:val="skn-slo4disp-block"/>
        <w:pBdr>
          <w:top w:val="none" w:sz="0" w:space="10" w:color="auto"/>
        </w:pBdr>
        <w:spacing w:line="260" w:lineRule="atLeast"/>
        <w:rPr>
          <w:rFonts w:ascii="Lora" w:eastAsia="Lora" w:hAnsi="Lora" w:cs="Lora"/>
          <w:color w:val="050505"/>
          <w:sz w:val="20"/>
          <w:szCs w:val="20"/>
        </w:rPr>
      </w:pPr>
      <w:r>
        <w:rPr>
          <w:rFonts w:ascii="Lora" w:eastAsia="Lora" w:hAnsi="Lora" w:cs="Lora"/>
          <w:color w:val="050505"/>
          <w:sz w:val="20"/>
          <w:szCs w:val="20"/>
        </w:rPr>
        <w:t>Senior Manager of Business Intelligence</w:t>
      </w:r>
    </w:p>
    <w:p w14:paraId="16FB9D22" w14:textId="77777777" w:rsidR="00B01297" w:rsidRDefault="00B01297" w:rsidP="00B01297">
      <w:pPr>
        <w:pStyle w:val="skn-slo4paddedline"/>
        <w:spacing w:line="260" w:lineRule="atLeast"/>
        <w:rPr>
          <w:rFonts w:ascii="Lora" w:eastAsia="Lora" w:hAnsi="Lora" w:cs="Lora"/>
          <w:b/>
          <w:bCs/>
          <w:color w:val="050505"/>
          <w:sz w:val="20"/>
          <w:szCs w:val="20"/>
        </w:rPr>
      </w:pPr>
      <w:r>
        <w:rPr>
          <w:rStyle w:val="skn-slo4txt-caps"/>
          <w:rFonts w:ascii="Lora" w:eastAsia="Lora" w:hAnsi="Lora" w:cs="Lora"/>
          <w:b/>
          <w:bCs/>
          <w:color w:val="050505"/>
          <w:sz w:val="20"/>
          <w:szCs w:val="20"/>
        </w:rPr>
        <w:t>Benchmark Brands Inc.</w:t>
      </w:r>
      <w:r>
        <w:rPr>
          <w:rStyle w:val="skn-slo4space-bw"/>
          <w:rFonts w:ascii="Lora" w:eastAsia="Lora" w:hAnsi="Lora" w:cs="Lora"/>
          <w:b/>
          <w:bCs/>
          <w:color w:val="050505"/>
          <w:sz w:val="20"/>
          <w:szCs w:val="20"/>
        </w:rPr>
        <w:t>, </w:t>
      </w:r>
      <w:r>
        <w:rPr>
          <w:rStyle w:val="span"/>
          <w:rFonts w:ascii="Lora" w:eastAsia="Lora" w:hAnsi="Lora" w:cs="Lora"/>
          <w:b/>
          <w:bCs/>
          <w:color w:val="050505"/>
          <w:sz w:val="20"/>
          <w:szCs w:val="20"/>
        </w:rPr>
        <w:t>Atlanta, </w:t>
      </w:r>
      <w:r>
        <w:rPr>
          <w:rStyle w:val="skn-slo4txt-caps"/>
          <w:rFonts w:ascii="Lora" w:eastAsia="Lora" w:hAnsi="Lora" w:cs="Lora"/>
          <w:b/>
          <w:bCs/>
          <w:color w:val="050505"/>
          <w:sz w:val="20"/>
          <w:szCs w:val="20"/>
        </w:rPr>
        <w:t>GA</w:t>
      </w:r>
    </w:p>
    <w:p w14:paraId="4DC7DCC5" w14:textId="0861B530" w:rsidR="00B01297" w:rsidRDefault="00B01297" w:rsidP="00B01297">
      <w:pPr>
        <w:pStyle w:val="skn-slo4paddedline"/>
        <w:spacing w:line="260" w:lineRule="atLeast"/>
        <w:rPr>
          <w:rStyle w:val="span"/>
          <w:rFonts w:ascii="Lora" w:eastAsia="Lora" w:hAnsi="Lora" w:cs="Lora"/>
          <w:i/>
          <w:iCs/>
          <w:color w:val="050505"/>
          <w:sz w:val="20"/>
          <w:szCs w:val="20"/>
        </w:rPr>
      </w:pPr>
      <w:r>
        <w:rPr>
          <w:rStyle w:val="span"/>
          <w:rFonts w:ascii="Lora" w:eastAsia="Lora" w:hAnsi="Lora" w:cs="Lora"/>
          <w:i/>
          <w:iCs/>
          <w:color w:val="050505"/>
          <w:sz w:val="20"/>
          <w:szCs w:val="20"/>
        </w:rPr>
        <w:t>2012 – 2015</w:t>
      </w:r>
    </w:p>
    <w:p w14:paraId="076D4CFC" w14:textId="77FB531A" w:rsidR="00B01297" w:rsidRDefault="003D6385" w:rsidP="00B01297">
      <w:pPr>
        <w:pStyle w:val="skn-slo4paddedline"/>
        <w:spacing w:line="260" w:lineRule="atLeast"/>
        <w:rPr>
          <w:rFonts w:ascii="Lora" w:eastAsia="Lora" w:hAnsi="Lora" w:cs="Lora"/>
          <w:color w:val="050505"/>
          <w:sz w:val="20"/>
          <w:szCs w:val="20"/>
        </w:rPr>
      </w:pPr>
      <w:r w:rsidRPr="003D6385">
        <w:rPr>
          <w:rFonts w:ascii="Lora" w:eastAsia="Lora" w:hAnsi="Lora" w:cs="Lora"/>
          <w:b/>
          <w:bCs/>
          <w:i/>
          <w:iCs/>
          <w:color w:val="050505"/>
          <w:sz w:val="20"/>
          <w:szCs w:val="20"/>
        </w:rPr>
        <w:t>Directed strategic initiatives to optimize data infrastructure, drive data-driven solutions, and enhance operational efficiency, fostering improved decision-making and business insights</w:t>
      </w:r>
      <w:r w:rsidR="00B01297">
        <w:rPr>
          <w:rStyle w:val="Strong1"/>
          <w:rFonts w:ascii="Lora" w:eastAsia="Lora" w:hAnsi="Lora" w:cs="Lora"/>
          <w:b/>
          <w:bCs/>
          <w:i/>
          <w:iCs/>
          <w:color w:val="050505"/>
          <w:sz w:val="20"/>
          <w:szCs w:val="20"/>
        </w:rPr>
        <w:t>.</w:t>
      </w:r>
    </w:p>
    <w:p w14:paraId="072F03BE" w14:textId="54077B32" w:rsidR="00B01297" w:rsidRDefault="00B01297" w:rsidP="00B01297">
      <w:pPr>
        <w:pStyle w:val="skn-slo4expr-secullinth-child1"/>
        <w:numPr>
          <w:ilvl w:val="0"/>
          <w:numId w:val="31"/>
        </w:numPr>
        <w:pBdr>
          <w:left w:val="none" w:sz="0" w:space="9" w:color="auto"/>
        </w:pBdr>
        <w:spacing w:before="240" w:line="260" w:lineRule="atLeast"/>
        <w:ind w:left="560" w:hanging="372"/>
        <w:rPr>
          <w:rFonts w:ascii="Lora" w:eastAsia="Lora" w:hAnsi="Lora" w:cs="Lora"/>
          <w:color w:val="050505"/>
          <w:sz w:val="20"/>
          <w:szCs w:val="20"/>
        </w:rPr>
      </w:pPr>
      <w:r w:rsidRPr="00B01297">
        <w:rPr>
          <w:rFonts w:ascii="Lora" w:eastAsia="Lora" w:hAnsi="Lora" w:cs="Lora"/>
          <w:color w:val="050505"/>
          <w:sz w:val="20"/>
          <w:szCs w:val="20"/>
        </w:rPr>
        <w:t>Implemented a data-driven culture, increasing data utilization by 25% and improving decision-making across all business units</w:t>
      </w:r>
      <w:r>
        <w:rPr>
          <w:rFonts w:ascii="Lora" w:eastAsia="Lora" w:hAnsi="Lora" w:cs="Lora"/>
          <w:color w:val="050505"/>
          <w:sz w:val="20"/>
          <w:szCs w:val="20"/>
        </w:rPr>
        <w:t>.</w:t>
      </w:r>
    </w:p>
    <w:p w14:paraId="31AF393C" w14:textId="5D04A7EF" w:rsidR="00B01297" w:rsidRDefault="00B01297" w:rsidP="00B01297">
      <w:pPr>
        <w:pStyle w:val="skn-slo4expr-seculli"/>
        <w:numPr>
          <w:ilvl w:val="0"/>
          <w:numId w:val="31"/>
        </w:numPr>
        <w:pBdr>
          <w:left w:val="none" w:sz="0" w:space="9" w:color="auto"/>
        </w:pBdr>
        <w:spacing w:line="260" w:lineRule="atLeast"/>
        <w:ind w:left="560" w:hanging="372"/>
        <w:rPr>
          <w:rFonts w:ascii="Lora" w:eastAsia="Lora" w:hAnsi="Lora" w:cs="Lora"/>
          <w:color w:val="050505"/>
          <w:sz w:val="20"/>
          <w:szCs w:val="20"/>
        </w:rPr>
      </w:pPr>
      <w:r w:rsidRPr="00B01297">
        <w:rPr>
          <w:rFonts w:ascii="Lora" w:eastAsia="Lora" w:hAnsi="Lora" w:cs="Lora"/>
          <w:color w:val="050505"/>
          <w:sz w:val="20"/>
          <w:szCs w:val="20"/>
        </w:rPr>
        <w:t>Developed a comprehensive data governance framework, achieving a 95% data accuracy rate and ensuring compliance with data privacy regulations</w:t>
      </w:r>
      <w:r>
        <w:rPr>
          <w:rFonts w:ascii="Lora" w:eastAsia="Lora" w:hAnsi="Lora" w:cs="Lora"/>
          <w:color w:val="050505"/>
          <w:sz w:val="20"/>
          <w:szCs w:val="20"/>
        </w:rPr>
        <w:t>.</w:t>
      </w:r>
    </w:p>
    <w:p w14:paraId="2A3388E4" w14:textId="40AA798D" w:rsidR="00B01297" w:rsidRDefault="00B01297" w:rsidP="00B01297">
      <w:pPr>
        <w:pStyle w:val="skn-slo4expr-seculli"/>
        <w:numPr>
          <w:ilvl w:val="0"/>
          <w:numId w:val="31"/>
        </w:numPr>
        <w:pBdr>
          <w:left w:val="none" w:sz="0" w:space="9" w:color="auto"/>
        </w:pBdr>
        <w:spacing w:line="260" w:lineRule="atLeast"/>
        <w:ind w:left="560" w:hanging="372"/>
        <w:rPr>
          <w:rFonts w:ascii="Lora" w:eastAsia="Lora" w:hAnsi="Lora" w:cs="Lora"/>
          <w:color w:val="050505"/>
          <w:sz w:val="20"/>
          <w:szCs w:val="20"/>
        </w:rPr>
      </w:pPr>
      <w:r>
        <w:rPr>
          <w:rFonts w:ascii="Lora" w:eastAsia="Lora" w:hAnsi="Lora" w:cs="Lora"/>
          <w:color w:val="050505"/>
          <w:sz w:val="20"/>
          <w:szCs w:val="20"/>
        </w:rPr>
        <w:t>D</w:t>
      </w:r>
      <w:r w:rsidRPr="00B01297">
        <w:rPr>
          <w:rFonts w:ascii="Lora" w:eastAsia="Lora" w:hAnsi="Lora" w:cs="Lora"/>
          <w:color w:val="050505"/>
          <w:sz w:val="20"/>
          <w:szCs w:val="20"/>
        </w:rPr>
        <w:t>esigned and executed advanced analytics and predictive modeling techniques, improving forecasting accuracy by 15% and supporting strategic planning initiatives</w:t>
      </w:r>
      <w:r>
        <w:rPr>
          <w:rFonts w:ascii="Lora" w:eastAsia="Lora" w:hAnsi="Lora" w:cs="Lora"/>
          <w:color w:val="050505"/>
          <w:sz w:val="20"/>
          <w:szCs w:val="20"/>
        </w:rPr>
        <w:t>.</w:t>
      </w:r>
    </w:p>
    <w:p w14:paraId="1617615B" w14:textId="0163469E" w:rsidR="00B01297" w:rsidRDefault="00B01297" w:rsidP="00B01297">
      <w:pPr>
        <w:pStyle w:val="skn-slo4expr-seculli"/>
        <w:numPr>
          <w:ilvl w:val="0"/>
          <w:numId w:val="31"/>
        </w:numPr>
        <w:pBdr>
          <w:left w:val="none" w:sz="0" w:space="9" w:color="auto"/>
        </w:pBdr>
        <w:spacing w:line="260" w:lineRule="atLeast"/>
        <w:ind w:left="560" w:hanging="372"/>
        <w:rPr>
          <w:rFonts w:ascii="Lora" w:eastAsia="Lora" w:hAnsi="Lora" w:cs="Lora"/>
          <w:color w:val="050505"/>
          <w:sz w:val="20"/>
          <w:szCs w:val="20"/>
        </w:rPr>
      </w:pPr>
      <w:r w:rsidRPr="00B01297">
        <w:rPr>
          <w:rFonts w:ascii="Lora" w:eastAsia="Lora" w:hAnsi="Lora" w:cs="Lora"/>
          <w:color w:val="050505"/>
          <w:sz w:val="20"/>
          <w:szCs w:val="20"/>
        </w:rPr>
        <w:t>Enhanced self-service analytics adoption by 25% through BI training programs, improving data literacy and empowering business users</w:t>
      </w:r>
      <w:r>
        <w:rPr>
          <w:rFonts w:ascii="Lora" w:eastAsia="Lora" w:hAnsi="Lora" w:cs="Lora"/>
          <w:color w:val="050505"/>
          <w:sz w:val="20"/>
          <w:szCs w:val="20"/>
        </w:rPr>
        <w:t>.</w:t>
      </w:r>
    </w:p>
    <w:p w14:paraId="19FEA153" w14:textId="78F38099" w:rsidR="00B01297" w:rsidRDefault="00B01297" w:rsidP="00B01297">
      <w:pPr>
        <w:pStyle w:val="skn-slo4expr-seculli"/>
        <w:numPr>
          <w:ilvl w:val="0"/>
          <w:numId w:val="31"/>
        </w:numPr>
        <w:pBdr>
          <w:left w:val="none" w:sz="0" w:space="9" w:color="auto"/>
        </w:pBdr>
        <w:spacing w:line="260" w:lineRule="atLeast"/>
        <w:ind w:left="560" w:hanging="372"/>
        <w:rPr>
          <w:rFonts w:ascii="Lora" w:eastAsia="Lora" w:hAnsi="Lora" w:cs="Lora"/>
          <w:color w:val="050505"/>
          <w:sz w:val="20"/>
          <w:szCs w:val="20"/>
        </w:rPr>
      </w:pPr>
      <w:r w:rsidRPr="00B01297">
        <w:rPr>
          <w:rFonts w:ascii="Lora" w:eastAsia="Lora" w:hAnsi="Lora" w:cs="Lora"/>
          <w:color w:val="050505"/>
          <w:sz w:val="20"/>
          <w:szCs w:val="20"/>
        </w:rPr>
        <w:t>Streamlined BI development processes, reducing project delivery time by 20% and improving responsiveness to business needs</w:t>
      </w:r>
      <w:r>
        <w:rPr>
          <w:rFonts w:ascii="Lora" w:eastAsia="Lora" w:hAnsi="Lora" w:cs="Lora"/>
          <w:color w:val="050505"/>
          <w:sz w:val="20"/>
          <w:szCs w:val="20"/>
        </w:rPr>
        <w:t>.</w:t>
      </w:r>
    </w:p>
    <w:p w14:paraId="7B8B8B96" w14:textId="628088F2" w:rsidR="00927ED5" w:rsidRDefault="00000000">
      <w:pPr>
        <w:pStyle w:val="skn-slo4section-title"/>
        <w:spacing w:before="500" w:after="200"/>
        <w:rPr>
          <w:rFonts w:ascii="Lora" w:eastAsia="Lora" w:hAnsi="Lora" w:cs="Lora"/>
        </w:rPr>
      </w:pPr>
      <w:r>
        <w:rPr>
          <w:rFonts w:ascii="Lora" w:eastAsia="Lora" w:hAnsi="Lora" w:cs="Lora"/>
        </w:rPr>
        <w:pict w14:anchorId="563FA3EC">
          <v:rect id="_x0000_i1027" style="width:0;height:1.5pt" o:hralign="center" o:hrstd="t" o:hr="t" fillcolor="#a0a0a0" stroked="f"/>
        </w:pict>
      </w:r>
    </w:p>
    <w:p w14:paraId="17BA3FC1" w14:textId="10753554" w:rsidR="00291F96" w:rsidRDefault="007A21CE">
      <w:pPr>
        <w:pStyle w:val="skn-slo4section-title"/>
        <w:spacing w:before="500" w:after="200"/>
        <w:rPr>
          <w:rFonts w:ascii="Lora" w:eastAsia="Lora" w:hAnsi="Lora" w:cs="Lora"/>
        </w:rPr>
      </w:pPr>
      <w:r>
        <w:rPr>
          <w:rFonts w:ascii="Lora" w:eastAsia="Lora" w:hAnsi="Lora" w:cs="Lora"/>
        </w:rPr>
        <w:t>Education</w:t>
      </w:r>
    </w:p>
    <w:p w14:paraId="5F2C8B5B" w14:textId="77777777" w:rsidR="00291F96" w:rsidRDefault="007A21CE">
      <w:pPr>
        <w:pStyle w:val="skn-slo4disp-block"/>
        <w:spacing w:line="260" w:lineRule="atLeast"/>
        <w:rPr>
          <w:rFonts w:ascii="Lora" w:eastAsia="Lora" w:hAnsi="Lora" w:cs="Lora"/>
          <w:color w:val="050505"/>
          <w:sz w:val="20"/>
          <w:szCs w:val="20"/>
        </w:rPr>
      </w:pPr>
      <w:r>
        <w:rPr>
          <w:rStyle w:val="span"/>
          <w:rFonts w:ascii="Lora" w:eastAsia="Lora" w:hAnsi="Lora" w:cs="Lora"/>
          <w:color w:val="050505"/>
          <w:sz w:val="20"/>
          <w:szCs w:val="20"/>
        </w:rPr>
        <w:t xml:space="preserve">Certification in Data Science </w:t>
      </w:r>
    </w:p>
    <w:p w14:paraId="4AEAFD65" w14:textId="77777777" w:rsidR="00291F96" w:rsidRDefault="007A21CE">
      <w:pPr>
        <w:pStyle w:val="skn-slo4disp-block"/>
        <w:spacing w:line="260" w:lineRule="atLeast"/>
        <w:rPr>
          <w:rFonts w:ascii="Lora" w:eastAsia="Lora" w:hAnsi="Lora" w:cs="Lora"/>
          <w:color w:val="050505"/>
          <w:sz w:val="20"/>
          <w:szCs w:val="20"/>
        </w:rPr>
      </w:pPr>
      <w:r>
        <w:rPr>
          <w:rStyle w:val="skn-slo4txt-bold"/>
          <w:rFonts w:ascii="Lora" w:eastAsia="Lora" w:hAnsi="Lora" w:cs="Lora"/>
          <w:color w:val="050505"/>
          <w:sz w:val="22"/>
          <w:szCs w:val="22"/>
        </w:rPr>
        <w:t>Flatiron School</w:t>
      </w:r>
      <w:r>
        <w:rPr>
          <w:rFonts w:ascii="Lora" w:eastAsia="Lora" w:hAnsi="Lora" w:cs="Lora"/>
          <w:color w:val="050505"/>
          <w:sz w:val="20"/>
          <w:szCs w:val="20"/>
        </w:rPr>
        <w:t xml:space="preserve"> </w:t>
      </w:r>
    </w:p>
    <w:p w14:paraId="3407F5A4" w14:textId="77777777" w:rsidR="00291F96" w:rsidRDefault="007A21CE">
      <w:pPr>
        <w:pStyle w:val="skn-slo4disp-block"/>
        <w:pBdr>
          <w:top w:val="none" w:sz="0" w:space="10" w:color="auto"/>
        </w:pBdr>
        <w:spacing w:line="260" w:lineRule="atLeast"/>
        <w:rPr>
          <w:rFonts w:ascii="Lora" w:eastAsia="Lora" w:hAnsi="Lora" w:cs="Lora"/>
          <w:color w:val="050505"/>
          <w:sz w:val="20"/>
          <w:szCs w:val="20"/>
        </w:rPr>
      </w:pPr>
      <w:r>
        <w:rPr>
          <w:rStyle w:val="span"/>
          <w:rFonts w:ascii="Lora" w:eastAsia="Lora" w:hAnsi="Lora" w:cs="Lora"/>
          <w:color w:val="050505"/>
          <w:sz w:val="20"/>
          <w:szCs w:val="20"/>
        </w:rPr>
        <w:t xml:space="preserve">Master of Business Administration (M.B.A.) in Information System Management </w:t>
      </w:r>
    </w:p>
    <w:p w14:paraId="30676846" w14:textId="77777777" w:rsidR="00291F96" w:rsidRDefault="007A21CE">
      <w:pPr>
        <w:pStyle w:val="skn-slo4disp-block"/>
        <w:spacing w:line="260" w:lineRule="atLeast"/>
        <w:rPr>
          <w:rFonts w:ascii="Lora" w:eastAsia="Lora" w:hAnsi="Lora" w:cs="Lora"/>
          <w:color w:val="050505"/>
          <w:sz w:val="20"/>
          <w:szCs w:val="20"/>
        </w:rPr>
      </w:pPr>
      <w:r>
        <w:rPr>
          <w:rStyle w:val="skn-slo4txt-bold"/>
          <w:rFonts w:ascii="Lora" w:eastAsia="Lora" w:hAnsi="Lora" w:cs="Lora"/>
          <w:color w:val="050505"/>
          <w:sz w:val="22"/>
          <w:szCs w:val="22"/>
        </w:rPr>
        <w:t>Keller Graduate School of Management</w:t>
      </w:r>
      <w:r>
        <w:rPr>
          <w:rFonts w:ascii="Lora" w:eastAsia="Lora" w:hAnsi="Lora" w:cs="Lora"/>
          <w:color w:val="050505"/>
          <w:sz w:val="20"/>
          <w:szCs w:val="20"/>
        </w:rPr>
        <w:t xml:space="preserve"> </w:t>
      </w:r>
    </w:p>
    <w:p w14:paraId="0A181B27" w14:textId="76AD0A87" w:rsidR="00291F96" w:rsidRDefault="007A21CE">
      <w:pPr>
        <w:pStyle w:val="skn-slo4disp-block"/>
        <w:pBdr>
          <w:top w:val="none" w:sz="0" w:space="10" w:color="auto"/>
        </w:pBdr>
        <w:spacing w:line="260" w:lineRule="atLeast"/>
        <w:rPr>
          <w:rFonts w:ascii="Lora" w:eastAsia="Lora" w:hAnsi="Lora" w:cs="Lora"/>
          <w:color w:val="050505"/>
          <w:sz w:val="20"/>
          <w:szCs w:val="20"/>
        </w:rPr>
      </w:pPr>
      <w:r>
        <w:rPr>
          <w:rStyle w:val="span"/>
          <w:rFonts w:ascii="Lora" w:eastAsia="Lora" w:hAnsi="Lora" w:cs="Lora"/>
          <w:color w:val="050505"/>
          <w:sz w:val="20"/>
          <w:szCs w:val="20"/>
        </w:rPr>
        <w:t>Bachelor of Science (B.</w:t>
      </w:r>
      <w:r w:rsidR="009C4213">
        <w:rPr>
          <w:rStyle w:val="span"/>
          <w:rFonts w:ascii="Lora" w:eastAsia="Lora" w:hAnsi="Lora" w:cs="Lora"/>
          <w:color w:val="050505"/>
          <w:sz w:val="20"/>
          <w:szCs w:val="20"/>
        </w:rPr>
        <w:t>B.A</w:t>
      </w:r>
      <w:r>
        <w:rPr>
          <w:rStyle w:val="span"/>
          <w:rFonts w:ascii="Lora" w:eastAsia="Lora" w:hAnsi="Lora" w:cs="Lora"/>
          <w:color w:val="050505"/>
          <w:sz w:val="20"/>
          <w:szCs w:val="20"/>
        </w:rPr>
        <w:t xml:space="preserve">.) in Business Administration </w:t>
      </w:r>
    </w:p>
    <w:p w14:paraId="59D652DA" w14:textId="1D8C2B3B" w:rsidR="00291F96" w:rsidRDefault="007A21CE">
      <w:pPr>
        <w:pStyle w:val="skn-slo4disp-block"/>
        <w:spacing w:line="260" w:lineRule="atLeast"/>
        <w:rPr>
          <w:rFonts w:ascii="Lora" w:eastAsia="Lora" w:hAnsi="Lora" w:cs="Lora"/>
          <w:color w:val="050505"/>
          <w:sz w:val="20"/>
          <w:szCs w:val="20"/>
        </w:rPr>
      </w:pPr>
      <w:r>
        <w:rPr>
          <w:rStyle w:val="skn-slo4txt-bold"/>
          <w:rFonts w:ascii="Lora" w:eastAsia="Lora" w:hAnsi="Lora" w:cs="Lora"/>
          <w:color w:val="050505"/>
          <w:sz w:val="22"/>
          <w:szCs w:val="22"/>
        </w:rPr>
        <w:t>Georgia State University</w:t>
      </w:r>
    </w:p>
    <w:p w14:paraId="292C53BD" w14:textId="31C4276D" w:rsidR="00291F96" w:rsidRDefault="007A21CE">
      <w:pPr>
        <w:pStyle w:val="skn-slo4section-title"/>
        <w:spacing w:before="400" w:after="200"/>
        <w:rPr>
          <w:rFonts w:ascii="Lora" w:eastAsia="Lora" w:hAnsi="Lora" w:cs="Lora"/>
        </w:rPr>
      </w:pPr>
      <w:r>
        <w:rPr>
          <w:rFonts w:ascii="Lora" w:eastAsia="Lora" w:hAnsi="Lora" w:cs="Lora"/>
        </w:rPr>
        <w:t>Projects</w:t>
      </w:r>
    </w:p>
    <w:p w14:paraId="0EA75CC0" w14:textId="67BDB235" w:rsidR="001D2996" w:rsidRDefault="001D2996" w:rsidP="00D64D75">
      <w:pPr>
        <w:pStyle w:val="skn-slo4disp-block"/>
        <w:spacing w:line="260" w:lineRule="atLeast"/>
        <w:rPr>
          <w:rFonts w:ascii="Lora" w:eastAsia="Lora" w:hAnsi="Lora" w:cs="Lora"/>
          <w:b/>
          <w:bCs/>
          <w:color w:val="050505"/>
          <w:sz w:val="20"/>
          <w:szCs w:val="20"/>
        </w:rPr>
      </w:pPr>
      <w:r w:rsidRPr="001D2996">
        <w:rPr>
          <w:rFonts w:ascii="Lora" w:eastAsia="Lora" w:hAnsi="Lora" w:cs="Lora"/>
          <w:b/>
          <w:bCs/>
          <w:color w:val="050505"/>
          <w:sz w:val="20"/>
          <w:szCs w:val="20"/>
        </w:rPr>
        <w:t>GAF Materials Corp</w:t>
      </w:r>
      <w:r>
        <w:rPr>
          <w:rFonts w:ascii="Lora" w:eastAsia="Lora" w:hAnsi="Lora" w:cs="Lora"/>
          <w:b/>
          <w:bCs/>
          <w:color w:val="050505"/>
          <w:sz w:val="20"/>
          <w:szCs w:val="20"/>
        </w:rPr>
        <w:t>.</w:t>
      </w:r>
    </w:p>
    <w:p w14:paraId="6C6A20C9" w14:textId="2D020546" w:rsidR="00E61307" w:rsidRPr="00E61307" w:rsidRDefault="00E61307" w:rsidP="00D64D75">
      <w:pPr>
        <w:pStyle w:val="skn-slo4disp-block"/>
        <w:spacing w:line="260" w:lineRule="atLeast"/>
        <w:rPr>
          <w:rFonts w:ascii="Lora" w:eastAsia="Lora" w:hAnsi="Lora" w:cs="Lora"/>
          <w:color w:val="050505"/>
          <w:sz w:val="20"/>
          <w:szCs w:val="20"/>
        </w:rPr>
      </w:pPr>
      <w:r>
        <w:rPr>
          <w:rFonts w:ascii="Lora" w:eastAsia="Lora" w:hAnsi="Lora" w:cs="Lora"/>
          <w:color w:val="050505"/>
          <w:sz w:val="20"/>
          <w:szCs w:val="20"/>
        </w:rPr>
        <w:t xml:space="preserve">Project: </w:t>
      </w:r>
      <w:r w:rsidRPr="001D2996">
        <w:rPr>
          <w:rFonts w:ascii="Lora" w:eastAsia="Lora" w:hAnsi="Lora" w:cs="Lora"/>
          <w:color w:val="050505"/>
          <w:sz w:val="20"/>
          <w:szCs w:val="20"/>
        </w:rPr>
        <w:t>Data Reporting and Validation Enhancements</w:t>
      </w:r>
      <w:r>
        <w:rPr>
          <w:rFonts w:ascii="Lora" w:eastAsia="Lora" w:hAnsi="Lora" w:cs="Lora"/>
          <w:color w:val="050505"/>
          <w:sz w:val="20"/>
          <w:szCs w:val="20"/>
        </w:rPr>
        <w:t>, 2023 - Present</w:t>
      </w:r>
    </w:p>
    <w:p w14:paraId="4D77E757" w14:textId="77777777" w:rsidR="001D2996" w:rsidRPr="001D2996" w:rsidRDefault="001D2996" w:rsidP="00D64D75">
      <w:pPr>
        <w:pStyle w:val="skn-slo4disp-block"/>
        <w:spacing w:line="260" w:lineRule="atLeast"/>
        <w:rPr>
          <w:rFonts w:ascii="Lora" w:eastAsia="Lora" w:hAnsi="Lora" w:cs="Lora"/>
          <w:color w:val="050505"/>
          <w:sz w:val="20"/>
          <w:szCs w:val="20"/>
          <w:u w:val="single"/>
        </w:rPr>
      </w:pPr>
      <w:r w:rsidRPr="001D2996">
        <w:rPr>
          <w:rFonts w:ascii="Lora" w:eastAsia="Lora" w:hAnsi="Lora" w:cs="Lora"/>
          <w:color w:val="050505"/>
          <w:sz w:val="20"/>
          <w:szCs w:val="20"/>
          <w:u w:val="single"/>
        </w:rPr>
        <w:t>Objective:</w:t>
      </w:r>
    </w:p>
    <w:p w14:paraId="78E0D54C" w14:textId="6A998CF3" w:rsidR="009C4213" w:rsidRDefault="00E976B9" w:rsidP="00D64D75">
      <w:pPr>
        <w:pStyle w:val="skn-slo4disp-block"/>
        <w:spacing w:line="260" w:lineRule="atLeast"/>
        <w:rPr>
          <w:rFonts w:ascii="Lora" w:eastAsia="Lora" w:hAnsi="Lora" w:cs="Lora"/>
          <w:color w:val="050505"/>
          <w:sz w:val="20"/>
          <w:szCs w:val="20"/>
        </w:rPr>
      </w:pPr>
      <w:r>
        <w:rPr>
          <w:rFonts w:ascii="Lora" w:eastAsia="Lora" w:hAnsi="Lora" w:cs="Lora"/>
          <w:color w:val="050505"/>
          <w:sz w:val="20"/>
          <w:szCs w:val="20"/>
        </w:rPr>
        <w:t>S</w:t>
      </w:r>
      <w:r w:rsidR="001D2996" w:rsidRPr="001D2996">
        <w:rPr>
          <w:rFonts w:ascii="Lora" w:eastAsia="Lora" w:hAnsi="Lora" w:cs="Lora"/>
          <w:color w:val="050505"/>
          <w:sz w:val="20"/>
          <w:szCs w:val="20"/>
        </w:rPr>
        <w:t>treamline data reporting and validation processes by transitioning to advanced analytics platforms, ensuring data integrity and consistency across multiple systems.</w:t>
      </w:r>
    </w:p>
    <w:p w14:paraId="5497F40A" w14:textId="77777777" w:rsidR="001D2996" w:rsidRPr="001D2996" w:rsidRDefault="001D2996" w:rsidP="001D2996">
      <w:pPr>
        <w:pStyle w:val="skn-slo4disp-block"/>
        <w:spacing w:line="260" w:lineRule="atLeast"/>
        <w:rPr>
          <w:rFonts w:ascii="Lora" w:eastAsia="Lora" w:hAnsi="Lora" w:cs="Lora"/>
          <w:color w:val="050505"/>
          <w:sz w:val="20"/>
          <w:szCs w:val="20"/>
          <w:u w:val="single"/>
        </w:rPr>
      </w:pPr>
      <w:r w:rsidRPr="001D2996">
        <w:rPr>
          <w:rFonts w:ascii="Lora" w:eastAsia="Lora" w:hAnsi="Lora" w:cs="Lora"/>
          <w:color w:val="050505"/>
          <w:sz w:val="20"/>
          <w:szCs w:val="20"/>
          <w:u w:val="single"/>
        </w:rPr>
        <w:t>Responsibilities:</w:t>
      </w:r>
    </w:p>
    <w:p w14:paraId="647A0D0E" w14:textId="77777777" w:rsidR="001D2996" w:rsidRPr="001D2996" w:rsidRDefault="001D2996" w:rsidP="001D2996">
      <w:pPr>
        <w:pStyle w:val="skn-slo4disp-block"/>
        <w:numPr>
          <w:ilvl w:val="0"/>
          <w:numId w:val="40"/>
        </w:numPr>
        <w:spacing w:line="260" w:lineRule="atLeast"/>
        <w:rPr>
          <w:rFonts w:ascii="Lora" w:eastAsia="Lora" w:hAnsi="Lora" w:cs="Lora"/>
          <w:color w:val="050505"/>
          <w:sz w:val="20"/>
          <w:szCs w:val="20"/>
        </w:rPr>
      </w:pPr>
      <w:r w:rsidRPr="001D2996">
        <w:rPr>
          <w:rFonts w:ascii="Lora" w:eastAsia="Lora" w:hAnsi="Lora" w:cs="Lora"/>
          <w:color w:val="050505"/>
          <w:sz w:val="20"/>
          <w:szCs w:val="20"/>
        </w:rPr>
        <w:t>Managed the transition of Universal Analytics (UA) reports to a new reporting structure, grouping them by priority and exporting data using specified configurations.</w:t>
      </w:r>
    </w:p>
    <w:p w14:paraId="3953C1BB" w14:textId="77777777" w:rsidR="001D2996" w:rsidRPr="001D2996" w:rsidRDefault="001D2996" w:rsidP="001D2996">
      <w:pPr>
        <w:pStyle w:val="skn-slo4disp-block"/>
        <w:numPr>
          <w:ilvl w:val="0"/>
          <w:numId w:val="40"/>
        </w:numPr>
        <w:spacing w:line="260" w:lineRule="atLeast"/>
        <w:rPr>
          <w:rFonts w:ascii="Lora" w:eastAsia="Lora" w:hAnsi="Lora" w:cs="Lora"/>
          <w:color w:val="050505"/>
          <w:sz w:val="20"/>
          <w:szCs w:val="20"/>
        </w:rPr>
      </w:pPr>
      <w:r w:rsidRPr="001D2996">
        <w:rPr>
          <w:rFonts w:ascii="Lora" w:eastAsia="Lora" w:hAnsi="Lora" w:cs="Lora"/>
          <w:color w:val="050505"/>
          <w:sz w:val="20"/>
          <w:szCs w:val="20"/>
        </w:rPr>
        <w:t>Conducted thorough user acceptance testing (UAT) for GA4 Product Detail and Listing Pages, ensuring data consistency between reports and actual user interactions.</w:t>
      </w:r>
    </w:p>
    <w:p w14:paraId="5D3BEF22" w14:textId="77777777" w:rsidR="001D2996" w:rsidRPr="001D2996" w:rsidRDefault="001D2996" w:rsidP="001D2996">
      <w:pPr>
        <w:pStyle w:val="skn-slo4disp-block"/>
        <w:numPr>
          <w:ilvl w:val="0"/>
          <w:numId w:val="40"/>
        </w:numPr>
        <w:spacing w:line="260" w:lineRule="atLeast"/>
        <w:rPr>
          <w:rFonts w:ascii="Lora" w:eastAsia="Lora" w:hAnsi="Lora" w:cs="Lora"/>
          <w:color w:val="050505"/>
          <w:sz w:val="20"/>
          <w:szCs w:val="20"/>
        </w:rPr>
      </w:pPr>
      <w:r w:rsidRPr="001D2996">
        <w:rPr>
          <w:rFonts w:ascii="Lora" w:eastAsia="Lora" w:hAnsi="Lora" w:cs="Lora"/>
          <w:color w:val="050505"/>
          <w:sz w:val="20"/>
          <w:szCs w:val="20"/>
        </w:rPr>
        <w:t xml:space="preserve">Developed custom reports in </w:t>
      </w:r>
      <w:proofErr w:type="spellStart"/>
      <w:r w:rsidRPr="001D2996">
        <w:rPr>
          <w:rFonts w:ascii="Lora" w:eastAsia="Lora" w:hAnsi="Lora" w:cs="Lora"/>
          <w:color w:val="050505"/>
          <w:sz w:val="20"/>
          <w:szCs w:val="20"/>
        </w:rPr>
        <w:t>BigQuery</w:t>
      </w:r>
      <w:proofErr w:type="spellEnd"/>
      <w:r w:rsidRPr="001D2996">
        <w:rPr>
          <w:rFonts w:ascii="Lora" w:eastAsia="Lora" w:hAnsi="Lora" w:cs="Lora"/>
          <w:color w:val="050505"/>
          <w:sz w:val="20"/>
          <w:szCs w:val="20"/>
        </w:rPr>
        <w:t>, validating data accuracy to meet organizational reporting needs.</w:t>
      </w:r>
    </w:p>
    <w:p w14:paraId="5F51E123" w14:textId="77777777" w:rsidR="001D2996" w:rsidRPr="001D2996" w:rsidRDefault="001D2996" w:rsidP="001D2996">
      <w:pPr>
        <w:pStyle w:val="skn-slo4disp-block"/>
        <w:numPr>
          <w:ilvl w:val="0"/>
          <w:numId w:val="40"/>
        </w:numPr>
        <w:spacing w:line="260" w:lineRule="atLeast"/>
        <w:rPr>
          <w:rFonts w:ascii="Lora" w:eastAsia="Lora" w:hAnsi="Lora" w:cs="Lora"/>
          <w:color w:val="050505"/>
          <w:sz w:val="20"/>
          <w:szCs w:val="20"/>
        </w:rPr>
      </w:pPr>
      <w:r w:rsidRPr="001D2996">
        <w:rPr>
          <w:rFonts w:ascii="Lora" w:eastAsia="Lora" w:hAnsi="Lora" w:cs="Lora"/>
          <w:color w:val="050505"/>
          <w:sz w:val="20"/>
          <w:szCs w:val="20"/>
        </w:rPr>
        <w:t xml:space="preserve">Validated data consistency between Google </w:t>
      </w:r>
      <w:proofErr w:type="spellStart"/>
      <w:r w:rsidRPr="001D2996">
        <w:rPr>
          <w:rFonts w:ascii="Lora" w:eastAsia="Lora" w:hAnsi="Lora" w:cs="Lora"/>
          <w:color w:val="050505"/>
          <w:sz w:val="20"/>
          <w:szCs w:val="20"/>
        </w:rPr>
        <w:t>BigQuery</w:t>
      </w:r>
      <w:proofErr w:type="spellEnd"/>
      <w:r w:rsidRPr="001D2996">
        <w:rPr>
          <w:rFonts w:ascii="Lora" w:eastAsia="Lora" w:hAnsi="Lora" w:cs="Lora"/>
          <w:color w:val="050505"/>
          <w:sz w:val="20"/>
          <w:szCs w:val="20"/>
        </w:rPr>
        <w:t>, Google Analytics, and Amazon S3, identifying and resolving discrepancies to maintain high data integrity.</w:t>
      </w:r>
    </w:p>
    <w:p w14:paraId="6336EA3B" w14:textId="77777777" w:rsidR="001D2996" w:rsidRPr="001D2996" w:rsidRDefault="001D2996" w:rsidP="001D2996">
      <w:pPr>
        <w:pStyle w:val="skn-slo4disp-block"/>
        <w:spacing w:line="260" w:lineRule="atLeast"/>
        <w:rPr>
          <w:rFonts w:ascii="Lora" w:eastAsia="Lora" w:hAnsi="Lora" w:cs="Lora"/>
          <w:color w:val="050505"/>
          <w:sz w:val="20"/>
          <w:szCs w:val="20"/>
          <w:u w:val="single"/>
        </w:rPr>
      </w:pPr>
      <w:r w:rsidRPr="001D2996">
        <w:rPr>
          <w:rFonts w:ascii="Lora" w:eastAsia="Lora" w:hAnsi="Lora" w:cs="Lora"/>
          <w:color w:val="050505"/>
          <w:sz w:val="20"/>
          <w:szCs w:val="20"/>
          <w:u w:val="single"/>
        </w:rPr>
        <w:t>Impact:</w:t>
      </w:r>
    </w:p>
    <w:p w14:paraId="4CC4D690" w14:textId="77777777" w:rsidR="001D2996" w:rsidRPr="001D2996" w:rsidRDefault="001D2996" w:rsidP="001D2996">
      <w:pPr>
        <w:pStyle w:val="skn-slo4disp-block"/>
        <w:numPr>
          <w:ilvl w:val="0"/>
          <w:numId w:val="41"/>
        </w:numPr>
        <w:spacing w:line="260" w:lineRule="atLeast"/>
        <w:rPr>
          <w:rFonts w:ascii="Lora" w:eastAsia="Lora" w:hAnsi="Lora" w:cs="Lora"/>
          <w:color w:val="050505"/>
          <w:sz w:val="20"/>
          <w:szCs w:val="20"/>
        </w:rPr>
      </w:pPr>
      <w:r w:rsidRPr="001D2996">
        <w:rPr>
          <w:rFonts w:ascii="Lora" w:eastAsia="Lora" w:hAnsi="Lora" w:cs="Lora"/>
          <w:color w:val="050505"/>
          <w:sz w:val="20"/>
          <w:szCs w:val="20"/>
        </w:rPr>
        <w:t xml:space="preserve">Successfully transitioned all UA reports with a maintained data integrity rate of </w:t>
      </w:r>
      <w:r w:rsidRPr="0037787D">
        <w:rPr>
          <w:rFonts w:ascii="Lora" w:eastAsia="Lora" w:hAnsi="Lora" w:cs="Lora"/>
          <w:b/>
          <w:bCs/>
          <w:color w:val="050505"/>
          <w:sz w:val="20"/>
          <w:szCs w:val="20"/>
        </w:rPr>
        <w:t>95%</w:t>
      </w:r>
      <w:r w:rsidRPr="001D2996">
        <w:rPr>
          <w:rFonts w:ascii="Lora" w:eastAsia="Lora" w:hAnsi="Lora" w:cs="Lora"/>
          <w:color w:val="050505"/>
          <w:sz w:val="20"/>
          <w:szCs w:val="20"/>
        </w:rPr>
        <w:t>.</w:t>
      </w:r>
    </w:p>
    <w:p w14:paraId="36683931" w14:textId="77777777" w:rsidR="001D2996" w:rsidRPr="001D2996" w:rsidRDefault="001D2996" w:rsidP="001D2996">
      <w:pPr>
        <w:pStyle w:val="skn-slo4disp-block"/>
        <w:numPr>
          <w:ilvl w:val="0"/>
          <w:numId w:val="41"/>
        </w:numPr>
        <w:spacing w:line="260" w:lineRule="atLeast"/>
        <w:rPr>
          <w:rFonts w:ascii="Lora" w:eastAsia="Lora" w:hAnsi="Lora" w:cs="Lora"/>
          <w:color w:val="050505"/>
          <w:sz w:val="20"/>
          <w:szCs w:val="20"/>
        </w:rPr>
      </w:pPr>
      <w:r w:rsidRPr="001D2996">
        <w:rPr>
          <w:rFonts w:ascii="Lora" w:eastAsia="Lora" w:hAnsi="Lora" w:cs="Lora"/>
          <w:color w:val="050505"/>
          <w:sz w:val="20"/>
          <w:szCs w:val="20"/>
        </w:rPr>
        <w:t xml:space="preserve">Achieved a validation success rate of </w:t>
      </w:r>
      <w:r w:rsidRPr="00207D76">
        <w:rPr>
          <w:rFonts w:ascii="Lora" w:eastAsia="Lora" w:hAnsi="Lora" w:cs="Lora"/>
          <w:b/>
          <w:bCs/>
          <w:color w:val="050505"/>
          <w:sz w:val="20"/>
          <w:szCs w:val="20"/>
        </w:rPr>
        <w:t>95%</w:t>
      </w:r>
      <w:r w:rsidRPr="001D2996">
        <w:rPr>
          <w:rFonts w:ascii="Lora" w:eastAsia="Lora" w:hAnsi="Lora" w:cs="Lora"/>
          <w:color w:val="050505"/>
          <w:sz w:val="20"/>
          <w:szCs w:val="20"/>
        </w:rPr>
        <w:t xml:space="preserve"> for GA4 reports, enhancing user satisfaction and report reliability.</w:t>
      </w:r>
    </w:p>
    <w:p w14:paraId="5766CF56" w14:textId="77777777" w:rsidR="001D2996" w:rsidRPr="001D2996" w:rsidRDefault="001D2996" w:rsidP="001D2996">
      <w:pPr>
        <w:pStyle w:val="skn-slo4disp-block"/>
        <w:numPr>
          <w:ilvl w:val="0"/>
          <w:numId w:val="41"/>
        </w:numPr>
        <w:spacing w:line="260" w:lineRule="atLeast"/>
        <w:rPr>
          <w:rFonts w:ascii="Lora" w:eastAsia="Lora" w:hAnsi="Lora" w:cs="Lora"/>
          <w:color w:val="050505"/>
          <w:sz w:val="20"/>
          <w:szCs w:val="20"/>
        </w:rPr>
      </w:pPr>
      <w:r w:rsidRPr="001D2996">
        <w:rPr>
          <w:rFonts w:ascii="Lora" w:eastAsia="Lora" w:hAnsi="Lora" w:cs="Lora"/>
          <w:color w:val="050505"/>
          <w:sz w:val="20"/>
          <w:szCs w:val="20"/>
        </w:rPr>
        <w:lastRenderedPageBreak/>
        <w:t xml:space="preserve">Created multiple custom reports with a validation success rate of </w:t>
      </w:r>
      <w:r w:rsidRPr="00207D76">
        <w:rPr>
          <w:rFonts w:ascii="Lora" w:eastAsia="Lora" w:hAnsi="Lora" w:cs="Lora"/>
          <w:b/>
          <w:bCs/>
          <w:color w:val="050505"/>
          <w:sz w:val="20"/>
          <w:szCs w:val="20"/>
        </w:rPr>
        <w:t>98%</w:t>
      </w:r>
      <w:r w:rsidRPr="001D2996">
        <w:rPr>
          <w:rFonts w:ascii="Lora" w:eastAsia="Lora" w:hAnsi="Lora" w:cs="Lora"/>
          <w:color w:val="050505"/>
          <w:sz w:val="20"/>
          <w:szCs w:val="20"/>
        </w:rPr>
        <w:t>, improving decision-making capabilities.</w:t>
      </w:r>
    </w:p>
    <w:p w14:paraId="1E2CFB79" w14:textId="77777777" w:rsidR="001D2996" w:rsidRPr="001D2996" w:rsidRDefault="001D2996" w:rsidP="001D2996">
      <w:pPr>
        <w:pStyle w:val="skn-slo4disp-block"/>
        <w:numPr>
          <w:ilvl w:val="0"/>
          <w:numId w:val="41"/>
        </w:numPr>
        <w:spacing w:line="260" w:lineRule="atLeast"/>
        <w:rPr>
          <w:rFonts w:ascii="Lora" w:eastAsia="Lora" w:hAnsi="Lora" w:cs="Lora"/>
          <w:color w:val="050505"/>
          <w:sz w:val="20"/>
          <w:szCs w:val="20"/>
        </w:rPr>
      </w:pPr>
      <w:r w:rsidRPr="001D2996">
        <w:rPr>
          <w:rFonts w:ascii="Lora" w:eastAsia="Lora" w:hAnsi="Lora" w:cs="Lora"/>
          <w:color w:val="050505"/>
          <w:sz w:val="20"/>
          <w:szCs w:val="20"/>
        </w:rPr>
        <w:t xml:space="preserve">Ensured a data consistency percentage of </w:t>
      </w:r>
      <w:r w:rsidRPr="00207D76">
        <w:rPr>
          <w:rFonts w:ascii="Lora" w:eastAsia="Lora" w:hAnsi="Lora" w:cs="Lora"/>
          <w:b/>
          <w:bCs/>
          <w:color w:val="050505"/>
          <w:sz w:val="20"/>
          <w:szCs w:val="20"/>
        </w:rPr>
        <w:t>98%</w:t>
      </w:r>
      <w:r w:rsidRPr="001D2996">
        <w:rPr>
          <w:rFonts w:ascii="Lora" w:eastAsia="Lora" w:hAnsi="Lora" w:cs="Lora"/>
          <w:color w:val="050505"/>
          <w:sz w:val="20"/>
          <w:szCs w:val="20"/>
        </w:rPr>
        <w:t xml:space="preserve"> between systems, significantly reducing errors and enhancing data reliability.</w:t>
      </w:r>
    </w:p>
    <w:p w14:paraId="722E753E" w14:textId="77777777" w:rsidR="001D2996" w:rsidRDefault="001D2996" w:rsidP="00D64D75">
      <w:pPr>
        <w:pStyle w:val="skn-slo4disp-block"/>
        <w:spacing w:line="260" w:lineRule="atLeast"/>
        <w:rPr>
          <w:rFonts w:ascii="Lora" w:eastAsia="Lora" w:hAnsi="Lora" w:cs="Lora"/>
          <w:color w:val="050505"/>
          <w:sz w:val="20"/>
          <w:szCs w:val="20"/>
        </w:rPr>
      </w:pPr>
    </w:p>
    <w:p w14:paraId="70C68826" w14:textId="73A22BE8" w:rsidR="00D64D75" w:rsidRDefault="00D64D75" w:rsidP="00D64D75">
      <w:pPr>
        <w:pStyle w:val="skn-slo4disp-block"/>
        <w:spacing w:line="260" w:lineRule="atLeast"/>
        <w:rPr>
          <w:rStyle w:val="skn-slo4txt-bold"/>
          <w:sz w:val="22"/>
          <w:szCs w:val="22"/>
        </w:rPr>
      </w:pPr>
      <w:r w:rsidRPr="00D64D75">
        <w:rPr>
          <w:rStyle w:val="skn-slo4txt-bold"/>
          <w:sz w:val="22"/>
          <w:szCs w:val="22"/>
        </w:rPr>
        <w:t>Nando's</w:t>
      </w:r>
    </w:p>
    <w:p w14:paraId="7AB39326" w14:textId="508D65DD" w:rsidR="00E61307" w:rsidRPr="00E61307" w:rsidRDefault="00E61307" w:rsidP="00D64D75">
      <w:pPr>
        <w:pStyle w:val="skn-slo4disp-block"/>
        <w:spacing w:line="260" w:lineRule="atLeast"/>
        <w:rPr>
          <w:rStyle w:val="skn-slo4txt-bold"/>
          <w:rFonts w:ascii="Lora" w:eastAsia="Lora" w:hAnsi="Lora" w:cs="Lora"/>
          <w:b w:val="0"/>
          <w:bCs w:val="0"/>
          <w:color w:val="050505"/>
          <w:sz w:val="20"/>
          <w:szCs w:val="20"/>
        </w:rPr>
      </w:pPr>
      <w:r w:rsidRPr="00D64D75">
        <w:rPr>
          <w:rFonts w:ascii="Lora" w:eastAsia="Lora" w:hAnsi="Lora" w:cs="Lora"/>
          <w:color w:val="050505"/>
          <w:sz w:val="20"/>
          <w:szCs w:val="20"/>
        </w:rPr>
        <w:t>Project: Web and Mobile Analytics Enhancement</w:t>
      </w:r>
      <w:r>
        <w:rPr>
          <w:rFonts w:ascii="Lora" w:eastAsia="Lora" w:hAnsi="Lora" w:cs="Lora"/>
          <w:color w:val="050505"/>
          <w:sz w:val="20"/>
          <w:szCs w:val="20"/>
        </w:rPr>
        <w:t>, 2023 - Present</w:t>
      </w:r>
    </w:p>
    <w:p w14:paraId="05EFFB89" w14:textId="77777777" w:rsidR="00D64D75" w:rsidRPr="00D64D75" w:rsidRDefault="00D64D75" w:rsidP="005D67FF">
      <w:pPr>
        <w:pStyle w:val="skn-slo4disp-block"/>
        <w:spacing w:line="260" w:lineRule="atLeast"/>
        <w:rPr>
          <w:rFonts w:ascii="Lora" w:eastAsia="Lora" w:hAnsi="Lora" w:cs="Lora"/>
          <w:b/>
          <w:bCs/>
          <w:color w:val="050505"/>
          <w:sz w:val="20"/>
          <w:szCs w:val="20"/>
          <w:u w:val="single"/>
        </w:rPr>
      </w:pPr>
      <w:r w:rsidRPr="00D64D75">
        <w:rPr>
          <w:rFonts w:ascii="Lora" w:eastAsia="Lora" w:hAnsi="Lora" w:cs="Lora"/>
          <w:color w:val="050505"/>
          <w:sz w:val="20"/>
          <w:szCs w:val="20"/>
          <w:u w:val="single"/>
        </w:rPr>
        <w:t>Objective</w:t>
      </w:r>
      <w:r w:rsidRPr="00D64D75">
        <w:rPr>
          <w:rFonts w:ascii="Lora" w:eastAsia="Lora" w:hAnsi="Lora" w:cs="Lora"/>
          <w:b/>
          <w:bCs/>
          <w:color w:val="050505"/>
          <w:sz w:val="20"/>
          <w:szCs w:val="20"/>
          <w:u w:val="single"/>
        </w:rPr>
        <w:t>:</w:t>
      </w:r>
    </w:p>
    <w:p w14:paraId="1D0F57C3" w14:textId="2BFA124E" w:rsidR="004423E1" w:rsidRDefault="001D2996" w:rsidP="005D67FF">
      <w:pPr>
        <w:pStyle w:val="skn-slo4disp-block"/>
        <w:spacing w:line="260" w:lineRule="atLeast"/>
        <w:rPr>
          <w:rFonts w:ascii="Lora" w:eastAsia="Lora" w:hAnsi="Lora" w:cs="Lora"/>
          <w:color w:val="050505"/>
          <w:sz w:val="20"/>
          <w:szCs w:val="20"/>
        </w:rPr>
      </w:pPr>
      <w:r>
        <w:rPr>
          <w:rFonts w:ascii="Lora" w:eastAsia="Lora" w:hAnsi="Lora" w:cs="Lora"/>
          <w:color w:val="050505"/>
          <w:sz w:val="20"/>
          <w:szCs w:val="20"/>
        </w:rPr>
        <w:t>E</w:t>
      </w:r>
      <w:r w:rsidR="00D64D75" w:rsidRPr="00D64D75">
        <w:rPr>
          <w:rFonts w:ascii="Lora" w:eastAsia="Lora" w:hAnsi="Lora" w:cs="Lora"/>
          <w:color w:val="050505"/>
          <w:sz w:val="20"/>
          <w:szCs w:val="20"/>
        </w:rPr>
        <w:t>nhance the understanding of user behavior across web and mobile platforms, improving engagement and optimizing marketing strategies.</w:t>
      </w:r>
    </w:p>
    <w:p w14:paraId="4F72557D" w14:textId="77777777" w:rsidR="004423E1" w:rsidRPr="004423E1" w:rsidRDefault="004423E1" w:rsidP="004423E1">
      <w:pPr>
        <w:pStyle w:val="skn-slo4disp-block"/>
        <w:spacing w:line="260" w:lineRule="atLeast"/>
        <w:rPr>
          <w:rFonts w:ascii="Lora" w:eastAsia="Lora" w:hAnsi="Lora" w:cs="Lora"/>
          <w:color w:val="050505"/>
          <w:sz w:val="20"/>
          <w:szCs w:val="20"/>
          <w:u w:val="single"/>
        </w:rPr>
      </w:pPr>
      <w:r w:rsidRPr="004423E1">
        <w:rPr>
          <w:rFonts w:ascii="Lora" w:eastAsia="Lora" w:hAnsi="Lora" w:cs="Lora"/>
          <w:color w:val="050505"/>
          <w:sz w:val="20"/>
          <w:szCs w:val="20"/>
          <w:u w:val="single"/>
        </w:rPr>
        <w:t>Responsibilities:</w:t>
      </w:r>
    </w:p>
    <w:p w14:paraId="70466A09" w14:textId="77777777" w:rsidR="004423E1" w:rsidRPr="004423E1" w:rsidRDefault="004423E1" w:rsidP="004423E1">
      <w:pPr>
        <w:pStyle w:val="skn-slo4disp-block"/>
        <w:numPr>
          <w:ilvl w:val="0"/>
          <w:numId w:val="38"/>
        </w:numPr>
        <w:spacing w:line="260" w:lineRule="atLeast"/>
        <w:rPr>
          <w:rFonts w:ascii="Lora" w:eastAsia="Lora" w:hAnsi="Lora" w:cs="Lora"/>
          <w:color w:val="050505"/>
          <w:sz w:val="20"/>
          <w:szCs w:val="20"/>
        </w:rPr>
      </w:pPr>
      <w:r w:rsidRPr="004423E1">
        <w:rPr>
          <w:rFonts w:ascii="Lora" w:eastAsia="Lora" w:hAnsi="Lora" w:cs="Lora"/>
          <w:color w:val="050505"/>
          <w:sz w:val="20"/>
          <w:szCs w:val="20"/>
        </w:rPr>
        <w:t xml:space="preserve">Analyzed the effectiveness of sessions associated with the 'oat / </w:t>
      </w:r>
      <w:proofErr w:type="spellStart"/>
      <w:r w:rsidRPr="004423E1">
        <w:rPr>
          <w:rFonts w:ascii="Lora" w:eastAsia="Lora" w:hAnsi="Lora" w:cs="Lora"/>
          <w:color w:val="050505"/>
          <w:sz w:val="20"/>
          <w:szCs w:val="20"/>
        </w:rPr>
        <w:t>qr_code</w:t>
      </w:r>
      <w:proofErr w:type="spellEnd"/>
      <w:r w:rsidRPr="004423E1">
        <w:rPr>
          <w:rFonts w:ascii="Lora" w:eastAsia="Lora" w:hAnsi="Lora" w:cs="Lora"/>
          <w:color w:val="050505"/>
          <w:sz w:val="20"/>
          <w:szCs w:val="20"/>
        </w:rPr>
        <w:t xml:space="preserve">' source and medium using </w:t>
      </w:r>
      <w:proofErr w:type="spellStart"/>
      <w:r w:rsidRPr="004423E1">
        <w:rPr>
          <w:rFonts w:ascii="Lora" w:eastAsia="Lora" w:hAnsi="Lora" w:cs="Lora"/>
          <w:color w:val="050505"/>
          <w:sz w:val="20"/>
          <w:szCs w:val="20"/>
        </w:rPr>
        <w:t>BigQuery</w:t>
      </w:r>
      <w:proofErr w:type="spellEnd"/>
      <w:r w:rsidRPr="004423E1">
        <w:rPr>
          <w:rFonts w:ascii="Lora" w:eastAsia="Lora" w:hAnsi="Lora" w:cs="Lora"/>
          <w:color w:val="050505"/>
          <w:sz w:val="20"/>
          <w:szCs w:val="20"/>
        </w:rPr>
        <w:t xml:space="preserve"> and </w:t>
      </w:r>
      <w:proofErr w:type="spellStart"/>
      <w:r w:rsidRPr="004423E1">
        <w:rPr>
          <w:rFonts w:ascii="Lora" w:eastAsia="Lora" w:hAnsi="Lora" w:cs="Lora"/>
          <w:color w:val="050505"/>
          <w:sz w:val="20"/>
          <w:szCs w:val="20"/>
        </w:rPr>
        <w:t>TagPipes</w:t>
      </w:r>
      <w:proofErr w:type="spellEnd"/>
      <w:r w:rsidRPr="004423E1">
        <w:rPr>
          <w:rFonts w:ascii="Lora" w:eastAsia="Lora" w:hAnsi="Lora" w:cs="Lora"/>
          <w:color w:val="050505"/>
          <w:sz w:val="20"/>
          <w:szCs w:val="20"/>
        </w:rPr>
        <w:t>.</w:t>
      </w:r>
    </w:p>
    <w:p w14:paraId="585EBC00" w14:textId="77777777" w:rsidR="004423E1" w:rsidRPr="004423E1" w:rsidRDefault="004423E1" w:rsidP="004423E1">
      <w:pPr>
        <w:pStyle w:val="skn-slo4disp-block"/>
        <w:numPr>
          <w:ilvl w:val="0"/>
          <w:numId w:val="38"/>
        </w:numPr>
        <w:spacing w:line="260" w:lineRule="atLeast"/>
        <w:rPr>
          <w:rFonts w:ascii="Lora" w:eastAsia="Lora" w:hAnsi="Lora" w:cs="Lora"/>
          <w:color w:val="050505"/>
          <w:sz w:val="20"/>
          <w:szCs w:val="20"/>
        </w:rPr>
      </w:pPr>
      <w:r w:rsidRPr="004423E1">
        <w:rPr>
          <w:rFonts w:ascii="Lora" w:eastAsia="Lora" w:hAnsi="Lora" w:cs="Lora"/>
          <w:color w:val="050505"/>
          <w:sz w:val="20"/>
          <w:szCs w:val="20"/>
        </w:rPr>
        <w:t>Identified and tracked new user sessions, extracting distinct session IDs to analyze engagement metrics and improve user acquisition strategies.</w:t>
      </w:r>
    </w:p>
    <w:p w14:paraId="455F3905" w14:textId="77777777" w:rsidR="004423E1" w:rsidRPr="004423E1" w:rsidRDefault="004423E1" w:rsidP="004423E1">
      <w:pPr>
        <w:pStyle w:val="skn-slo4disp-block"/>
        <w:numPr>
          <w:ilvl w:val="0"/>
          <w:numId w:val="38"/>
        </w:numPr>
        <w:spacing w:line="260" w:lineRule="atLeast"/>
        <w:rPr>
          <w:rFonts w:ascii="Lora" w:eastAsia="Lora" w:hAnsi="Lora" w:cs="Lora"/>
          <w:color w:val="050505"/>
          <w:sz w:val="20"/>
          <w:szCs w:val="20"/>
        </w:rPr>
      </w:pPr>
      <w:r w:rsidRPr="004423E1">
        <w:rPr>
          <w:rFonts w:ascii="Lora" w:eastAsia="Lora" w:hAnsi="Lora" w:cs="Lora"/>
          <w:color w:val="050505"/>
          <w:sz w:val="20"/>
          <w:szCs w:val="20"/>
        </w:rPr>
        <w:t>Monitored returning user sessions, assessing retention strategies by retrieving session IDs for users who visited within the last 90 days.</w:t>
      </w:r>
    </w:p>
    <w:p w14:paraId="711B59AB" w14:textId="77777777" w:rsidR="004423E1" w:rsidRPr="004423E1" w:rsidRDefault="004423E1" w:rsidP="004423E1">
      <w:pPr>
        <w:pStyle w:val="skn-slo4disp-block"/>
        <w:numPr>
          <w:ilvl w:val="0"/>
          <w:numId w:val="38"/>
        </w:numPr>
        <w:spacing w:line="260" w:lineRule="atLeast"/>
        <w:rPr>
          <w:rFonts w:ascii="Lora" w:eastAsia="Lora" w:hAnsi="Lora" w:cs="Lora"/>
          <w:color w:val="050505"/>
          <w:sz w:val="20"/>
          <w:szCs w:val="20"/>
        </w:rPr>
      </w:pPr>
      <w:r w:rsidRPr="004423E1">
        <w:rPr>
          <w:rFonts w:ascii="Lora" w:eastAsia="Lora" w:hAnsi="Lora" w:cs="Lora"/>
          <w:color w:val="050505"/>
          <w:sz w:val="20"/>
          <w:szCs w:val="20"/>
        </w:rPr>
        <w:t>Evaluated mobile app user sessions in the U.S. and Canada, providing insights into mobile user behavior and engagement.</w:t>
      </w:r>
    </w:p>
    <w:p w14:paraId="4B142CED" w14:textId="4D2EA646" w:rsidR="00D64D75" w:rsidRDefault="004423E1" w:rsidP="004423E1">
      <w:pPr>
        <w:pStyle w:val="skn-slo4disp-block"/>
        <w:numPr>
          <w:ilvl w:val="0"/>
          <w:numId w:val="38"/>
        </w:numPr>
        <w:spacing w:line="260" w:lineRule="atLeast"/>
        <w:rPr>
          <w:rFonts w:ascii="Lora" w:eastAsia="Lora" w:hAnsi="Lora" w:cs="Lora"/>
          <w:color w:val="050505"/>
          <w:sz w:val="20"/>
          <w:szCs w:val="20"/>
        </w:rPr>
      </w:pPr>
      <w:r w:rsidRPr="004423E1">
        <w:rPr>
          <w:rFonts w:ascii="Lora" w:eastAsia="Lora" w:hAnsi="Lora" w:cs="Lora"/>
          <w:color w:val="050505"/>
          <w:sz w:val="20"/>
          <w:szCs w:val="20"/>
        </w:rPr>
        <w:t>Conducted comprehensive analysis of web user sessions in the U.S. and Canada to understand traffic patterns and user engagement.</w:t>
      </w:r>
    </w:p>
    <w:p w14:paraId="53173941" w14:textId="77777777" w:rsidR="004423E1" w:rsidRPr="004423E1" w:rsidRDefault="004423E1" w:rsidP="004423E1">
      <w:pPr>
        <w:pStyle w:val="skn-slo4disp-block"/>
        <w:spacing w:line="260" w:lineRule="atLeast"/>
        <w:rPr>
          <w:rFonts w:ascii="Lora" w:eastAsia="Lora" w:hAnsi="Lora" w:cs="Lora"/>
          <w:color w:val="050505"/>
          <w:sz w:val="20"/>
          <w:szCs w:val="20"/>
          <w:u w:val="single"/>
        </w:rPr>
      </w:pPr>
      <w:r w:rsidRPr="004423E1">
        <w:rPr>
          <w:rFonts w:ascii="Lora" w:eastAsia="Lora" w:hAnsi="Lora" w:cs="Lora"/>
          <w:color w:val="050505"/>
          <w:sz w:val="20"/>
          <w:szCs w:val="20"/>
          <w:u w:val="single"/>
        </w:rPr>
        <w:t>Impact:</w:t>
      </w:r>
    </w:p>
    <w:p w14:paraId="3CFC506D" w14:textId="77777777" w:rsidR="004423E1" w:rsidRPr="004423E1" w:rsidRDefault="004423E1" w:rsidP="004423E1">
      <w:pPr>
        <w:pStyle w:val="skn-slo4disp-block"/>
        <w:numPr>
          <w:ilvl w:val="0"/>
          <w:numId w:val="39"/>
        </w:numPr>
        <w:spacing w:line="260" w:lineRule="atLeast"/>
        <w:rPr>
          <w:rFonts w:ascii="Lora" w:eastAsia="Lora" w:hAnsi="Lora" w:cs="Lora"/>
          <w:color w:val="050505"/>
          <w:sz w:val="20"/>
          <w:szCs w:val="20"/>
        </w:rPr>
      </w:pPr>
      <w:r w:rsidRPr="004423E1">
        <w:rPr>
          <w:rFonts w:ascii="Lora" w:eastAsia="Lora" w:hAnsi="Lora" w:cs="Lora"/>
          <w:color w:val="050505"/>
          <w:sz w:val="20"/>
          <w:szCs w:val="20"/>
        </w:rPr>
        <w:t xml:space="preserve">Achieved a conversion rate of </w:t>
      </w:r>
      <w:r w:rsidRPr="00FB7C80">
        <w:rPr>
          <w:rFonts w:ascii="Lora" w:eastAsia="Lora" w:hAnsi="Lora" w:cs="Lora"/>
          <w:b/>
          <w:bCs/>
          <w:color w:val="050505"/>
          <w:sz w:val="20"/>
          <w:szCs w:val="20"/>
        </w:rPr>
        <w:t>5%</w:t>
      </w:r>
      <w:r w:rsidRPr="004423E1">
        <w:rPr>
          <w:rFonts w:ascii="Lora" w:eastAsia="Lora" w:hAnsi="Lora" w:cs="Lora"/>
          <w:color w:val="050505"/>
          <w:sz w:val="20"/>
          <w:szCs w:val="20"/>
        </w:rPr>
        <w:t xml:space="preserve"> from 'oat / </w:t>
      </w:r>
      <w:proofErr w:type="spellStart"/>
      <w:r w:rsidRPr="004423E1">
        <w:rPr>
          <w:rFonts w:ascii="Lora" w:eastAsia="Lora" w:hAnsi="Lora" w:cs="Lora"/>
          <w:color w:val="050505"/>
          <w:sz w:val="20"/>
          <w:szCs w:val="20"/>
        </w:rPr>
        <w:t>qr_code</w:t>
      </w:r>
      <w:proofErr w:type="spellEnd"/>
      <w:r w:rsidRPr="004423E1">
        <w:rPr>
          <w:rFonts w:ascii="Lora" w:eastAsia="Lora" w:hAnsi="Lora" w:cs="Lora"/>
          <w:color w:val="050505"/>
          <w:sz w:val="20"/>
          <w:szCs w:val="20"/>
        </w:rPr>
        <w:t>' traffic sessions, enhancing marketing effectiveness.</w:t>
      </w:r>
    </w:p>
    <w:p w14:paraId="36A628F6" w14:textId="77777777" w:rsidR="004423E1" w:rsidRPr="004423E1" w:rsidRDefault="004423E1" w:rsidP="004423E1">
      <w:pPr>
        <w:pStyle w:val="skn-slo4disp-block"/>
        <w:numPr>
          <w:ilvl w:val="0"/>
          <w:numId w:val="39"/>
        </w:numPr>
        <w:spacing w:line="260" w:lineRule="atLeast"/>
        <w:rPr>
          <w:rFonts w:ascii="Lora" w:eastAsia="Lora" w:hAnsi="Lora" w:cs="Lora"/>
          <w:color w:val="050505"/>
          <w:sz w:val="20"/>
          <w:szCs w:val="20"/>
        </w:rPr>
      </w:pPr>
      <w:r w:rsidRPr="004423E1">
        <w:rPr>
          <w:rFonts w:ascii="Lora" w:eastAsia="Lora" w:hAnsi="Lora" w:cs="Lora"/>
          <w:color w:val="050505"/>
          <w:sz w:val="20"/>
          <w:szCs w:val="20"/>
        </w:rPr>
        <w:t>Provided insights into new user acquisition strategies, leading to improved engagement metrics for new users.</w:t>
      </w:r>
    </w:p>
    <w:p w14:paraId="1F7E2429" w14:textId="77777777" w:rsidR="004423E1" w:rsidRPr="004423E1" w:rsidRDefault="004423E1" w:rsidP="004423E1">
      <w:pPr>
        <w:pStyle w:val="skn-slo4disp-block"/>
        <w:numPr>
          <w:ilvl w:val="0"/>
          <w:numId w:val="39"/>
        </w:numPr>
        <w:spacing w:line="260" w:lineRule="atLeast"/>
        <w:rPr>
          <w:rFonts w:ascii="Lora" w:eastAsia="Lora" w:hAnsi="Lora" w:cs="Lora"/>
          <w:color w:val="050505"/>
          <w:sz w:val="20"/>
          <w:szCs w:val="20"/>
        </w:rPr>
      </w:pPr>
      <w:r w:rsidRPr="004423E1">
        <w:rPr>
          <w:rFonts w:ascii="Lora" w:eastAsia="Lora" w:hAnsi="Lora" w:cs="Lora"/>
          <w:color w:val="050505"/>
          <w:sz w:val="20"/>
          <w:szCs w:val="20"/>
        </w:rPr>
        <w:t xml:space="preserve">Identified that returning users accounted for </w:t>
      </w:r>
      <w:r w:rsidRPr="00FB7C80">
        <w:rPr>
          <w:rFonts w:ascii="Lora" w:eastAsia="Lora" w:hAnsi="Lora" w:cs="Lora"/>
          <w:b/>
          <w:bCs/>
          <w:color w:val="050505"/>
          <w:sz w:val="20"/>
          <w:szCs w:val="20"/>
        </w:rPr>
        <w:t>40%</w:t>
      </w:r>
      <w:r w:rsidRPr="004423E1">
        <w:rPr>
          <w:rFonts w:ascii="Lora" w:eastAsia="Lora" w:hAnsi="Lora" w:cs="Lora"/>
          <w:color w:val="050505"/>
          <w:sz w:val="20"/>
          <w:szCs w:val="20"/>
        </w:rPr>
        <w:t xml:space="preserve"> of total sessions, offering insights into user loyalty and engagement.</w:t>
      </w:r>
    </w:p>
    <w:p w14:paraId="453DF49D" w14:textId="77777777" w:rsidR="004423E1" w:rsidRPr="004423E1" w:rsidRDefault="004423E1" w:rsidP="004423E1">
      <w:pPr>
        <w:pStyle w:val="skn-slo4disp-block"/>
        <w:numPr>
          <w:ilvl w:val="0"/>
          <w:numId w:val="39"/>
        </w:numPr>
        <w:spacing w:line="260" w:lineRule="atLeast"/>
        <w:rPr>
          <w:rFonts w:ascii="Lora" w:eastAsia="Lora" w:hAnsi="Lora" w:cs="Lora"/>
          <w:color w:val="050505"/>
          <w:sz w:val="20"/>
          <w:szCs w:val="20"/>
        </w:rPr>
      </w:pPr>
      <w:r w:rsidRPr="004423E1">
        <w:rPr>
          <w:rFonts w:ascii="Lora" w:eastAsia="Lora" w:hAnsi="Lora" w:cs="Lora"/>
          <w:color w:val="050505"/>
          <w:sz w:val="20"/>
          <w:szCs w:val="20"/>
        </w:rPr>
        <w:t xml:space="preserve">Recorded a </w:t>
      </w:r>
      <w:r w:rsidRPr="00FB7C80">
        <w:rPr>
          <w:rFonts w:ascii="Lora" w:eastAsia="Lora" w:hAnsi="Lora" w:cs="Lora"/>
          <w:b/>
          <w:bCs/>
          <w:color w:val="050505"/>
          <w:sz w:val="20"/>
          <w:szCs w:val="20"/>
        </w:rPr>
        <w:t>25%</w:t>
      </w:r>
      <w:r w:rsidRPr="004423E1">
        <w:rPr>
          <w:rFonts w:ascii="Lora" w:eastAsia="Lora" w:hAnsi="Lora" w:cs="Lora"/>
          <w:color w:val="050505"/>
          <w:sz w:val="20"/>
          <w:szCs w:val="20"/>
        </w:rPr>
        <w:t xml:space="preserve"> increase in app user sessions compared to the previous period, highlighting trends in mobile user behavior.</w:t>
      </w:r>
    </w:p>
    <w:p w14:paraId="74DDFBF4" w14:textId="77777777" w:rsidR="004423E1" w:rsidRPr="004423E1" w:rsidRDefault="004423E1" w:rsidP="004423E1">
      <w:pPr>
        <w:pStyle w:val="skn-slo4disp-block"/>
        <w:numPr>
          <w:ilvl w:val="0"/>
          <w:numId w:val="39"/>
        </w:numPr>
        <w:spacing w:line="260" w:lineRule="atLeast"/>
        <w:rPr>
          <w:rFonts w:ascii="Lora" w:eastAsia="Lora" w:hAnsi="Lora" w:cs="Lora"/>
          <w:color w:val="050505"/>
          <w:sz w:val="20"/>
          <w:szCs w:val="20"/>
        </w:rPr>
      </w:pPr>
      <w:r w:rsidRPr="004423E1">
        <w:rPr>
          <w:rFonts w:ascii="Lora" w:eastAsia="Lora" w:hAnsi="Lora" w:cs="Lora"/>
          <w:color w:val="050505"/>
          <w:sz w:val="20"/>
          <w:szCs w:val="20"/>
        </w:rPr>
        <w:t>Delivered valuable insights into U.S. and Canadian web traffic patterns, supporting strategic decision-making.</w:t>
      </w:r>
    </w:p>
    <w:p w14:paraId="53C0CAEC" w14:textId="77777777" w:rsidR="00D64D75" w:rsidRDefault="00D64D75" w:rsidP="005D67FF">
      <w:pPr>
        <w:pStyle w:val="skn-slo4disp-block"/>
        <w:spacing w:line="260" w:lineRule="atLeast"/>
        <w:rPr>
          <w:rFonts w:ascii="Lora" w:eastAsia="Lora" w:hAnsi="Lora" w:cs="Lora"/>
          <w:color w:val="050505"/>
          <w:sz w:val="20"/>
          <w:szCs w:val="20"/>
        </w:rPr>
      </w:pPr>
    </w:p>
    <w:p w14:paraId="485DF6C9" w14:textId="5CB9ADC1" w:rsidR="004824A4" w:rsidRDefault="004824A4" w:rsidP="005D67FF">
      <w:pPr>
        <w:pStyle w:val="skn-slo4disp-block"/>
        <w:spacing w:line="260" w:lineRule="atLeast"/>
        <w:rPr>
          <w:rStyle w:val="skn-slo4txt-bold"/>
          <w:sz w:val="22"/>
          <w:szCs w:val="22"/>
        </w:rPr>
      </w:pPr>
      <w:r w:rsidRPr="0042474D">
        <w:rPr>
          <w:rStyle w:val="skn-slo4txt-bold"/>
          <w:sz w:val="22"/>
          <w:szCs w:val="22"/>
        </w:rPr>
        <w:t>Rawsoft</w:t>
      </w:r>
      <w:r w:rsidR="0042474D" w:rsidRPr="0042474D">
        <w:rPr>
          <w:rStyle w:val="skn-slo4txt-bold"/>
          <w:sz w:val="22"/>
          <w:szCs w:val="22"/>
        </w:rPr>
        <w:t xml:space="preserve"> Inc.</w:t>
      </w:r>
    </w:p>
    <w:p w14:paraId="4BCE9893" w14:textId="7126304C" w:rsidR="00E61307" w:rsidRPr="00E61307" w:rsidRDefault="00E61307" w:rsidP="005D67FF">
      <w:pPr>
        <w:pStyle w:val="skn-slo4disp-block"/>
        <w:spacing w:line="260" w:lineRule="atLeast"/>
        <w:rPr>
          <w:rStyle w:val="skn-slo4txt-bold"/>
          <w:rFonts w:ascii="Lora" w:eastAsia="Lora" w:hAnsi="Lora" w:cs="Lora"/>
          <w:b w:val="0"/>
          <w:bCs w:val="0"/>
          <w:color w:val="050505"/>
          <w:sz w:val="20"/>
          <w:szCs w:val="20"/>
        </w:rPr>
      </w:pPr>
      <w:r w:rsidRPr="0042474D">
        <w:rPr>
          <w:rFonts w:ascii="Lora" w:eastAsia="Lora" w:hAnsi="Lora" w:cs="Lora"/>
          <w:color w:val="050505"/>
          <w:sz w:val="20"/>
          <w:szCs w:val="20"/>
        </w:rPr>
        <w:t>Project: Cloud Migration and Data Integration</w:t>
      </w:r>
      <w:r>
        <w:rPr>
          <w:rFonts w:ascii="Lora" w:eastAsia="Lora" w:hAnsi="Lora" w:cs="Lora"/>
          <w:color w:val="050505"/>
          <w:sz w:val="20"/>
          <w:szCs w:val="20"/>
        </w:rPr>
        <w:t>, 2023 – Present</w:t>
      </w:r>
    </w:p>
    <w:p w14:paraId="12FDA73A" w14:textId="77777777" w:rsidR="0042474D" w:rsidRDefault="0042474D" w:rsidP="0042474D">
      <w:pPr>
        <w:pStyle w:val="skn-slo4disp-block"/>
        <w:spacing w:line="260" w:lineRule="atLeast"/>
        <w:rPr>
          <w:rFonts w:ascii="Lora" w:eastAsia="Lora" w:hAnsi="Lora" w:cs="Lora"/>
          <w:color w:val="050505"/>
          <w:sz w:val="20"/>
          <w:szCs w:val="20"/>
        </w:rPr>
      </w:pPr>
      <w:r w:rsidRPr="0042474D">
        <w:rPr>
          <w:rFonts w:ascii="Lora" w:eastAsia="Lora" w:hAnsi="Lora" w:cs="Lora"/>
          <w:color w:val="050505"/>
          <w:sz w:val="20"/>
          <w:szCs w:val="20"/>
          <w:u w:val="single"/>
        </w:rPr>
        <w:t>Objective</w:t>
      </w:r>
      <w:r w:rsidRPr="0042474D">
        <w:rPr>
          <w:rFonts w:ascii="Lora" w:eastAsia="Lora" w:hAnsi="Lora" w:cs="Lora"/>
          <w:color w:val="050505"/>
          <w:sz w:val="20"/>
          <w:szCs w:val="20"/>
        </w:rPr>
        <w:t>:</w:t>
      </w:r>
    </w:p>
    <w:p w14:paraId="4D564DA5" w14:textId="518621D9" w:rsidR="004824A4" w:rsidRDefault="00D64D75" w:rsidP="0042474D">
      <w:pPr>
        <w:pStyle w:val="skn-slo4disp-block"/>
        <w:spacing w:line="260" w:lineRule="atLeast"/>
        <w:rPr>
          <w:rFonts w:ascii="Lora" w:eastAsia="Lora" w:hAnsi="Lora" w:cs="Lora"/>
          <w:color w:val="050505"/>
          <w:sz w:val="20"/>
          <w:szCs w:val="20"/>
        </w:rPr>
      </w:pPr>
      <w:r>
        <w:rPr>
          <w:rFonts w:ascii="Lora" w:eastAsia="Lora" w:hAnsi="Lora" w:cs="Lora"/>
          <w:color w:val="050505"/>
          <w:sz w:val="20"/>
          <w:szCs w:val="20"/>
        </w:rPr>
        <w:t>S</w:t>
      </w:r>
      <w:r w:rsidR="0042474D" w:rsidRPr="0042474D">
        <w:rPr>
          <w:rFonts w:ascii="Lora" w:eastAsia="Lora" w:hAnsi="Lora" w:cs="Lora"/>
          <w:color w:val="050505"/>
          <w:sz w:val="20"/>
          <w:szCs w:val="20"/>
        </w:rPr>
        <w:t xml:space="preserve">treamline </w:t>
      </w:r>
      <w:proofErr w:type="spellStart"/>
      <w:r w:rsidR="0042474D" w:rsidRPr="0042474D">
        <w:rPr>
          <w:rFonts w:ascii="Lora" w:eastAsia="Lora" w:hAnsi="Lora" w:cs="Lora"/>
          <w:color w:val="050505"/>
          <w:sz w:val="20"/>
          <w:szCs w:val="20"/>
        </w:rPr>
        <w:t>Rawsoft’s</w:t>
      </w:r>
      <w:proofErr w:type="spellEnd"/>
      <w:r w:rsidR="0042474D" w:rsidRPr="0042474D">
        <w:rPr>
          <w:rFonts w:ascii="Lora" w:eastAsia="Lora" w:hAnsi="Lora" w:cs="Lora"/>
          <w:color w:val="050505"/>
          <w:sz w:val="20"/>
          <w:szCs w:val="20"/>
        </w:rPr>
        <w:t xml:space="preserve"> data operations by migrating legacy systems to a cloud-based infrastructure, enhancing data integration and accessibility.</w:t>
      </w:r>
    </w:p>
    <w:p w14:paraId="7A3CB3CD" w14:textId="216CE1C5" w:rsidR="00D64D75" w:rsidRPr="00D64D75" w:rsidRDefault="00D64D75" w:rsidP="0042474D">
      <w:pPr>
        <w:pStyle w:val="skn-slo4disp-block"/>
        <w:spacing w:line="260" w:lineRule="atLeast"/>
        <w:rPr>
          <w:rFonts w:ascii="Lora" w:eastAsia="Lora" w:hAnsi="Lora" w:cs="Lora"/>
          <w:color w:val="050505"/>
          <w:sz w:val="20"/>
          <w:szCs w:val="20"/>
          <w:u w:val="single"/>
        </w:rPr>
      </w:pPr>
      <w:r w:rsidRPr="00D64D75">
        <w:rPr>
          <w:rFonts w:ascii="Lora" w:eastAsia="Lora" w:hAnsi="Lora" w:cs="Lora"/>
          <w:color w:val="050505"/>
          <w:sz w:val="20"/>
          <w:szCs w:val="20"/>
          <w:u w:val="single"/>
        </w:rPr>
        <w:t>Responsibilities:</w:t>
      </w:r>
    </w:p>
    <w:p w14:paraId="76E70A5B" w14:textId="77777777" w:rsidR="00D64D75" w:rsidRPr="00D64D75" w:rsidRDefault="00D64D75" w:rsidP="00D64D75">
      <w:pPr>
        <w:pStyle w:val="skn-slo4disp-block"/>
        <w:numPr>
          <w:ilvl w:val="0"/>
          <w:numId w:val="36"/>
        </w:numPr>
        <w:spacing w:line="260" w:lineRule="atLeast"/>
        <w:rPr>
          <w:rFonts w:ascii="Lora" w:eastAsia="Lora" w:hAnsi="Lora" w:cs="Lora"/>
          <w:color w:val="050505"/>
          <w:sz w:val="20"/>
          <w:szCs w:val="20"/>
        </w:rPr>
      </w:pPr>
      <w:r w:rsidRPr="00D64D75">
        <w:rPr>
          <w:rFonts w:ascii="Lora" w:eastAsia="Lora" w:hAnsi="Lora" w:cs="Lora"/>
          <w:color w:val="050505"/>
          <w:sz w:val="20"/>
          <w:szCs w:val="20"/>
        </w:rPr>
        <w:t>Led the migration of legacy systems to AWS, ensuring minimal downtime and seamless integration with existing data workflows.</w:t>
      </w:r>
    </w:p>
    <w:p w14:paraId="18853933" w14:textId="77777777" w:rsidR="00D64D75" w:rsidRPr="00D64D75" w:rsidRDefault="00D64D75" w:rsidP="00D64D75">
      <w:pPr>
        <w:pStyle w:val="skn-slo4disp-block"/>
        <w:numPr>
          <w:ilvl w:val="0"/>
          <w:numId w:val="36"/>
        </w:numPr>
        <w:spacing w:line="260" w:lineRule="atLeast"/>
        <w:rPr>
          <w:rFonts w:ascii="Lora" w:eastAsia="Lora" w:hAnsi="Lora" w:cs="Lora"/>
          <w:color w:val="050505"/>
          <w:sz w:val="20"/>
          <w:szCs w:val="20"/>
        </w:rPr>
      </w:pPr>
      <w:r w:rsidRPr="00D64D75">
        <w:rPr>
          <w:rFonts w:ascii="Lora" w:eastAsia="Lora" w:hAnsi="Lora" w:cs="Lora"/>
          <w:color w:val="050505"/>
          <w:sz w:val="20"/>
          <w:szCs w:val="20"/>
        </w:rPr>
        <w:t>Developed automated data pipelines using Python and SQL to enhance data processing efficiency.</w:t>
      </w:r>
    </w:p>
    <w:p w14:paraId="49F021FC" w14:textId="77777777" w:rsidR="00D64D75" w:rsidRPr="00D64D75" w:rsidRDefault="00D64D75" w:rsidP="00D64D75">
      <w:pPr>
        <w:pStyle w:val="skn-slo4disp-block"/>
        <w:numPr>
          <w:ilvl w:val="0"/>
          <w:numId w:val="36"/>
        </w:numPr>
        <w:spacing w:line="260" w:lineRule="atLeast"/>
        <w:rPr>
          <w:rFonts w:ascii="Lora" w:eastAsia="Lora" w:hAnsi="Lora" w:cs="Lora"/>
          <w:color w:val="050505"/>
          <w:sz w:val="20"/>
          <w:szCs w:val="20"/>
        </w:rPr>
      </w:pPr>
      <w:r w:rsidRPr="00D64D75">
        <w:rPr>
          <w:rFonts w:ascii="Lora" w:eastAsia="Lora" w:hAnsi="Lora" w:cs="Lora"/>
          <w:color w:val="050505"/>
          <w:sz w:val="20"/>
          <w:szCs w:val="20"/>
        </w:rPr>
        <w:t>Collaborated with cross-functional teams to align data strategies with business objectives and improve stakeholder engagement.</w:t>
      </w:r>
    </w:p>
    <w:p w14:paraId="3E242DC8" w14:textId="1C548CD4" w:rsidR="00D64D75" w:rsidRDefault="00D64D75" w:rsidP="00D64D75">
      <w:pPr>
        <w:pStyle w:val="skn-slo4disp-block"/>
        <w:numPr>
          <w:ilvl w:val="0"/>
          <w:numId w:val="36"/>
        </w:numPr>
        <w:spacing w:line="260" w:lineRule="atLeast"/>
        <w:rPr>
          <w:rFonts w:ascii="Lora" w:eastAsia="Lora" w:hAnsi="Lora" w:cs="Lora"/>
          <w:color w:val="050505"/>
          <w:sz w:val="20"/>
          <w:szCs w:val="20"/>
        </w:rPr>
      </w:pPr>
      <w:r w:rsidRPr="00D64D75">
        <w:rPr>
          <w:rFonts w:ascii="Lora" w:eastAsia="Lora" w:hAnsi="Lora" w:cs="Lora"/>
          <w:color w:val="050505"/>
          <w:sz w:val="20"/>
          <w:szCs w:val="20"/>
        </w:rPr>
        <w:t>Implemented robust data governance frameworks to ensure data quality, security, and compliance.</w:t>
      </w:r>
    </w:p>
    <w:p w14:paraId="278E90A4" w14:textId="77777777" w:rsidR="00D64D75" w:rsidRPr="00D64D75" w:rsidRDefault="00D64D75" w:rsidP="00D64D75">
      <w:pPr>
        <w:pStyle w:val="skn-slo4disp-block"/>
        <w:spacing w:line="260" w:lineRule="atLeast"/>
        <w:rPr>
          <w:rFonts w:ascii="Lora" w:eastAsia="Lora" w:hAnsi="Lora" w:cs="Lora"/>
          <w:color w:val="050505"/>
          <w:sz w:val="20"/>
          <w:szCs w:val="20"/>
          <w:u w:val="single"/>
        </w:rPr>
      </w:pPr>
      <w:r w:rsidRPr="00D64D75">
        <w:rPr>
          <w:rFonts w:ascii="Lora" w:eastAsia="Lora" w:hAnsi="Lora" w:cs="Lora"/>
          <w:color w:val="050505"/>
          <w:sz w:val="20"/>
          <w:szCs w:val="20"/>
          <w:u w:val="single"/>
        </w:rPr>
        <w:t>Impact:</w:t>
      </w:r>
    </w:p>
    <w:p w14:paraId="234FB5B4" w14:textId="77777777" w:rsidR="00D64D75" w:rsidRPr="00D64D75" w:rsidRDefault="00D64D75" w:rsidP="00D64D75">
      <w:pPr>
        <w:pStyle w:val="skn-slo4disp-block"/>
        <w:numPr>
          <w:ilvl w:val="0"/>
          <w:numId w:val="37"/>
        </w:numPr>
        <w:spacing w:line="260" w:lineRule="atLeast"/>
        <w:rPr>
          <w:rFonts w:ascii="Lora" w:eastAsia="Lora" w:hAnsi="Lora" w:cs="Lora"/>
          <w:color w:val="050505"/>
          <w:sz w:val="20"/>
          <w:szCs w:val="20"/>
        </w:rPr>
      </w:pPr>
      <w:r w:rsidRPr="00D64D75">
        <w:rPr>
          <w:rFonts w:ascii="Lora" w:eastAsia="Lora" w:hAnsi="Lora" w:cs="Lora"/>
          <w:color w:val="050505"/>
          <w:sz w:val="20"/>
          <w:szCs w:val="20"/>
        </w:rPr>
        <w:t xml:space="preserve">Reduced operational costs by </w:t>
      </w:r>
      <w:r w:rsidRPr="00927ED5">
        <w:rPr>
          <w:rFonts w:ascii="Lora" w:eastAsia="Lora" w:hAnsi="Lora" w:cs="Lora"/>
          <w:b/>
          <w:bCs/>
          <w:color w:val="050505"/>
          <w:sz w:val="20"/>
          <w:szCs w:val="20"/>
        </w:rPr>
        <w:t>25%</w:t>
      </w:r>
      <w:r w:rsidRPr="00D64D75">
        <w:rPr>
          <w:rFonts w:ascii="Lora" w:eastAsia="Lora" w:hAnsi="Lora" w:cs="Lora"/>
          <w:color w:val="050505"/>
          <w:sz w:val="20"/>
          <w:szCs w:val="20"/>
        </w:rPr>
        <w:t xml:space="preserve"> through optimized cloud resource utilization.</w:t>
      </w:r>
    </w:p>
    <w:p w14:paraId="43FA70DD" w14:textId="77777777" w:rsidR="00D64D75" w:rsidRPr="00D64D75" w:rsidRDefault="00D64D75" w:rsidP="00D64D75">
      <w:pPr>
        <w:pStyle w:val="skn-slo4disp-block"/>
        <w:numPr>
          <w:ilvl w:val="0"/>
          <w:numId w:val="37"/>
        </w:numPr>
        <w:spacing w:line="260" w:lineRule="atLeast"/>
        <w:rPr>
          <w:rFonts w:ascii="Lora" w:eastAsia="Lora" w:hAnsi="Lora" w:cs="Lora"/>
          <w:color w:val="050505"/>
          <w:sz w:val="20"/>
          <w:szCs w:val="20"/>
        </w:rPr>
      </w:pPr>
      <w:r w:rsidRPr="00D64D75">
        <w:rPr>
          <w:rFonts w:ascii="Lora" w:eastAsia="Lora" w:hAnsi="Lora" w:cs="Lora"/>
          <w:color w:val="050505"/>
          <w:sz w:val="20"/>
          <w:szCs w:val="20"/>
        </w:rPr>
        <w:t xml:space="preserve">Improved data processing speed by </w:t>
      </w:r>
      <w:r w:rsidRPr="00927ED5">
        <w:rPr>
          <w:rFonts w:ascii="Lora" w:eastAsia="Lora" w:hAnsi="Lora" w:cs="Lora"/>
          <w:b/>
          <w:bCs/>
          <w:color w:val="050505"/>
          <w:sz w:val="20"/>
          <w:szCs w:val="20"/>
        </w:rPr>
        <w:t>35%</w:t>
      </w:r>
      <w:r w:rsidRPr="00D64D75">
        <w:rPr>
          <w:rFonts w:ascii="Lora" w:eastAsia="Lora" w:hAnsi="Lora" w:cs="Lora"/>
          <w:color w:val="050505"/>
          <w:sz w:val="20"/>
          <w:szCs w:val="20"/>
        </w:rPr>
        <w:t>, enabling faster decision-making.</w:t>
      </w:r>
    </w:p>
    <w:p w14:paraId="79C8AA25" w14:textId="77777777" w:rsidR="00D64D75" w:rsidRPr="00D64D75" w:rsidRDefault="00D64D75" w:rsidP="00D64D75">
      <w:pPr>
        <w:pStyle w:val="skn-slo4disp-block"/>
        <w:numPr>
          <w:ilvl w:val="0"/>
          <w:numId w:val="37"/>
        </w:numPr>
        <w:spacing w:line="260" w:lineRule="atLeast"/>
        <w:rPr>
          <w:rFonts w:ascii="Lora" w:eastAsia="Lora" w:hAnsi="Lora" w:cs="Lora"/>
          <w:color w:val="050505"/>
          <w:sz w:val="20"/>
          <w:szCs w:val="20"/>
        </w:rPr>
      </w:pPr>
      <w:r w:rsidRPr="00D64D75">
        <w:rPr>
          <w:rFonts w:ascii="Lora" w:eastAsia="Lora" w:hAnsi="Lora" w:cs="Lora"/>
          <w:color w:val="050505"/>
          <w:sz w:val="20"/>
          <w:szCs w:val="20"/>
        </w:rPr>
        <w:t xml:space="preserve">Enhanced data accessibility and collaboration across departments, leading to a </w:t>
      </w:r>
      <w:r w:rsidRPr="00927ED5">
        <w:rPr>
          <w:rFonts w:ascii="Lora" w:eastAsia="Lora" w:hAnsi="Lora" w:cs="Lora"/>
          <w:b/>
          <w:bCs/>
          <w:color w:val="050505"/>
          <w:sz w:val="20"/>
          <w:szCs w:val="20"/>
        </w:rPr>
        <w:t>20%</w:t>
      </w:r>
      <w:r w:rsidRPr="00D64D75">
        <w:rPr>
          <w:rFonts w:ascii="Lora" w:eastAsia="Lora" w:hAnsi="Lora" w:cs="Lora"/>
          <w:color w:val="050505"/>
          <w:sz w:val="20"/>
          <w:szCs w:val="20"/>
        </w:rPr>
        <w:t xml:space="preserve"> increase in project efficiency.</w:t>
      </w:r>
    </w:p>
    <w:p w14:paraId="7DDE7DAD" w14:textId="54F44D89" w:rsidR="005D67FF" w:rsidRPr="00D64D75" w:rsidRDefault="00D64D75" w:rsidP="005D67FF">
      <w:pPr>
        <w:pStyle w:val="skn-slo4disp-block"/>
        <w:numPr>
          <w:ilvl w:val="0"/>
          <w:numId w:val="37"/>
        </w:numPr>
        <w:spacing w:line="260" w:lineRule="atLeast"/>
        <w:rPr>
          <w:rFonts w:ascii="Lora" w:eastAsia="Lora" w:hAnsi="Lora" w:cs="Lora"/>
          <w:color w:val="050505"/>
          <w:sz w:val="20"/>
          <w:szCs w:val="20"/>
        </w:rPr>
      </w:pPr>
      <w:r w:rsidRPr="00D64D75">
        <w:rPr>
          <w:rFonts w:ascii="Lora" w:eastAsia="Lora" w:hAnsi="Lora" w:cs="Lora"/>
          <w:color w:val="050505"/>
          <w:sz w:val="20"/>
          <w:szCs w:val="20"/>
        </w:rPr>
        <w:t xml:space="preserve">Achieved a </w:t>
      </w:r>
      <w:r w:rsidRPr="00927ED5">
        <w:rPr>
          <w:rFonts w:ascii="Lora" w:eastAsia="Lora" w:hAnsi="Lora" w:cs="Lora"/>
          <w:b/>
          <w:bCs/>
          <w:color w:val="050505"/>
          <w:sz w:val="20"/>
          <w:szCs w:val="20"/>
        </w:rPr>
        <w:t>30%</w:t>
      </w:r>
      <w:r w:rsidRPr="00D64D75">
        <w:rPr>
          <w:rFonts w:ascii="Lora" w:eastAsia="Lora" w:hAnsi="Lora" w:cs="Lora"/>
          <w:color w:val="050505"/>
          <w:sz w:val="20"/>
          <w:szCs w:val="20"/>
        </w:rPr>
        <w:t xml:space="preserve"> reduction in data errors through improved governance practices.</w:t>
      </w:r>
    </w:p>
    <w:p w14:paraId="18E5BA89" w14:textId="77777777" w:rsidR="0042474D" w:rsidRDefault="0042474D" w:rsidP="005D67FF">
      <w:pPr>
        <w:pStyle w:val="skn-slo4disp-block"/>
        <w:spacing w:line="260" w:lineRule="atLeast"/>
        <w:rPr>
          <w:rFonts w:ascii="Lora" w:eastAsia="Lora" w:hAnsi="Lora" w:cs="Lora"/>
          <w:color w:val="050505"/>
          <w:sz w:val="20"/>
          <w:szCs w:val="20"/>
        </w:rPr>
      </w:pPr>
    </w:p>
    <w:p w14:paraId="79BDACD3" w14:textId="711B7FE9" w:rsidR="005D67FF" w:rsidRDefault="005D67FF" w:rsidP="005D67FF">
      <w:pPr>
        <w:pStyle w:val="skn-slo4disp-block"/>
        <w:spacing w:line="260" w:lineRule="atLeast"/>
        <w:rPr>
          <w:rStyle w:val="skn-slo4txt-bold"/>
          <w:sz w:val="22"/>
          <w:szCs w:val="22"/>
        </w:rPr>
      </w:pPr>
      <w:r w:rsidRPr="005D67FF">
        <w:rPr>
          <w:rStyle w:val="skn-slo4txt-bold"/>
          <w:sz w:val="22"/>
          <w:szCs w:val="22"/>
        </w:rPr>
        <w:t>Mitchell Gold + Bob Williams</w:t>
      </w:r>
    </w:p>
    <w:p w14:paraId="29835328" w14:textId="7CC174EF" w:rsidR="00E61307" w:rsidRPr="00E61307" w:rsidRDefault="00E61307" w:rsidP="005D67FF">
      <w:pPr>
        <w:pStyle w:val="skn-slo4disp-block"/>
        <w:spacing w:line="260" w:lineRule="atLeast"/>
        <w:rPr>
          <w:rStyle w:val="skn-slo4txt-bold"/>
          <w:rFonts w:ascii="Lora" w:eastAsia="Lora" w:hAnsi="Lora" w:cs="Lora"/>
          <w:b w:val="0"/>
          <w:bCs w:val="0"/>
          <w:color w:val="050505"/>
          <w:sz w:val="20"/>
          <w:szCs w:val="20"/>
        </w:rPr>
      </w:pPr>
      <w:r w:rsidRPr="005D67FF">
        <w:rPr>
          <w:rFonts w:ascii="Lora" w:eastAsia="Lora" w:hAnsi="Lora" w:cs="Lora"/>
          <w:color w:val="050505"/>
          <w:sz w:val="20"/>
          <w:szCs w:val="20"/>
        </w:rPr>
        <w:t>Project: Data Optimization and Reporting Enhancements</w:t>
      </w:r>
      <w:r>
        <w:rPr>
          <w:rFonts w:ascii="Lora" w:eastAsia="Lora" w:hAnsi="Lora" w:cs="Lora"/>
          <w:color w:val="050505"/>
          <w:sz w:val="20"/>
          <w:szCs w:val="20"/>
        </w:rPr>
        <w:t>, 2021 – 2023</w:t>
      </w:r>
    </w:p>
    <w:p w14:paraId="22A9A97C" w14:textId="77777777" w:rsidR="005D67FF" w:rsidRPr="005D67FF" w:rsidRDefault="005D67FF" w:rsidP="005D67FF">
      <w:pPr>
        <w:pStyle w:val="skn-slo4disp-block"/>
        <w:spacing w:line="260" w:lineRule="atLeast"/>
        <w:rPr>
          <w:rFonts w:ascii="Lora" w:hAnsi="Lora" w:cs="Lora"/>
          <w:color w:val="050505"/>
          <w:sz w:val="20"/>
          <w:szCs w:val="20"/>
        </w:rPr>
      </w:pPr>
      <w:r w:rsidRPr="005D67FF">
        <w:rPr>
          <w:rFonts w:ascii="Lora" w:eastAsia="Lora" w:hAnsi="Lora" w:cs="Lora"/>
          <w:color w:val="050505"/>
          <w:sz w:val="20"/>
          <w:szCs w:val="20"/>
          <w:u w:val="single"/>
        </w:rPr>
        <w:t>Objective</w:t>
      </w:r>
      <w:r w:rsidRPr="005D67FF">
        <w:rPr>
          <w:rFonts w:ascii="Lora" w:hAnsi="Lora" w:cs="Lora"/>
          <w:color w:val="050505"/>
          <w:sz w:val="20"/>
          <w:szCs w:val="20"/>
        </w:rPr>
        <w:t>:</w:t>
      </w:r>
    </w:p>
    <w:p w14:paraId="22FE33BF" w14:textId="45F975B1" w:rsidR="005D67FF" w:rsidRDefault="005D67FF" w:rsidP="005D67FF">
      <w:pPr>
        <w:pStyle w:val="skn-slo4disp-block"/>
        <w:spacing w:line="260" w:lineRule="atLeast"/>
        <w:rPr>
          <w:rFonts w:ascii="Lora" w:hAnsi="Lora" w:cs="Lora"/>
          <w:color w:val="050505"/>
          <w:sz w:val="20"/>
          <w:szCs w:val="20"/>
        </w:rPr>
      </w:pPr>
      <w:r w:rsidRPr="005D67FF">
        <w:rPr>
          <w:rFonts w:ascii="Lora" w:eastAsia="Lora" w:hAnsi="Lora" w:cs="Lora"/>
          <w:color w:val="050505"/>
          <w:sz w:val="20"/>
          <w:szCs w:val="20"/>
        </w:rPr>
        <w:lastRenderedPageBreak/>
        <w:t>I</w:t>
      </w:r>
      <w:r w:rsidRPr="005D67FF">
        <w:rPr>
          <w:rFonts w:ascii="Lora" w:hAnsi="Lora" w:cs="Lora"/>
          <w:color w:val="050505"/>
          <w:sz w:val="20"/>
          <w:szCs w:val="20"/>
        </w:rPr>
        <w:t>mprove inventory management, sales reporting, and customer data integration to enhance operational efficiency and strategic decision-making.</w:t>
      </w:r>
    </w:p>
    <w:p w14:paraId="285D03CE" w14:textId="77777777" w:rsidR="005D67FF" w:rsidRPr="005D67FF" w:rsidRDefault="005D67FF" w:rsidP="005D67FF">
      <w:pPr>
        <w:pStyle w:val="skn-slo4disp-block"/>
        <w:spacing w:line="260" w:lineRule="atLeast"/>
        <w:rPr>
          <w:rFonts w:ascii="Lora" w:eastAsia="Lora" w:hAnsi="Lora" w:cs="Lora"/>
          <w:color w:val="050505"/>
          <w:sz w:val="20"/>
          <w:szCs w:val="20"/>
          <w:u w:val="single"/>
        </w:rPr>
      </w:pPr>
      <w:r w:rsidRPr="005D67FF">
        <w:rPr>
          <w:rFonts w:ascii="Lora" w:eastAsia="Lora" w:hAnsi="Lora" w:cs="Lora"/>
          <w:color w:val="050505"/>
          <w:sz w:val="20"/>
          <w:szCs w:val="20"/>
          <w:u w:val="single"/>
        </w:rPr>
        <w:t>Responsibilities:</w:t>
      </w:r>
    </w:p>
    <w:p w14:paraId="1367AC50" w14:textId="77777777" w:rsidR="005D67FF" w:rsidRPr="005D67FF" w:rsidRDefault="005D67FF" w:rsidP="005D67FF">
      <w:pPr>
        <w:pStyle w:val="skn-slo4disp-block"/>
        <w:numPr>
          <w:ilvl w:val="0"/>
          <w:numId w:val="34"/>
        </w:numPr>
        <w:spacing w:line="260" w:lineRule="atLeast"/>
        <w:rPr>
          <w:rFonts w:ascii="Lora" w:eastAsia="Lora" w:hAnsi="Lora" w:cs="Lora"/>
          <w:color w:val="050505"/>
          <w:sz w:val="20"/>
          <w:szCs w:val="20"/>
        </w:rPr>
      </w:pPr>
      <w:r w:rsidRPr="005D67FF">
        <w:rPr>
          <w:rFonts w:ascii="Lora" w:eastAsia="Lora" w:hAnsi="Lora" w:cs="Lora"/>
          <w:color w:val="050505"/>
          <w:sz w:val="20"/>
          <w:szCs w:val="20"/>
        </w:rPr>
        <w:t>Developed Power BI reports to monitor weekly sales, overstocks, and inventory data for each SKU, supporting inventory management and sales strategies.</w:t>
      </w:r>
    </w:p>
    <w:p w14:paraId="0B4A2E91" w14:textId="77777777" w:rsidR="005D67FF" w:rsidRPr="005D67FF" w:rsidRDefault="005D67FF" w:rsidP="005D67FF">
      <w:pPr>
        <w:pStyle w:val="skn-slo4disp-block"/>
        <w:numPr>
          <w:ilvl w:val="0"/>
          <w:numId w:val="34"/>
        </w:numPr>
        <w:spacing w:line="260" w:lineRule="atLeast"/>
        <w:rPr>
          <w:rFonts w:ascii="Lora" w:eastAsia="Lora" w:hAnsi="Lora" w:cs="Lora"/>
          <w:color w:val="050505"/>
          <w:sz w:val="20"/>
          <w:szCs w:val="20"/>
        </w:rPr>
      </w:pPr>
      <w:r w:rsidRPr="005D67FF">
        <w:rPr>
          <w:rFonts w:ascii="Lora" w:eastAsia="Lora" w:hAnsi="Lora" w:cs="Lora"/>
          <w:color w:val="050505"/>
          <w:sz w:val="20"/>
          <w:szCs w:val="20"/>
        </w:rPr>
        <w:t>Built automated reports for analyzing growth drivers and profitability across fiscal periods, enhancing leadership insights.</w:t>
      </w:r>
    </w:p>
    <w:p w14:paraId="37E91850" w14:textId="77777777" w:rsidR="005D67FF" w:rsidRPr="005D67FF" w:rsidRDefault="005D67FF" w:rsidP="005D67FF">
      <w:pPr>
        <w:pStyle w:val="skn-slo4disp-block"/>
        <w:numPr>
          <w:ilvl w:val="0"/>
          <w:numId w:val="34"/>
        </w:numPr>
        <w:spacing w:line="260" w:lineRule="atLeast"/>
        <w:rPr>
          <w:rFonts w:ascii="Lora" w:eastAsia="Lora" w:hAnsi="Lora" w:cs="Lora"/>
          <w:color w:val="050505"/>
          <w:sz w:val="20"/>
          <w:szCs w:val="20"/>
        </w:rPr>
      </w:pPr>
      <w:r w:rsidRPr="005D67FF">
        <w:rPr>
          <w:rFonts w:ascii="Lora" w:eastAsia="Lora" w:hAnsi="Lora" w:cs="Lora"/>
          <w:color w:val="050505"/>
          <w:sz w:val="20"/>
          <w:szCs w:val="20"/>
        </w:rPr>
        <w:t>Assisted in creating a unified Customer Data Platform (CDP) by evaluating vendors for integration and master data management capabilities.</w:t>
      </w:r>
    </w:p>
    <w:p w14:paraId="04569247" w14:textId="77777777" w:rsidR="005D67FF" w:rsidRDefault="005D67FF" w:rsidP="005D67FF">
      <w:pPr>
        <w:pStyle w:val="skn-slo4disp-block"/>
        <w:numPr>
          <w:ilvl w:val="0"/>
          <w:numId w:val="34"/>
        </w:numPr>
        <w:spacing w:line="260" w:lineRule="atLeast"/>
        <w:rPr>
          <w:rFonts w:ascii="Lora" w:eastAsia="Lora" w:hAnsi="Lora" w:cs="Lora"/>
          <w:color w:val="050505"/>
          <w:sz w:val="20"/>
          <w:szCs w:val="20"/>
        </w:rPr>
      </w:pPr>
      <w:r w:rsidRPr="005D67FF">
        <w:rPr>
          <w:rFonts w:ascii="Lora" w:eastAsia="Lora" w:hAnsi="Lora" w:cs="Lora"/>
          <w:color w:val="050505"/>
          <w:sz w:val="20"/>
          <w:szCs w:val="20"/>
        </w:rPr>
        <w:t>Conducted KPI analysis and platform assessments to align data processes with business goals.</w:t>
      </w:r>
    </w:p>
    <w:p w14:paraId="322916F8" w14:textId="77777777" w:rsidR="005D67FF" w:rsidRPr="005D67FF" w:rsidRDefault="005D67FF" w:rsidP="005D67FF">
      <w:pPr>
        <w:pStyle w:val="skn-slo4disp-block"/>
        <w:spacing w:line="260" w:lineRule="atLeast"/>
        <w:rPr>
          <w:rFonts w:ascii="Lora" w:eastAsia="Lora" w:hAnsi="Lora" w:cs="Lora"/>
          <w:color w:val="050505"/>
          <w:sz w:val="20"/>
          <w:szCs w:val="20"/>
          <w:u w:val="single"/>
        </w:rPr>
      </w:pPr>
      <w:r w:rsidRPr="005D67FF">
        <w:rPr>
          <w:rFonts w:ascii="Lora" w:eastAsia="Lora" w:hAnsi="Lora" w:cs="Lora"/>
          <w:color w:val="050505"/>
          <w:sz w:val="20"/>
          <w:szCs w:val="20"/>
          <w:u w:val="single"/>
        </w:rPr>
        <w:t>Impact:</w:t>
      </w:r>
    </w:p>
    <w:p w14:paraId="6D63071A" w14:textId="77777777" w:rsidR="005D67FF" w:rsidRPr="005D67FF" w:rsidRDefault="005D67FF" w:rsidP="005D67FF">
      <w:pPr>
        <w:pStyle w:val="skn-slo4disp-block"/>
        <w:numPr>
          <w:ilvl w:val="0"/>
          <w:numId w:val="35"/>
        </w:numPr>
        <w:spacing w:line="260" w:lineRule="atLeast"/>
        <w:rPr>
          <w:rFonts w:ascii="Lora" w:eastAsia="Lora" w:hAnsi="Lora" w:cs="Lora"/>
          <w:color w:val="050505"/>
          <w:sz w:val="20"/>
          <w:szCs w:val="20"/>
        </w:rPr>
      </w:pPr>
      <w:r w:rsidRPr="005D67FF">
        <w:rPr>
          <w:rFonts w:ascii="Lora" w:eastAsia="Lora" w:hAnsi="Lora" w:cs="Lora"/>
          <w:color w:val="050505"/>
          <w:sz w:val="20"/>
          <w:szCs w:val="20"/>
        </w:rPr>
        <w:t xml:space="preserve">Reduced overstocks by </w:t>
      </w:r>
      <w:r w:rsidRPr="00927ED5">
        <w:rPr>
          <w:rFonts w:ascii="Lora" w:eastAsia="Lora" w:hAnsi="Lora" w:cs="Lora"/>
          <w:b/>
          <w:bCs/>
          <w:color w:val="050505"/>
          <w:sz w:val="20"/>
          <w:szCs w:val="20"/>
        </w:rPr>
        <w:t>15%</w:t>
      </w:r>
      <w:r w:rsidRPr="005D67FF">
        <w:rPr>
          <w:rFonts w:ascii="Lora" w:eastAsia="Lora" w:hAnsi="Lora" w:cs="Lora"/>
          <w:color w:val="050505"/>
          <w:sz w:val="20"/>
          <w:szCs w:val="20"/>
        </w:rPr>
        <w:t xml:space="preserve"> and lowered inventory holding costs by $50k annually.</w:t>
      </w:r>
    </w:p>
    <w:p w14:paraId="0B145693" w14:textId="77777777" w:rsidR="005D67FF" w:rsidRPr="005D67FF" w:rsidRDefault="005D67FF" w:rsidP="005D67FF">
      <w:pPr>
        <w:pStyle w:val="skn-slo4disp-block"/>
        <w:numPr>
          <w:ilvl w:val="0"/>
          <w:numId w:val="35"/>
        </w:numPr>
        <w:spacing w:line="260" w:lineRule="atLeast"/>
        <w:rPr>
          <w:rFonts w:ascii="Lora" w:eastAsia="Lora" w:hAnsi="Lora" w:cs="Lora"/>
          <w:color w:val="050505"/>
          <w:sz w:val="20"/>
          <w:szCs w:val="20"/>
        </w:rPr>
      </w:pPr>
      <w:r w:rsidRPr="005D67FF">
        <w:rPr>
          <w:rFonts w:ascii="Lora" w:eastAsia="Lora" w:hAnsi="Lora" w:cs="Lora"/>
          <w:color w:val="050505"/>
          <w:sz w:val="20"/>
          <w:szCs w:val="20"/>
        </w:rPr>
        <w:t xml:space="preserve">Increased sales reaction time by </w:t>
      </w:r>
      <w:r w:rsidRPr="00927ED5">
        <w:rPr>
          <w:rFonts w:ascii="Lora" w:eastAsia="Lora" w:hAnsi="Lora" w:cs="Lora"/>
          <w:b/>
          <w:bCs/>
          <w:color w:val="050505"/>
          <w:sz w:val="20"/>
          <w:szCs w:val="20"/>
        </w:rPr>
        <w:t>20%</w:t>
      </w:r>
      <w:r w:rsidRPr="005D67FF">
        <w:rPr>
          <w:rFonts w:ascii="Lora" w:eastAsia="Lora" w:hAnsi="Lora" w:cs="Lora"/>
          <w:color w:val="050505"/>
          <w:sz w:val="20"/>
          <w:szCs w:val="20"/>
        </w:rPr>
        <w:t>, leading to more agile business responses.</w:t>
      </w:r>
    </w:p>
    <w:p w14:paraId="264A0F0F" w14:textId="77777777" w:rsidR="005D67FF" w:rsidRPr="005D67FF" w:rsidRDefault="005D67FF" w:rsidP="005D67FF">
      <w:pPr>
        <w:pStyle w:val="skn-slo4disp-block"/>
        <w:numPr>
          <w:ilvl w:val="0"/>
          <w:numId w:val="35"/>
        </w:numPr>
        <w:spacing w:line="260" w:lineRule="atLeast"/>
        <w:rPr>
          <w:rFonts w:ascii="Lora" w:eastAsia="Lora" w:hAnsi="Lora" w:cs="Lora"/>
          <w:color w:val="050505"/>
          <w:sz w:val="20"/>
          <w:szCs w:val="20"/>
        </w:rPr>
      </w:pPr>
      <w:r w:rsidRPr="005D67FF">
        <w:rPr>
          <w:rFonts w:ascii="Lora" w:eastAsia="Lora" w:hAnsi="Lora" w:cs="Lora"/>
          <w:color w:val="050505"/>
          <w:sz w:val="20"/>
          <w:szCs w:val="20"/>
        </w:rPr>
        <w:t xml:space="preserve">Improved forecasting accuracy by </w:t>
      </w:r>
      <w:r w:rsidRPr="00927ED5">
        <w:rPr>
          <w:rFonts w:ascii="Lora" w:eastAsia="Lora" w:hAnsi="Lora" w:cs="Lora"/>
          <w:b/>
          <w:bCs/>
          <w:color w:val="050505"/>
          <w:sz w:val="20"/>
          <w:szCs w:val="20"/>
        </w:rPr>
        <w:t>20%</w:t>
      </w:r>
      <w:r w:rsidRPr="005D67FF">
        <w:rPr>
          <w:rFonts w:ascii="Lora" w:eastAsia="Lora" w:hAnsi="Lora" w:cs="Lora"/>
          <w:color w:val="050505"/>
          <w:sz w:val="20"/>
          <w:szCs w:val="20"/>
        </w:rPr>
        <w:t>, reducing inventory write-offs by $100k annually.</w:t>
      </w:r>
    </w:p>
    <w:p w14:paraId="02307B22" w14:textId="77777777" w:rsidR="005D67FF" w:rsidRPr="005D67FF" w:rsidRDefault="005D67FF" w:rsidP="005D67FF">
      <w:pPr>
        <w:pStyle w:val="skn-slo4disp-block"/>
        <w:numPr>
          <w:ilvl w:val="0"/>
          <w:numId w:val="35"/>
        </w:numPr>
        <w:spacing w:line="260" w:lineRule="atLeast"/>
        <w:rPr>
          <w:rFonts w:ascii="Lora" w:eastAsia="Lora" w:hAnsi="Lora" w:cs="Lora"/>
          <w:color w:val="050505"/>
          <w:sz w:val="20"/>
          <w:szCs w:val="20"/>
        </w:rPr>
      </w:pPr>
      <w:r w:rsidRPr="005D67FF">
        <w:rPr>
          <w:rFonts w:ascii="Lora" w:eastAsia="Lora" w:hAnsi="Lora" w:cs="Lora"/>
          <w:color w:val="050505"/>
          <w:sz w:val="20"/>
          <w:szCs w:val="20"/>
        </w:rPr>
        <w:t xml:space="preserve">Enhanced marketing efficiency by </w:t>
      </w:r>
      <w:r w:rsidRPr="00927ED5">
        <w:rPr>
          <w:rFonts w:ascii="Lora" w:eastAsia="Lora" w:hAnsi="Lora" w:cs="Lora"/>
          <w:b/>
          <w:bCs/>
          <w:color w:val="050505"/>
          <w:sz w:val="20"/>
          <w:szCs w:val="20"/>
        </w:rPr>
        <w:t>12%</w:t>
      </w:r>
      <w:r w:rsidRPr="005D67FF">
        <w:rPr>
          <w:rFonts w:ascii="Lora" w:eastAsia="Lora" w:hAnsi="Lora" w:cs="Lora"/>
          <w:color w:val="050505"/>
          <w:sz w:val="20"/>
          <w:szCs w:val="20"/>
        </w:rPr>
        <w:t xml:space="preserve"> through better customer segmentation, resulting in a </w:t>
      </w:r>
      <w:r w:rsidRPr="00927ED5">
        <w:rPr>
          <w:rFonts w:ascii="Lora" w:eastAsia="Lora" w:hAnsi="Lora" w:cs="Lora"/>
          <w:b/>
          <w:bCs/>
          <w:color w:val="050505"/>
          <w:sz w:val="20"/>
          <w:szCs w:val="20"/>
        </w:rPr>
        <w:t>7%</w:t>
      </w:r>
      <w:r w:rsidRPr="005D67FF">
        <w:rPr>
          <w:rFonts w:ascii="Lora" w:eastAsia="Lora" w:hAnsi="Lora" w:cs="Lora"/>
          <w:color w:val="050505"/>
          <w:sz w:val="20"/>
          <w:szCs w:val="20"/>
        </w:rPr>
        <w:t xml:space="preserve"> uplift in customer lifetime value (LTV).</w:t>
      </w:r>
    </w:p>
    <w:p w14:paraId="18F0822C" w14:textId="77777777" w:rsidR="005D67FF" w:rsidRPr="005D67FF" w:rsidRDefault="005D67FF" w:rsidP="005D67FF">
      <w:pPr>
        <w:pStyle w:val="skn-slo4disp-block"/>
        <w:numPr>
          <w:ilvl w:val="0"/>
          <w:numId w:val="35"/>
        </w:numPr>
        <w:spacing w:line="260" w:lineRule="atLeast"/>
        <w:rPr>
          <w:rFonts w:ascii="Lora" w:eastAsia="Lora" w:hAnsi="Lora" w:cs="Lora"/>
          <w:color w:val="050505"/>
          <w:sz w:val="20"/>
          <w:szCs w:val="20"/>
        </w:rPr>
      </w:pPr>
      <w:r w:rsidRPr="005D67FF">
        <w:rPr>
          <w:rFonts w:ascii="Lora" w:eastAsia="Lora" w:hAnsi="Lora" w:cs="Lora"/>
          <w:color w:val="050505"/>
          <w:sz w:val="20"/>
          <w:szCs w:val="20"/>
        </w:rPr>
        <w:t xml:space="preserve">Identified </w:t>
      </w:r>
      <w:r w:rsidRPr="00927ED5">
        <w:rPr>
          <w:rFonts w:ascii="Lora" w:eastAsia="Lora" w:hAnsi="Lora" w:cs="Lora"/>
          <w:b/>
          <w:bCs/>
          <w:color w:val="050505"/>
          <w:sz w:val="20"/>
          <w:szCs w:val="20"/>
        </w:rPr>
        <w:t>25%</w:t>
      </w:r>
      <w:r w:rsidRPr="005D67FF">
        <w:rPr>
          <w:rFonts w:ascii="Lora" w:eastAsia="Lora" w:hAnsi="Lora" w:cs="Lora"/>
          <w:color w:val="050505"/>
          <w:sz w:val="20"/>
          <w:szCs w:val="20"/>
        </w:rPr>
        <w:t xml:space="preserve"> of reporting gaps, improving alignment of data strategies with business goals and reducing reporting delays by </w:t>
      </w:r>
      <w:r w:rsidRPr="00927ED5">
        <w:rPr>
          <w:rFonts w:ascii="Lora" w:eastAsia="Lora" w:hAnsi="Lora" w:cs="Lora"/>
          <w:b/>
          <w:bCs/>
          <w:color w:val="050505"/>
          <w:sz w:val="20"/>
          <w:szCs w:val="20"/>
        </w:rPr>
        <w:t>15%</w:t>
      </w:r>
      <w:r w:rsidRPr="005D67FF">
        <w:rPr>
          <w:rFonts w:ascii="Lora" w:eastAsia="Lora" w:hAnsi="Lora" w:cs="Lora"/>
          <w:color w:val="050505"/>
          <w:sz w:val="20"/>
          <w:szCs w:val="20"/>
        </w:rPr>
        <w:t>.</w:t>
      </w:r>
    </w:p>
    <w:p w14:paraId="0F2450A1" w14:textId="77777777" w:rsidR="005D67FF" w:rsidRDefault="005D67FF" w:rsidP="005D67FF">
      <w:pPr>
        <w:pStyle w:val="skn-slo4disp-block"/>
        <w:spacing w:line="260" w:lineRule="atLeast"/>
        <w:rPr>
          <w:rFonts w:ascii="Lora" w:eastAsia="Lora" w:hAnsi="Lora" w:cs="Lora"/>
          <w:color w:val="050505"/>
          <w:sz w:val="20"/>
          <w:szCs w:val="20"/>
        </w:rPr>
      </w:pPr>
    </w:p>
    <w:p w14:paraId="198E37D8" w14:textId="4E04D7F3" w:rsidR="005D67FF" w:rsidRDefault="005D67FF" w:rsidP="005D67FF">
      <w:pPr>
        <w:pStyle w:val="skn-slo4disp-block"/>
        <w:spacing w:line="260" w:lineRule="atLeast"/>
        <w:rPr>
          <w:rStyle w:val="skn-slo4txt-bold"/>
          <w:rFonts w:eastAsia="Lora"/>
          <w:sz w:val="22"/>
          <w:szCs w:val="22"/>
        </w:rPr>
      </w:pPr>
      <w:r w:rsidRPr="00B52798">
        <w:rPr>
          <w:rStyle w:val="skn-slo4txt-bold"/>
          <w:rFonts w:eastAsia="Lora"/>
          <w:sz w:val="22"/>
          <w:szCs w:val="22"/>
        </w:rPr>
        <w:t>Krystal</w:t>
      </w:r>
      <w:r>
        <w:rPr>
          <w:rFonts w:ascii="Lora" w:eastAsia="Lora" w:hAnsi="Lora" w:cs="Lora"/>
          <w:color w:val="050505"/>
          <w:sz w:val="20"/>
          <w:szCs w:val="20"/>
        </w:rPr>
        <w:t xml:space="preserve"> </w:t>
      </w:r>
      <w:r w:rsidRPr="00B52798">
        <w:rPr>
          <w:rStyle w:val="skn-slo4txt-bold"/>
          <w:rFonts w:eastAsia="Lora"/>
          <w:sz w:val="22"/>
          <w:szCs w:val="22"/>
        </w:rPr>
        <w:t>Restaurants</w:t>
      </w:r>
    </w:p>
    <w:p w14:paraId="0A126E03" w14:textId="39DCE106" w:rsidR="00E61307" w:rsidRPr="005D67FF" w:rsidRDefault="00E61307" w:rsidP="005D67FF">
      <w:pPr>
        <w:pStyle w:val="skn-slo4disp-block"/>
        <w:spacing w:line="260" w:lineRule="atLeast"/>
        <w:rPr>
          <w:rFonts w:eastAsia="Lora"/>
          <w:b/>
          <w:bCs/>
          <w:sz w:val="22"/>
          <w:szCs w:val="22"/>
        </w:rPr>
      </w:pPr>
      <w:r>
        <w:rPr>
          <w:rFonts w:ascii="Lora" w:eastAsia="Lora" w:hAnsi="Lora" w:cs="Lora"/>
          <w:color w:val="050505"/>
          <w:sz w:val="20"/>
          <w:szCs w:val="20"/>
        </w:rPr>
        <w:t>Project: Data Analytics Initiative, 2021</w:t>
      </w:r>
      <w:r>
        <w:rPr>
          <w:rStyle w:val="skn-slo4txt-bold"/>
          <w:rFonts w:eastAsia="Lora"/>
          <w:sz w:val="22"/>
          <w:szCs w:val="22"/>
        </w:rPr>
        <w:t xml:space="preserve"> </w:t>
      </w:r>
    </w:p>
    <w:p w14:paraId="0001090D" w14:textId="77777777" w:rsidR="005D67FF" w:rsidRDefault="005D67FF" w:rsidP="005D67FF">
      <w:pPr>
        <w:pStyle w:val="skn-slo4disp-block"/>
        <w:spacing w:line="260" w:lineRule="atLeast"/>
        <w:rPr>
          <w:rFonts w:ascii="Lora" w:eastAsia="Lora" w:hAnsi="Lora" w:cs="Lora"/>
          <w:color w:val="050505"/>
          <w:sz w:val="20"/>
          <w:szCs w:val="20"/>
          <w:u w:val="single"/>
        </w:rPr>
      </w:pPr>
      <w:r w:rsidRPr="00B52798">
        <w:rPr>
          <w:rFonts w:ascii="Lora" w:eastAsia="Lora" w:hAnsi="Lora" w:cs="Lora"/>
          <w:color w:val="050505"/>
          <w:sz w:val="20"/>
          <w:szCs w:val="20"/>
          <w:u w:val="single"/>
        </w:rPr>
        <w:t>Objective:</w:t>
      </w:r>
    </w:p>
    <w:p w14:paraId="42C4F850" w14:textId="77777777" w:rsidR="005D67FF" w:rsidRDefault="005D67FF" w:rsidP="005D67FF">
      <w:pPr>
        <w:pStyle w:val="skn-slo4disp-block"/>
        <w:spacing w:line="260" w:lineRule="atLeast"/>
        <w:rPr>
          <w:rFonts w:ascii="Lora" w:eastAsia="Lora" w:hAnsi="Lora" w:cs="Lora"/>
          <w:color w:val="050505"/>
          <w:sz w:val="20"/>
          <w:szCs w:val="20"/>
        </w:rPr>
      </w:pPr>
      <w:r>
        <w:rPr>
          <w:rFonts w:ascii="Lora" w:eastAsia="Lora" w:hAnsi="Lora" w:cs="Lora"/>
          <w:color w:val="050505"/>
          <w:sz w:val="20"/>
          <w:szCs w:val="20"/>
        </w:rPr>
        <w:t>Enhance Krystal Restaurants' data infrastructure and analytics capabilities, improving operational efficiency and strategic decision-making.</w:t>
      </w:r>
    </w:p>
    <w:p w14:paraId="1976DE92" w14:textId="77777777" w:rsidR="005D67FF" w:rsidRDefault="005D67FF" w:rsidP="005D67FF">
      <w:pPr>
        <w:pStyle w:val="skn-slo4disp-block"/>
        <w:spacing w:line="260" w:lineRule="atLeast"/>
        <w:rPr>
          <w:rFonts w:ascii="Lora" w:eastAsia="Lora" w:hAnsi="Lora" w:cs="Lora"/>
          <w:color w:val="050505"/>
          <w:sz w:val="20"/>
          <w:szCs w:val="20"/>
          <w:u w:val="single"/>
        </w:rPr>
      </w:pPr>
      <w:r w:rsidRPr="00B52798">
        <w:rPr>
          <w:rFonts w:ascii="Lora" w:eastAsia="Lora" w:hAnsi="Lora" w:cs="Lora"/>
          <w:color w:val="050505"/>
          <w:sz w:val="20"/>
          <w:szCs w:val="20"/>
          <w:u w:val="single"/>
        </w:rPr>
        <w:t>Responsibilities:</w:t>
      </w:r>
    </w:p>
    <w:p w14:paraId="00454FA6" w14:textId="77777777" w:rsidR="005D67FF" w:rsidRDefault="005D67FF" w:rsidP="005D67FF">
      <w:pPr>
        <w:pStyle w:val="skn-slo4disp-block"/>
        <w:numPr>
          <w:ilvl w:val="0"/>
          <w:numId w:val="33"/>
        </w:numPr>
        <w:spacing w:line="260" w:lineRule="atLeast"/>
        <w:rPr>
          <w:rFonts w:ascii="Lora" w:eastAsia="Lora" w:hAnsi="Lora" w:cs="Lora"/>
          <w:color w:val="050505"/>
          <w:sz w:val="20"/>
          <w:szCs w:val="20"/>
        </w:rPr>
      </w:pPr>
      <w:r>
        <w:rPr>
          <w:rFonts w:ascii="Lora" w:eastAsia="Lora" w:hAnsi="Lora" w:cs="Lora"/>
          <w:color w:val="050505"/>
          <w:sz w:val="20"/>
          <w:szCs w:val="20"/>
        </w:rPr>
        <w:t>Led the design and implementation of a new data architecture to streamline data processing and reporting.</w:t>
      </w:r>
    </w:p>
    <w:p w14:paraId="7E0D4727" w14:textId="77777777" w:rsidR="005D67FF" w:rsidRDefault="005D67FF" w:rsidP="005D67FF">
      <w:pPr>
        <w:pStyle w:val="skn-slo4disp-block"/>
        <w:numPr>
          <w:ilvl w:val="0"/>
          <w:numId w:val="33"/>
        </w:numPr>
        <w:spacing w:line="260" w:lineRule="atLeast"/>
        <w:rPr>
          <w:rFonts w:ascii="Lora" w:eastAsia="Lora" w:hAnsi="Lora" w:cs="Lora"/>
          <w:color w:val="050505"/>
          <w:sz w:val="20"/>
          <w:szCs w:val="20"/>
        </w:rPr>
      </w:pPr>
      <w:r>
        <w:rPr>
          <w:rFonts w:ascii="Lora" w:eastAsia="Lora" w:hAnsi="Lora" w:cs="Lora"/>
          <w:color w:val="050505"/>
          <w:sz w:val="20"/>
          <w:szCs w:val="20"/>
        </w:rPr>
        <w:t>Collaborated with cross-functional teams to identify key business needs and tailor data solutions accordingly.</w:t>
      </w:r>
    </w:p>
    <w:p w14:paraId="5E6F97AE" w14:textId="77777777" w:rsidR="005D67FF" w:rsidRDefault="005D67FF" w:rsidP="005D67FF">
      <w:pPr>
        <w:pStyle w:val="skn-slo4disp-block"/>
        <w:numPr>
          <w:ilvl w:val="0"/>
          <w:numId w:val="33"/>
        </w:numPr>
        <w:spacing w:line="260" w:lineRule="atLeast"/>
        <w:rPr>
          <w:rFonts w:ascii="Lora" w:eastAsia="Lora" w:hAnsi="Lora" w:cs="Lora"/>
          <w:color w:val="050505"/>
          <w:sz w:val="20"/>
          <w:szCs w:val="20"/>
        </w:rPr>
      </w:pPr>
      <w:r>
        <w:rPr>
          <w:rFonts w:ascii="Lora" w:eastAsia="Lora" w:hAnsi="Lora" w:cs="Lora"/>
          <w:color w:val="050505"/>
          <w:sz w:val="20"/>
          <w:szCs w:val="20"/>
        </w:rPr>
        <w:t>Developed advanced data models to support accurate sales forecasting and inventory management.</w:t>
      </w:r>
    </w:p>
    <w:p w14:paraId="7A1AE7D1" w14:textId="77777777" w:rsidR="005D67FF" w:rsidRDefault="005D67FF" w:rsidP="005D67FF">
      <w:pPr>
        <w:pStyle w:val="skn-slo4disp-block"/>
        <w:numPr>
          <w:ilvl w:val="0"/>
          <w:numId w:val="33"/>
        </w:numPr>
        <w:spacing w:line="260" w:lineRule="atLeast"/>
        <w:rPr>
          <w:rFonts w:ascii="Lora" w:eastAsia="Lora" w:hAnsi="Lora" w:cs="Lora"/>
          <w:color w:val="050505"/>
          <w:sz w:val="20"/>
          <w:szCs w:val="20"/>
        </w:rPr>
      </w:pPr>
      <w:r>
        <w:rPr>
          <w:rFonts w:ascii="Lora" w:eastAsia="Lora" w:hAnsi="Lora" w:cs="Lora"/>
          <w:color w:val="050505"/>
          <w:sz w:val="20"/>
          <w:szCs w:val="20"/>
        </w:rPr>
        <w:t>Implemented machine learning algorithms to enhance predictive analytics capabilities.</w:t>
      </w:r>
    </w:p>
    <w:p w14:paraId="753C358F" w14:textId="77777777" w:rsidR="005D67FF" w:rsidRDefault="005D67FF" w:rsidP="005D67FF">
      <w:pPr>
        <w:pStyle w:val="skn-slo4disp-block"/>
        <w:numPr>
          <w:ilvl w:val="0"/>
          <w:numId w:val="33"/>
        </w:numPr>
        <w:spacing w:line="260" w:lineRule="atLeast"/>
        <w:rPr>
          <w:rFonts w:ascii="Lora" w:eastAsia="Lora" w:hAnsi="Lora" w:cs="Lora"/>
          <w:color w:val="050505"/>
          <w:sz w:val="20"/>
          <w:szCs w:val="20"/>
        </w:rPr>
      </w:pPr>
      <w:r>
        <w:rPr>
          <w:rFonts w:ascii="Lora" w:eastAsia="Lora" w:hAnsi="Lora" w:cs="Lora"/>
          <w:color w:val="050505"/>
          <w:sz w:val="20"/>
          <w:szCs w:val="20"/>
        </w:rPr>
        <w:t>Ensured data integrity and compliance with industry standards through robust data governance practices.</w:t>
      </w:r>
    </w:p>
    <w:p w14:paraId="21DF99E0" w14:textId="77777777" w:rsidR="005D67FF" w:rsidRDefault="005D67FF" w:rsidP="005D67FF">
      <w:pPr>
        <w:pStyle w:val="skn-slo4disp-block"/>
        <w:spacing w:line="260" w:lineRule="atLeast"/>
        <w:rPr>
          <w:rFonts w:ascii="Lora" w:eastAsia="Lora" w:hAnsi="Lora" w:cs="Lora"/>
          <w:color w:val="050505"/>
          <w:sz w:val="20"/>
          <w:szCs w:val="20"/>
        </w:rPr>
      </w:pPr>
      <w:r w:rsidRPr="00B52798">
        <w:rPr>
          <w:rFonts w:ascii="Lora" w:eastAsia="Lora" w:hAnsi="Lora" w:cs="Lora"/>
          <w:color w:val="050505"/>
          <w:sz w:val="20"/>
          <w:szCs w:val="20"/>
          <w:u w:val="single"/>
        </w:rPr>
        <w:t>Impact</w:t>
      </w:r>
    </w:p>
    <w:p w14:paraId="1A1EE1A5" w14:textId="77777777" w:rsidR="005D67FF" w:rsidRDefault="005D67FF" w:rsidP="005D67FF">
      <w:pPr>
        <w:pStyle w:val="skn-slo4disp-block"/>
        <w:numPr>
          <w:ilvl w:val="0"/>
          <w:numId w:val="32"/>
        </w:numPr>
        <w:spacing w:line="260" w:lineRule="atLeast"/>
        <w:rPr>
          <w:rFonts w:ascii="Lora" w:eastAsia="Lora" w:hAnsi="Lora" w:cs="Lora"/>
          <w:color w:val="050505"/>
          <w:sz w:val="20"/>
          <w:szCs w:val="20"/>
        </w:rPr>
      </w:pPr>
      <w:r>
        <w:rPr>
          <w:rFonts w:ascii="Lora" w:eastAsia="Lora" w:hAnsi="Lora" w:cs="Lora"/>
          <w:color w:val="050505"/>
          <w:sz w:val="20"/>
          <w:szCs w:val="20"/>
        </w:rPr>
        <w:t xml:space="preserve">Increased data processing speed by </w:t>
      </w:r>
      <w:r w:rsidRPr="00927ED5">
        <w:rPr>
          <w:rFonts w:ascii="Lora" w:eastAsia="Lora" w:hAnsi="Lora" w:cs="Lora"/>
          <w:b/>
          <w:bCs/>
          <w:color w:val="050505"/>
          <w:sz w:val="20"/>
          <w:szCs w:val="20"/>
        </w:rPr>
        <w:t>40%</w:t>
      </w:r>
      <w:r>
        <w:rPr>
          <w:rFonts w:ascii="Lora" w:eastAsia="Lora" w:hAnsi="Lora" w:cs="Lora"/>
          <w:color w:val="050505"/>
          <w:sz w:val="20"/>
          <w:szCs w:val="20"/>
        </w:rPr>
        <w:t>, optimizing business operations and reducing reporting time.</w:t>
      </w:r>
    </w:p>
    <w:p w14:paraId="2DC3446B" w14:textId="77777777" w:rsidR="005D67FF" w:rsidRDefault="005D67FF" w:rsidP="005D67FF">
      <w:pPr>
        <w:pStyle w:val="skn-slo4disp-block"/>
        <w:numPr>
          <w:ilvl w:val="0"/>
          <w:numId w:val="32"/>
        </w:numPr>
        <w:spacing w:line="260" w:lineRule="atLeast"/>
        <w:rPr>
          <w:rFonts w:ascii="Lora" w:eastAsia="Lora" w:hAnsi="Lora" w:cs="Lora"/>
          <w:color w:val="050505"/>
          <w:sz w:val="20"/>
          <w:szCs w:val="20"/>
        </w:rPr>
      </w:pPr>
      <w:r>
        <w:rPr>
          <w:rFonts w:ascii="Lora" w:eastAsia="Lora" w:hAnsi="Lora" w:cs="Lora"/>
          <w:color w:val="050505"/>
          <w:sz w:val="20"/>
          <w:szCs w:val="20"/>
        </w:rPr>
        <w:t xml:space="preserve">Improved data accuracy by </w:t>
      </w:r>
      <w:r w:rsidRPr="00927ED5">
        <w:rPr>
          <w:rFonts w:ascii="Lora" w:eastAsia="Lora" w:hAnsi="Lora" w:cs="Lora"/>
          <w:b/>
          <w:bCs/>
          <w:color w:val="050505"/>
          <w:sz w:val="20"/>
          <w:szCs w:val="20"/>
        </w:rPr>
        <w:t>25%</w:t>
      </w:r>
      <w:r>
        <w:rPr>
          <w:rFonts w:ascii="Lora" w:eastAsia="Lora" w:hAnsi="Lora" w:cs="Lora"/>
          <w:color w:val="050505"/>
          <w:sz w:val="20"/>
          <w:szCs w:val="20"/>
        </w:rPr>
        <w:t>, ensuring more reliable insights and strategic decision-making.</w:t>
      </w:r>
    </w:p>
    <w:p w14:paraId="37248FAB" w14:textId="77777777" w:rsidR="005D67FF" w:rsidRDefault="005D67FF" w:rsidP="005D67FF">
      <w:pPr>
        <w:pStyle w:val="skn-slo4disp-block"/>
        <w:numPr>
          <w:ilvl w:val="0"/>
          <w:numId w:val="32"/>
        </w:numPr>
        <w:spacing w:line="260" w:lineRule="atLeast"/>
        <w:rPr>
          <w:rFonts w:ascii="Lora" w:eastAsia="Lora" w:hAnsi="Lora" w:cs="Lora"/>
          <w:color w:val="050505"/>
          <w:sz w:val="20"/>
          <w:szCs w:val="20"/>
        </w:rPr>
      </w:pPr>
      <w:r>
        <w:rPr>
          <w:rFonts w:ascii="Lora" w:eastAsia="Lora" w:hAnsi="Lora" w:cs="Lora"/>
          <w:color w:val="050505"/>
          <w:sz w:val="20"/>
          <w:szCs w:val="20"/>
        </w:rPr>
        <w:t xml:space="preserve">Reduced data redundancy by </w:t>
      </w:r>
      <w:r w:rsidRPr="00927ED5">
        <w:rPr>
          <w:rFonts w:ascii="Lora" w:eastAsia="Lora" w:hAnsi="Lora" w:cs="Lora"/>
          <w:b/>
          <w:bCs/>
          <w:color w:val="050505"/>
          <w:sz w:val="20"/>
          <w:szCs w:val="20"/>
        </w:rPr>
        <w:t>30%</w:t>
      </w:r>
      <w:r>
        <w:rPr>
          <w:rFonts w:ascii="Lora" w:eastAsia="Lora" w:hAnsi="Lora" w:cs="Lora"/>
          <w:color w:val="050505"/>
          <w:sz w:val="20"/>
          <w:szCs w:val="20"/>
        </w:rPr>
        <w:t>, streamlining data management and storage costs.</w:t>
      </w:r>
    </w:p>
    <w:p w14:paraId="10A861F3" w14:textId="77777777" w:rsidR="005D67FF" w:rsidRDefault="005D67FF" w:rsidP="005D67FF">
      <w:pPr>
        <w:pStyle w:val="skn-slo4disp-block"/>
        <w:numPr>
          <w:ilvl w:val="0"/>
          <w:numId w:val="32"/>
        </w:numPr>
        <w:spacing w:line="260" w:lineRule="atLeast"/>
        <w:rPr>
          <w:rFonts w:ascii="Lora" w:eastAsia="Lora" w:hAnsi="Lora" w:cs="Lora"/>
          <w:color w:val="050505"/>
          <w:sz w:val="20"/>
          <w:szCs w:val="20"/>
        </w:rPr>
      </w:pPr>
      <w:r>
        <w:rPr>
          <w:rFonts w:ascii="Lora" w:eastAsia="Lora" w:hAnsi="Lora" w:cs="Lora"/>
          <w:color w:val="050505"/>
          <w:sz w:val="20"/>
          <w:szCs w:val="20"/>
        </w:rPr>
        <w:t xml:space="preserve">Enhanced user engagement by </w:t>
      </w:r>
      <w:r w:rsidRPr="00927ED5">
        <w:rPr>
          <w:rFonts w:ascii="Lora" w:eastAsia="Lora" w:hAnsi="Lora" w:cs="Lora"/>
          <w:b/>
          <w:bCs/>
          <w:color w:val="050505"/>
          <w:sz w:val="20"/>
          <w:szCs w:val="20"/>
        </w:rPr>
        <w:t>20%</w:t>
      </w:r>
      <w:r>
        <w:rPr>
          <w:rFonts w:ascii="Lora" w:eastAsia="Lora" w:hAnsi="Lora" w:cs="Lora"/>
          <w:color w:val="050505"/>
          <w:sz w:val="20"/>
          <w:szCs w:val="20"/>
        </w:rPr>
        <w:t xml:space="preserve"> through the development of intuitive dashboards and visualizations.</w:t>
      </w:r>
    </w:p>
    <w:p w14:paraId="26C25E0D" w14:textId="77777777" w:rsidR="005D67FF" w:rsidRDefault="005D67FF" w:rsidP="005D67FF">
      <w:pPr>
        <w:pStyle w:val="skn-slo4disp-block"/>
        <w:numPr>
          <w:ilvl w:val="0"/>
          <w:numId w:val="32"/>
        </w:numPr>
        <w:spacing w:line="260" w:lineRule="atLeast"/>
        <w:rPr>
          <w:rFonts w:ascii="Lora" w:eastAsia="Lora" w:hAnsi="Lora" w:cs="Lora"/>
          <w:color w:val="050505"/>
          <w:sz w:val="20"/>
          <w:szCs w:val="20"/>
        </w:rPr>
      </w:pPr>
      <w:r w:rsidRPr="00B52798">
        <w:rPr>
          <w:rFonts w:ascii="Lora" w:eastAsia="Lora" w:hAnsi="Lora" w:cs="Lora"/>
          <w:color w:val="050505"/>
          <w:sz w:val="20"/>
          <w:szCs w:val="20"/>
        </w:rPr>
        <w:t xml:space="preserve">Achieved a </w:t>
      </w:r>
      <w:r w:rsidRPr="00927ED5">
        <w:rPr>
          <w:rFonts w:ascii="Lora" w:eastAsia="Lora" w:hAnsi="Lora" w:cs="Lora"/>
          <w:b/>
          <w:bCs/>
          <w:color w:val="050505"/>
          <w:sz w:val="20"/>
          <w:szCs w:val="20"/>
        </w:rPr>
        <w:t>15%</w:t>
      </w:r>
      <w:r w:rsidRPr="00B52798">
        <w:rPr>
          <w:rFonts w:ascii="Lora" w:eastAsia="Lora" w:hAnsi="Lora" w:cs="Lora"/>
          <w:color w:val="050505"/>
          <w:sz w:val="20"/>
          <w:szCs w:val="20"/>
        </w:rPr>
        <w:t xml:space="preserve"> increase in sales forecasting accuracy, supporting better inventory management and resource</w:t>
      </w:r>
      <w:r>
        <w:rPr>
          <w:rFonts w:ascii="Lora" w:eastAsia="Lora" w:hAnsi="Lora" w:cs="Lora"/>
          <w:color w:val="050505"/>
          <w:sz w:val="20"/>
          <w:szCs w:val="20"/>
        </w:rPr>
        <w:t xml:space="preserve"> </w:t>
      </w:r>
      <w:r w:rsidRPr="00B52798">
        <w:rPr>
          <w:rFonts w:ascii="Lora" w:eastAsia="Lora" w:hAnsi="Lora" w:cs="Lora"/>
          <w:color w:val="050505"/>
          <w:sz w:val="20"/>
          <w:szCs w:val="20"/>
        </w:rPr>
        <w:t>allocation.</w:t>
      </w:r>
    </w:p>
    <w:p w14:paraId="29BA5265" w14:textId="77777777" w:rsidR="005D67FF" w:rsidRPr="005D67FF" w:rsidRDefault="005D67FF" w:rsidP="005D67FF">
      <w:pPr>
        <w:pStyle w:val="skn-slo4disp-block"/>
        <w:spacing w:line="260" w:lineRule="atLeast"/>
        <w:rPr>
          <w:rFonts w:ascii="Lora" w:eastAsia="Lora" w:hAnsi="Lora" w:cs="Lora"/>
          <w:color w:val="050505"/>
          <w:sz w:val="20"/>
          <w:szCs w:val="20"/>
        </w:rPr>
      </w:pPr>
    </w:p>
    <w:p w14:paraId="7AD832B7" w14:textId="77777777" w:rsidR="005D67FF" w:rsidRPr="005D67FF" w:rsidRDefault="005D67FF" w:rsidP="005D67FF">
      <w:pPr>
        <w:pStyle w:val="skn-slo4disp-block"/>
        <w:spacing w:line="260" w:lineRule="atLeast"/>
        <w:rPr>
          <w:rFonts w:ascii="Lora" w:eastAsia="Lora" w:hAnsi="Lora" w:cs="Lora"/>
          <w:color w:val="050505"/>
          <w:sz w:val="20"/>
          <w:szCs w:val="20"/>
        </w:rPr>
      </w:pPr>
    </w:p>
    <w:sectPr w:rsidR="005D67FF" w:rsidRPr="005D67FF" w:rsidSect="003A3818">
      <w:headerReference w:type="default" r:id="rId9"/>
      <w:footerReference w:type="default" r:id="rId10"/>
      <w:pgSz w:w="12240" w:h="15840"/>
      <w:pgMar w:top="720" w:right="720" w:bottom="720" w:left="720" w:header="288" w:footer="288"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58F22C" w14:textId="77777777" w:rsidR="00742E1C" w:rsidRDefault="00742E1C" w:rsidP="00927ED5">
      <w:pPr>
        <w:spacing w:line="240" w:lineRule="auto"/>
      </w:pPr>
      <w:r>
        <w:separator/>
      </w:r>
    </w:p>
  </w:endnote>
  <w:endnote w:type="continuationSeparator" w:id="0">
    <w:p w14:paraId="715503EC" w14:textId="77777777" w:rsidR="00742E1C" w:rsidRDefault="00742E1C" w:rsidP="00927E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ra">
    <w:charset w:val="00"/>
    <w:family w:val="auto"/>
    <w:pitch w:val="variable"/>
    <w:sig w:usb0="A00002FF" w:usb1="5000204B" w:usb2="00000000" w:usb3="00000000" w:csb0="00000097" w:csb1="00000000"/>
    <w:embedRegular r:id="rId1" w:fontKey="{DC66713B-250D-4085-99F2-1D160C8BA541}"/>
    <w:embedBold r:id="rId2" w:fontKey="{544F1727-8395-41A4-8091-299627938254}"/>
    <w:embedItalic r:id="rId3" w:fontKey="{DB2CBF46-CDD4-48E7-A1A2-72A9E6E2BC71}"/>
    <w:embedBoldItalic r:id="rId4" w:fontKey="{89106726-55F6-46A7-B194-B3A8F69FB39A}"/>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80969" w14:textId="13937AF8" w:rsidR="0019240B" w:rsidRPr="006603E7" w:rsidRDefault="006603E7" w:rsidP="006603E7">
    <w:pPr>
      <w:pStyle w:val="Footer"/>
      <w:jc w:val="center"/>
      <w:rPr>
        <w:rFonts w:ascii="Lora" w:hAnsi="Lora"/>
        <w:color w:val="262626" w:themeColor="text1" w:themeTint="D9"/>
      </w:rPr>
    </w:pPr>
    <w:r>
      <w:rPr>
        <w:rStyle w:val="divaddresslispanbluebullet"/>
      </w:rPr>
      <w:t>·</w:t>
    </w:r>
    <w:r w:rsidRPr="00986B04">
      <w:rPr>
        <w:rStyle w:val="divaddresslispanbluebullet"/>
        <w:rFonts w:ascii="Lora" w:eastAsia="Times New Roman" w:hAnsi="Lora" w:cs="Times New Roman"/>
        <w:color w:val="262626" w:themeColor="text1" w:themeTint="D9"/>
      </w:rPr>
      <w:t>   </w:t>
    </w:r>
    <w:r w:rsidRPr="00986B04">
      <w:rPr>
        <w:rStyle w:val="span"/>
        <w:rFonts w:ascii="Lora" w:eastAsia="Lora" w:hAnsi="Lora" w:cs="Lora"/>
        <w:color w:val="262626" w:themeColor="text1" w:themeTint="D9"/>
        <w:sz w:val="20"/>
        <w:szCs w:val="20"/>
      </w:rPr>
      <w:t xml:space="preserve">770-401-6527    </w:t>
    </w:r>
    <w:r w:rsidRPr="00986B04">
      <w:rPr>
        <w:rStyle w:val="skn-slo4right-box"/>
        <w:rFonts w:ascii="Lora" w:eastAsia="Lora" w:hAnsi="Lora" w:cs="Lora"/>
        <w:color w:val="262626" w:themeColor="text1" w:themeTint="D9"/>
        <w:sz w:val="20"/>
        <w:szCs w:val="20"/>
      </w:rPr>
      <w:t> </w:t>
    </w:r>
    <w:r>
      <w:rPr>
        <w:rStyle w:val="divaddresslispanbluebullet"/>
      </w:rPr>
      <w:t>·</w:t>
    </w:r>
    <w:r w:rsidRPr="00986B04">
      <w:rPr>
        <w:rStyle w:val="divaddresslispanbluebullet"/>
        <w:rFonts w:ascii="Lora" w:eastAsia="Times New Roman" w:hAnsi="Lora" w:cs="Times New Roman"/>
        <w:color w:val="262626" w:themeColor="text1" w:themeTint="D9"/>
      </w:rPr>
      <w:t xml:space="preserve">   Troy Dunkley </w:t>
    </w:r>
    <w:r>
      <w:rPr>
        <w:rStyle w:val="divaddresslispanbluebullet"/>
        <w:rFonts w:ascii="Lora" w:eastAsia="Times New Roman" w:hAnsi="Lora" w:cs="Times New Roman"/>
        <w:color w:val="262626" w:themeColor="text1" w:themeTint="D9"/>
      </w:rPr>
      <w:t xml:space="preserve">   </w:t>
    </w:r>
    <w:r>
      <w:rPr>
        <w:rStyle w:val="divaddresslispanbluebullet"/>
      </w:rPr>
      <w:t>·</w:t>
    </w:r>
    <w:r w:rsidRPr="00986B04">
      <w:rPr>
        <w:rStyle w:val="divaddresslispanbluebullet"/>
        <w:rFonts w:ascii="Lora" w:eastAsia="Times New Roman" w:hAnsi="Lora" w:cs="Times New Roman"/>
        <w:color w:val="262626" w:themeColor="text1" w:themeTint="D9"/>
      </w:rPr>
      <w:t>   </w:t>
    </w:r>
    <w:r w:rsidRPr="00986B04">
      <w:rPr>
        <w:rStyle w:val="span"/>
        <w:rFonts w:ascii="Lora" w:eastAsia="Lora" w:hAnsi="Lora" w:cs="Lora"/>
        <w:color w:val="262626" w:themeColor="text1" w:themeTint="D9"/>
        <w:sz w:val="20"/>
        <w:szCs w:val="20"/>
      </w:rPr>
      <w:t>tdunkley@gmail.com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D5F09F" w14:textId="77777777" w:rsidR="00742E1C" w:rsidRDefault="00742E1C" w:rsidP="00927ED5">
      <w:pPr>
        <w:spacing w:line="240" w:lineRule="auto"/>
      </w:pPr>
      <w:r>
        <w:separator/>
      </w:r>
    </w:p>
  </w:footnote>
  <w:footnote w:type="continuationSeparator" w:id="0">
    <w:p w14:paraId="53E735CD" w14:textId="77777777" w:rsidR="00742E1C" w:rsidRDefault="00742E1C" w:rsidP="00927E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Lora" w:hAnsi="Lora"/>
        <w:color w:val="404040" w:themeColor="text1" w:themeTint="BF"/>
        <w:sz w:val="16"/>
        <w:szCs w:val="16"/>
      </w:rPr>
      <w:id w:val="-1318336367"/>
      <w:docPartObj>
        <w:docPartGallery w:val="Page Numbers (Top of Page)"/>
        <w:docPartUnique/>
      </w:docPartObj>
    </w:sdtPr>
    <w:sdtContent>
      <w:p w14:paraId="6C344EA3" w14:textId="77777777" w:rsidR="00986B04" w:rsidRPr="00986B04" w:rsidRDefault="00986B04">
        <w:pPr>
          <w:pStyle w:val="Header"/>
          <w:jc w:val="right"/>
          <w:rPr>
            <w:rFonts w:ascii="Lora" w:hAnsi="Lora"/>
            <w:color w:val="404040" w:themeColor="text1" w:themeTint="BF"/>
            <w:sz w:val="16"/>
            <w:szCs w:val="16"/>
          </w:rPr>
        </w:pPr>
        <w:r w:rsidRPr="00986B04">
          <w:rPr>
            <w:rFonts w:ascii="Lora" w:hAnsi="Lora"/>
            <w:color w:val="404040" w:themeColor="text1" w:themeTint="BF"/>
            <w:sz w:val="16"/>
            <w:szCs w:val="16"/>
          </w:rPr>
          <w:t xml:space="preserve">Page </w:t>
        </w:r>
        <w:r w:rsidRPr="00986B04">
          <w:rPr>
            <w:rFonts w:ascii="Lora" w:hAnsi="Lora"/>
            <w:b/>
            <w:bCs/>
            <w:color w:val="404040" w:themeColor="text1" w:themeTint="BF"/>
            <w:sz w:val="16"/>
            <w:szCs w:val="16"/>
          </w:rPr>
          <w:fldChar w:fldCharType="begin"/>
        </w:r>
        <w:r w:rsidRPr="00986B04">
          <w:rPr>
            <w:rFonts w:ascii="Lora" w:hAnsi="Lora"/>
            <w:b/>
            <w:bCs/>
            <w:color w:val="404040" w:themeColor="text1" w:themeTint="BF"/>
            <w:sz w:val="16"/>
            <w:szCs w:val="16"/>
          </w:rPr>
          <w:instrText xml:space="preserve"> PAGE </w:instrText>
        </w:r>
        <w:r w:rsidRPr="00986B04">
          <w:rPr>
            <w:rFonts w:ascii="Lora" w:hAnsi="Lora"/>
            <w:b/>
            <w:bCs/>
            <w:color w:val="404040" w:themeColor="text1" w:themeTint="BF"/>
            <w:sz w:val="16"/>
            <w:szCs w:val="16"/>
          </w:rPr>
          <w:fldChar w:fldCharType="separate"/>
        </w:r>
        <w:r w:rsidRPr="00986B04">
          <w:rPr>
            <w:rFonts w:ascii="Lora" w:hAnsi="Lora"/>
            <w:b/>
            <w:bCs/>
            <w:noProof/>
            <w:color w:val="404040" w:themeColor="text1" w:themeTint="BF"/>
            <w:sz w:val="16"/>
            <w:szCs w:val="16"/>
          </w:rPr>
          <w:t>2</w:t>
        </w:r>
        <w:r w:rsidRPr="00986B04">
          <w:rPr>
            <w:rFonts w:ascii="Lora" w:hAnsi="Lora"/>
            <w:b/>
            <w:bCs/>
            <w:color w:val="404040" w:themeColor="text1" w:themeTint="BF"/>
            <w:sz w:val="16"/>
            <w:szCs w:val="16"/>
          </w:rPr>
          <w:fldChar w:fldCharType="end"/>
        </w:r>
        <w:r w:rsidRPr="00986B04">
          <w:rPr>
            <w:rFonts w:ascii="Lora" w:hAnsi="Lora"/>
            <w:color w:val="404040" w:themeColor="text1" w:themeTint="BF"/>
            <w:sz w:val="16"/>
            <w:szCs w:val="16"/>
          </w:rPr>
          <w:t xml:space="preserve"> of </w:t>
        </w:r>
        <w:r w:rsidRPr="00986B04">
          <w:rPr>
            <w:rFonts w:ascii="Lora" w:hAnsi="Lora"/>
            <w:b/>
            <w:bCs/>
            <w:color w:val="404040" w:themeColor="text1" w:themeTint="BF"/>
            <w:sz w:val="16"/>
            <w:szCs w:val="16"/>
          </w:rPr>
          <w:fldChar w:fldCharType="begin"/>
        </w:r>
        <w:r w:rsidRPr="00986B04">
          <w:rPr>
            <w:rFonts w:ascii="Lora" w:hAnsi="Lora"/>
            <w:b/>
            <w:bCs/>
            <w:color w:val="404040" w:themeColor="text1" w:themeTint="BF"/>
            <w:sz w:val="16"/>
            <w:szCs w:val="16"/>
          </w:rPr>
          <w:instrText xml:space="preserve"> NUMPAGES  </w:instrText>
        </w:r>
        <w:r w:rsidRPr="00986B04">
          <w:rPr>
            <w:rFonts w:ascii="Lora" w:hAnsi="Lora"/>
            <w:b/>
            <w:bCs/>
            <w:color w:val="404040" w:themeColor="text1" w:themeTint="BF"/>
            <w:sz w:val="16"/>
            <w:szCs w:val="16"/>
          </w:rPr>
          <w:fldChar w:fldCharType="separate"/>
        </w:r>
        <w:r w:rsidRPr="00986B04">
          <w:rPr>
            <w:rFonts w:ascii="Lora" w:hAnsi="Lora"/>
            <w:b/>
            <w:bCs/>
            <w:noProof/>
            <w:color w:val="404040" w:themeColor="text1" w:themeTint="BF"/>
            <w:sz w:val="16"/>
            <w:szCs w:val="16"/>
          </w:rPr>
          <w:t>2</w:t>
        </w:r>
        <w:r w:rsidRPr="00986B04">
          <w:rPr>
            <w:rFonts w:ascii="Lora" w:hAnsi="Lora"/>
            <w:b/>
            <w:bCs/>
            <w:color w:val="404040" w:themeColor="text1" w:themeTint="BF"/>
            <w:sz w:val="16"/>
            <w:szCs w:val="16"/>
          </w:rPr>
          <w:fldChar w:fldCharType="end"/>
        </w:r>
      </w:p>
    </w:sdtContent>
  </w:sdt>
  <w:p w14:paraId="7DFFA6E5" w14:textId="77777777" w:rsidR="00986B04" w:rsidRDefault="00986B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C7CA496A">
      <w:start w:val="1"/>
      <w:numFmt w:val="bullet"/>
      <w:lvlText w:val=""/>
      <w:lvlJc w:val="left"/>
      <w:pPr>
        <w:ind w:left="720" w:hanging="360"/>
      </w:pPr>
      <w:rPr>
        <w:rFonts w:ascii="Symbol" w:hAnsi="Symbol"/>
        <w:color w:val="929CA4"/>
        <w:sz w:val="22"/>
      </w:rPr>
    </w:lvl>
    <w:lvl w:ilvl="1" w:tplc="E312B39E">
      <w:start w:val="1"/>
      <w:numFmt w:val="bullet"/>
      <w:lvlText w:val="o"/>
      <w:lvlJc w:val="left"/>
      <w:pPr>
        <w:tabs>
          <w:tab w:val="num" w:pos="1440"/>
        </w:tabs>
        <w:ind w:left="1440" w:hanging="360"/>
      </w:pPr>
      <w:rPr>
        <w:rFonts w:ascii="Courier New" w:hAnsi="Courier New"/>
      </w:rPr>
    </w:lvl>
    <w:lvl w:ilvl="2" w:tplc="5F70CF2E">
      <w:start w:val="1"/>
      <w:numFmt w:val="bullet"/>
      <w:lvlText w:val=""/>
      <w:lvlJc w:val="left"/>
      <w:pPr>
        <w:tabs>
          <w:tab w:val="num" w:pos="2160"/>
        </w:tabs>
        <w:ind w:left="2160" w:hanging="360"/>
      </w:pPr>
      <w:rPr>
        <w:rFonts w:ascii="Wingdings" w:hAnsi="Wingdings"/>
      </w:rPr>
    </w:lvl>
    <w:lvl w:ilvl="3" w:tplc="BB0C56CC">
      <w:start w:val="1"/>
      <w:numFmt w:val="bullet"/>
      <w:lvlText w:val=""/>
      <w:lvlJc w:val="left"/>
      <w:pPr>
        <w:tabs>
          <w:tab w:val="num" w:pos="2880"/>
        </w:tabs>
        <w:ind w:left="2880" w:hanging="360"/>
      </w:pPr>
      <w:rPr>
        <w:rFonts w:ascii="Symbol" w:hAnsi="Symbol"/>
      </w:rPr>
    </w:lvl>
    <w:lvl w:ilvl="4" w:tplc="2A043B86">
      <w:start w:val="1"/>
      <w:numFmt w:val="bullet"/>
      <w:lvlText w:val="o"/>
      <w:lvlJc w:val="left"/>
      <w:pPr>
        <w:tabs>
          <w:tab w:val="num" w:pos="3600"/>
        </w:tabs>
        <w:ind w:left="3600" w:hanging="360"/>
      </w:pPr>
      <w:rPr>
        <w:rFonts w:ascii="Courier New" w:hAnsi="Courier New"/>
      </w:rPr>
    </w:lvl>
    <w:lvl w:ilvl="5" w:tplc="1478BACE">
      <w:start w:val="1"/>
      <w:numFmt w:val="bullet"/>
      <w:lvlText w:val=""/>
      <w:lvlJc w:val="left"/>
      <w:pPr>
        <w:tabs>
          <w:tab w:val="num" w:pos="4320"/>
        </w:tabs>
        <w:ind w:left="4320" w:hanging="360"/>
      </w:pPr>
      <w:rPr>
        <w:rFonts w:ascii="Wingdings" w:hAnsi="Wingdings"/>
      </w:rPr>
    </w:lvl>
    <w:lvl w:ilvl="6" w:tplc="0358A3C6">
      <w:start w:val="1"/>
      <w:numFmt w:val="bullet"/>
      <w:lvlText w:val=""/>
      <w:lvlJc w:val="left"/>
      <w:pPr>
        <w:tabs>
          <w:tab w:val="num" w:pos="5040"/>
        </w:tabs>
        <w:ind w:left="5040" w:hanging="360"/>
      </w:pPr>
      <w:rPr>
        <w:rFonts w:ascii="Symbol" w:hAnsi="Symbol"/>
      </w:rPr>
    </w:lvl>
    <w:lvl w:ilvl="7" w:tplc="5F92FF6A">
      <w:start w:val="1"/>
      <w:numFmt w:val="bullet"/>
      <w:lvlText w:val="o"/>
      <w:lvlJc w:val="left"/>
      <w:pPr>
        <w:tabs>
          <w:tab w:val="num" w:pos="5760"/>
        </w:tabs>
        <w:ind w:left="5760" w:hanging="360"/>
      </w:pPr>
      <w:rPr>
        <w:rFonts w:ascii="Courier New" w:hAnsi="Courier New"/>
      </w:rPr>
    </w:lvl>
    <w:lvl w:ilvl="8" w:tplc="27FE8C0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B252A142">
      <w:start w:val="1"/>
      <w:numFmt w:val="bullet"/>
      <w:lvlText w:val=""/>
      <w:lvlJc w:val="left"/>
      <w:pPr>
        <w:ind w:left="720" w:hanging="360"/>
      </w:pPr>
      <w:rPr>
        <w:rFonts w:ascii="Symbol" w:hAnsi="Symbol"/>
        <w:color w:val="929CA4"/>
        <w:sz w:val="22"/>
      </w:rPr>
    </w:lvl>
    <w:lvl w:ilvl="1" w:tplc="E2E864E6">
      <w:start w:val="1"/>
      <w:numFmt w:val="bullet"/>
      <w:lvlText w:val="o"/>
      <w:lvlJc w:val="left"/>
      <w:pPr>
        <w:tabs>
          <w:tab w:val="num" w:pos="1440"/>
        </w:tabs>
        <w:ind w:left="1440" w:hanging="360"/>
      </w:pPr>
      <w:rPr>
        <w:rFonts w:ascii="Courier New" w:hAnsi="Courier New"/>
      </w:rPr>
    </w:lvl>
    <w:lvl w:ilvl="2" w:tplc="5184BE2E">
      <w:start w:val="1"/>
      <w:numFmt w:val="bullet"/>
      <w:lvlText w:val=""/>
      <w:lvlJc w:val="left"/>
      <w:pPr>
        <w:tabs>
          <w:tab w:val="num" w:pos="2160"/>
        </w:tabs>
        <w:ind w:left="2160" w:hanging="360"/>
      </w:pPr>
      <w:rPr>
        <w:rFonts w:ascii="Wingdings" w:hAnsi="Wingdings"/>
      </w:rPr>
    </w:lvl>
    <w:lvl w:ilvl="3" w:tplc="76A2B850">
      <w:start w:val="1"/>
      <w:numFmt w:val="bullet"/>
      <w:lvlText w:val=""/>
      <w:lvlJc w:val="left"/>
      <w:pPr>
        <w:tabs>
          <w:tab w:val="num" w:pos="2880"/>
        </w:tabs>
        <w:ind w:left="2880" w:hanging="360"/>
      </w:pPr>
      <w:rPr>
        <w:rFonts w:ascii="Symbol" w:hAnsi="Symbol"/>
      </w:rPr>
    </w:lvl>
    <w:lvl w:ilvl="4" w:tplc="8DE4DF34">
      <w:start w:val="1"/>
      <w:numFmt w:val="bullet"/>
      <w:lvlText w:val="o"/>
      <w:lvlJc w:val="left"/>
      <w:pPr>
        <w:tabs>
          <w:tab w:val="num" w:pos="3600"/>
        </w:tabs>
        <w:ind w:left="3600" w:hanging="360"/>
      </w:pPr>
      <w:rPr>
        <w:rFonts w:ascii="Courier New" w:hAnsi="Courier New"/>
      </w:rPr>
    </w:lvl>
    <w:lvl w:ilvl="5" w:tplc="4EC690A4">
      <w:start w:val="1"/>
      <w:numFmt w:val="bullet"/>
      <w:lvlText w:val=""/>
      <w:lvlJc w:val="left"/>
      <w:pPr>
        <w:tabs>
          <w:tab w:val="num" w:pos="4320"/>
        </w:tabs>
        <w:ind w:left="4320" w:hanging="360"/>
      </w:pPr>
      <w:rPr>
        <w:rFonts w:ascii="Wingdings" w:hAnsi="Wingdings"/>
      </w:rPr>
    </w:lvl>
    <w:lvl w:ilvl="6" w:tplc="7156585E">
      <w:start w:val="1"/>
      <w:numFmt w:val="bullet"/>
      <w:lvlText w:val=""/>
      <w:lvlJc w:val="left"/>
      <w:pPr>
        <w:tabs>
          <w:tab w:val="num" w:pos="5040"/>
        </w:tabs>
        <w:ind w:left="5040" w:hanging="360"/>
      </w:pPr>
      <w:rPr>
        <w:rFonts w:ascii="Symbol" w:hAnsi="Symbol"/>
      </w:rPr>
    </w:lvl>
    <w:lvl w:ilvl="7" w:tplc="79924E86">
      <w:start w:val="1"/>
      <w:numFmt w:val="bullet"/>
      <w:lvlText w:val="o"/>
      <w:lvlJc w:val="left"/>
      <w:pPr>
        <w:tabs>
          <w:tab w:val="num" w:pos="5760"/>
        </w:tabs>
        <w:ind w:left="5760" w:hanging="360"/>
      </w:pPr>
      <w:rPr>
        <w:rFonts w:ascii="Courier New" w:hAnsi="Courier New"/>
      </w:rPr>
    </w:lvl>
    <w:lvl w:ilvl="8" w:tplc="E02ED35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2438D6AC">
      <w:start w:val="1"/>
      <w:numFmt w:val="bullet"/>
      <w:lvlText w:val=""/>
      <w:lvlJc w:val="left"/>
      <w:pPr>
        <w:ind w:left="720" w:hanging="360"/>
      </w:pPr>
      <w:rPr>
        <w:rFonts w:ascii="Symbol" w:hAnsi="Symbol"/>
        <w:color w:val="929CA4"/>
        <w:sz w:val="22"/>
      </w:rPr>
    </w:lvl>
    <w:lvl w:ilvl="1" w:tplc="3D288F8C">
      <w:start w:val="1"/>
      <w:numFmt w:val="bullet"/>
      <w:lvlText w:val="o"/>
      <w:lvlJc w:val="left"/>
      <w:pPr>
        <w:tabs>
          <w:tab w:val="num" w:pos="1440"/>
        </w:tabs>
        <w:ind w:left="1440" w:hanging="360"/>
      </w:pPr>
      <w:rPr>
        <w:rFonts w:ascii="Courier New" w:hAnsi="Courier New"/>
      </w:rPr>
    </w:lvl>
    <w:lvl w:ilvl="2" w:tplc="7E865902">
      <w:start w:val="1"/>
      <w:numFmt w:val="bullet"/>
      <w:lvlText w:val=""/>
      <w:lvlJc w:val="left"/>
      <w:pPr>
        <w:tabs>
          <w:tab w:val="num" w:pos="2160"/>
        </w:tabs>
        <w:ind w:left="2160" w:hanging="360"/>
      </w:pPr>
      <w:rPr>
        <w:rFonts w:ascii="Wingdings" w:hAnsi="Wingdings"/>
      </w:rPr>
    </w:lvl>
    <w:lvl w:ilvl="3" w:tplc="07CEAFCE">
      <w:start w:val="1"/>
      <w:numFmt w:val="bullet"/>
      <w:lvlText w:val=""/>
      <w:lvlJc w:val="left"/>
      <w:pPr>
        <w:tabs>
          <w:tab w:val="num" w:pos="2880"/>
        </w:tabs>
        <w:ind w:left="2880" w:hanging="360"/>
      </w:pPr>
      <w:rPr>
        <w:rFonts w:ascii="Symbol" w:hAnsi="Symbol"/>
      </w:rPr>
    </w:lvl>
    <w:lvl w:ilvl="4" w:tplc="F7FE7978">
      <w:start w:val="1"/>
      <w:numFmt w:val="bullet"/>
      <w:lvlText w:val="o"/>
      <w:lvlJc w:val="left"/>
      <w:pPr>
        <w:tabs>
          <w:tab w:val="num" w:pos="3600"/>
        </w:tabs>
        <w:ind w:left="3600" w:hanging="360"/>
      </w:pPr>
      <w:rPr>
        <w:rFonts w:ascii="Courier New" w:hAnsi="Courier New"/>
      </w:rPr>
    </w:lvl>
    <w:lvl w:ilvl="5" w:tplc="4DFE774E">
      <w:start w:val="1"/>
      <w:numFmt w:val="bullet"/>
      <w:lvlText w:val=""/>
      <w:lvlJc w:val="left"/>
      <w:pPr>
        <w:tabs>
          <w:tab w:val="num" w:pos="4320"/>
        </w:tabs>
        <w:ind w:left="4320" w:hanging="360"/>
      </w:pPr>
      <w:rPr>
        <w:rFonts w:ascii="Wingdings" w:hAnsi="Wingdings"/>
      </w:rPr>
    </w:lvl>
    <w:lvl w:ilvl="6" w:tplc="75AE38F4">
      <w:start w:val="1"/>
      <w:numFmt w:val="bullet"/>
      <w:lvlText w:val=""/>
      <w:lvlJc w:val="left"/>
      <w:pPr>
        <w:tabs>
          <w:tab w:val="num" w:pos="5040"/>
        </w:tabs>
        <w:ind w:left="5040" w:hanging="360"/>
      </w:pPr>
      <w:rPr>
        <w:rFonts w:ascii="Symbol" w:hAnsi="Symbol"/>
      </w:rPr>
    </w:lvl>
    <w:lvl w:ilvl="7" w:tplc="68E0F13E">
      <w:start w:val="1"/>
      <w:numFmt w:val="bullet"/>
      <w:lvlText w:val="o"/>
      <w:lvlJc w:val="left"/>
      <w:pPr>
        <w:tabs>
          <w:tab w:val="num" w:pos="5760"/>
        </w:tabs>
        <w:ind w:left="5760" w:hanging="360"/>
      </w:pPr>
      <w:rPr>
        <w:rFonts w:ascii="Courier New" w:hAnsi="Courier New"/>
      </w:rPr>
    </w:lvl>
    <w:lvl w:ilvl="8" w:tplc="7C66BC4A">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1046D162">
      <w:start w:val="1"/>
      <w:numFmt w:val="bullet"/>
      <w:lvlText w:val=""/>
      <w:lvlJc w:val="left"/>
      <w:pPr>
        <w:ind w:left="720" w:hanging="360"/>
      </w:pPr>
      <w:rPr>
        <w:rFonts w:ascii="Symbol" w:hAnsi="Symbol"/>
        <w:color w:val="929CA4"/>
        <w:sz w:val="22"/>
      </w:rPr>
    </w:lvl>
    <w:lvl w:ilvl="1" w:tplc="4FA629FA">
      <w:start w:val="1"/>
      <w:numFmt w:val="bullet"/>
      <w:lvlText w:val="o"/>
      <w:lvlJc w:val="left"/>
      <w:pPr>
        <w:tabs>
          <w:tab w:val="num" w:pos="1440"/>
        </w:tabs>
        <w:ind w:left="1440" w:hanging="360"/>
      </w:pPr>
      <w:rPr>
        <w:rFonts w:ascii="Courier New" w:hAnsi="Courier New"/>
      </w:rPr>
    </w:lvl>
    <w:lvl w:ilvl="2" w:tplc="A2FACFE0">
      <w:start w:val="1"/>
      <w:numFmt w:val="bullet"/>
      <w:lvlText w:val=""/>
      <w:lvlJc w:val="left"/>
      <w:pPr>
        <w:tabs>
          <w:tab w:val="num" w:pos="2160"/>
        </w:tabs>
        <w:ind w:left="2160" w:hanging="360"/>
      </w:pPr>
      <w:rPr>
        <w:rFonts w:ascii="Wingdings" w:hAnsi="Wingdings"/>
      </w:rPr>
    </w:lvl>
    <w:lvl w:ilvl="3" w:tplc="6D76D8A2">
      <w:start w:val="1"/>
      <w:numFmt w:val="bullet"/>
      <w:lvlText w:val=""/>
      <w:lvlJc w:val="left"/>
      <w:pPr>
        <w:tabs>
          <w:tab w:val="num" w:pos="2880"/>
        </w:tabs>
        <w:ind w:left="2880" w:hanging="360"/>
      </w:pPr>
      <w:rPr>
        <w:rFonts w:ascii="Symbol" w:hAnsi="Symbol"/>
      </w:rPr>
    </w:lvl>
    <w:lvl w:ilvl="4" w:tplc="67F6D2DA">
      <w:start w:val="1"/>
      <w:numFmt w:val="bullet"/>
      <w:lvlText w:val="o"/>
      <w:lvlJc w:val="left"/>
      <w:pPr>
        <w:tabs>
          <w:tab w:val="num" w:pos="3600"/>
        </w:tabs>
        <w:ind w:left="3600" w:hanging="360"/>
      </w:pPr>
      <w:rPr>
        <w:rFonts w:ascii="Courier New" w:hAnsi="Courier New"/>
      </w:rPr>
    </w:lvl>
    <w:lvl w:ilvl="5" w:tplc="8850EB52">
      <w:start w:val="1"/>
      <w:numFmt w:val="bullet"/>
      <w:lvlText w:val=""/>
      <w:lvlJc w:val="left"/>
      <w:pPr>
        <w:tabs>
          <w:tab w:val="num" w:pos="4320"/>
        </w:tabs>
        <w:ind w:left="4320" w:hanging="360"/>
      </w:pPr>
      <w:rPr>
        <w:rFonts w:ascii="Wingdings" w:hAnsi="Wingdings"/>
      </w:rPr>
    </w:lvl>
    <w:lvl w:ilvl="6" w:tplc="63F2A378">
      <w:start w:val="1"/>
      <w:numFmt w:val="bullet"/>
      <w:lvlText w:val=""/>
      <w:lvlJc w:val="left"/>
      <w:pPr>
        <w:tabs>
          <w:tab w:val="num" w:pos="5040"/>
        </w:tabs>
        <w:ind w:left="5040" w:hanging="360"/>
      </w:pPr>
      <w:rPr>
        <w:rFonts w:ascii="Symbol" w:hAnsi="Symbol"/>
      </w:rPr>
    </w:lvl>
    <w:lvl w:ilvl="7" w:tplc="D6226674">
      <w:start w:val="1"/>
      <w:numFmt w:val="bullet"/>
      <w:lvlText w:val="o"/>
      <w:lvlJc w:val="left"/>
      <w:pPr>
        <w:tabs>
          <w:tab w:val="num" w:pos="5760"/>
        </w:tabs>
        <w:ind w:left="5760" w:hanging="360"/>
      </w:pPr>
      <w:rPr>
        <w:rFonts w:ascii="Courier New" w:hAnsi="Courier New"/>
      </w:rPr>
    </w:lvl>
    <w:lvl w:ilvl="8" w:tplc="F0B63050">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A652490A">
      <w:start w:val="1"/>
      <w:numFmt w:val="bullet"/>
      <w:lvlText w:val=""/>
      <w:lvlJc w:val="left"/>
      <w:pPr>
        <w:ind w:left="720" w:hanging="360"/>
      </w:pPr>
      <w:rPr>
        <w:rFonts w:ascii="Symbol" w:hAnsi="Symbol"/>
        <w:color w:val="929CA4"/>
        <w:sz w:val="22"/>
      </w:rPr>
    </w:lvl>
    <w:lvl w:ilvl="1" w:tplc="69382552">
      <w:start w:val="1"/>
      <w:numFmt w:val="bullet"/>
      <w:lvlText w:val="o"/>
      <w:lvlJc w:val="left"/>
      <w:pPr>
        <w:tabs>
          <w:tab w:val="num" w:pos="1440"/>
        </w:tabs>
        <w:ind w:left="1440" w:hanging="360"/>
      </w:pPr>
      <w:rPr>
        <w:rFonts w:ascii="Courier New" w:hAnsi="Courier New"/>
      </w:rPr>
    </w:lvl>
    <w:lvl w:ilvl="2" w:tplc="0F80F02C">
      <w:start w:val="1"/>
      <w:numFmt w:val="bullet"/>
      <w:lvlText w:val=""/>
      <w:lvlJc w:val="left"/>
      <w:pPr>
        <w:tabs>
          <w:tab w:val="num" w:pos="2160"/>
        </w:tabs>
        <w:ind w:left="2160" w:hanging="360"/>
      </w:pPr>
      <w:rPr>
        <w:rFonts w:ascii="Wingdings" w:hAnsi="Wingdings"/>
      </w:rPr>
    </w:lvl>
    <w:lvl w:ilvl="3" w:tplc="534605F8">
      <w:start w:val="1"/>
      <w:numFmt w:val="bullet"/>
      <w:lvlText w:val=""/>
      <w:lvlJc w:val="left"/>
      <w:pPr>
        <w:tabs>
          <w:tab w:val="num" w:pos="2880"/>
        </w:tabs>
        <w:ind w:left="2880" w:hanging="360"/>
      </w:pPr>
      <w:rPr>
        <w:rFonts w:ascii="Symbol" w:hAnsi="Symbol"/>
      </w:rPr>
    </w:lvl>
    <w:lvl w:ilvl="4" w:tplc="61C2BE12">
      <w:start w:val="1"/>
      <w:numFmt w:val="bullet"/>
      <w:lvlText w:val="o"/>
      <w:lvlJc w:val="left"/>
      <w:pPr>
        <w:tabs>
          <w:tab w:val="num" w:pos="3600"/>
        </w:tabs>
        <w:ind w:left="3600" w:hanging="360"/>
      </w:pPr>
      <w:rPr>
        <w:rFonts w:ascii="Courier New" w:hAnsi="Courier New"/>
      </w:rPr>
    </w:lvl>
    <w:lvl w:ilvl="5" w:tplc="35FECE5E">
      <w:start w:val="1"/>
      <w:numFmt w:val="bullet"/>
      <w:lvlText w:val=""/>
      <w:lvlJc w:val="left"/>
      <w:pPr>
        <w:tabs>
          <w:tab w:val="num" w:pos="4320"/>
        </w:tabs>
        <w:ind w:left="4320" w:hanging="360"/>
      </w:pPr>
      <w:rPr>
        <w:rFonts w:ascii="Wingdings" w:hAnsi="Wingdings"/>
      </w:rPr>
    </w:lvl>
    <w:lvl w:ilvl="6" w:tplc="8230D804">
      <w:start w:val="1"/>
      <w:numFmt w:val="bullet"/>
      <w:lvlText w:val=""/>
      <w:lvlJc w:val="left"/>
      <w:pPr>
        <w:tabs>
          <w:tab w:val="num" w:pos="5040"/>
        </w:tabs>
        <w:ind w:left="5040" w:hanging="360"/>
      </w:pPr>
      <w:rPr>
        <w:rFonts w:ascii="Symbol" w:hAnsi="Symbol"/>
      </w:rPr>
    </w:lvl>
    <w:lvl w:ilvl="7" w:tplc="C74424D8">
      <w:start w:val="1"/>
      <w:numFmt w:val="bullet"/>
      <w:lvlText w:val="o"/>
      <w:lvlJc w:val="left"/>
      <w:pPr>
        <w:tabs>
          <w:tab w:val="num" w:pos="5760"/>
        </w:tabs>
        <w:ind w:left="5760" w:hanging="360"/>
      </w:pPr>
      <w:rPr>
        <w:rFonts w:ascii="Courier New" w:hAnsi="Courier New"/>
      </w:rPr>
    </w:lvl>
    <w:lvl w:ilvl="8" w:tplc="C98A500A">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D19E16D4">
      <w:start w:val="1"/>
      <w:numFmt w:val="bullet"/>
      <w:lvlText w:val=""/>
      <w:lvlJc w:val="left"/>
      <w:pPr>
        <w:ind w:left="720" w:hanging="360"/>
      </w:pPr>
      <w:rPr>
        <w:rFonts w:ascii="Symbol" w:hAnsi="Symbol"/>
        <w:color w:val="929CA4"/>
        <w:sz w:val="22"/>
      </w:rPr>
    </w:lvl>
    <w:lvl w:ilvl="1" w:tplc="0D107B9A">
      <w:start w:val="1"/>
      <w:numFmt w:val="bullet"/>
      <w:lvlText w:val="o"/>
      <w:lvlJc w:val="left"/>
      <w:pPr>
        <w:tabs>
          <w:tab w:val="num" w:pos="1440"/>
        </w:tabs>
        <w:ind w:left="1440" w:hanging="360"/>
      </w:pPr>
      <w:rPr>
        <w:rFonts w:ascii="Courier New" w:hAnsi="Courier New"/>
      </w:rPr>
    </w:lvl>
    <w:lvl w:ilvl="2" w:tplc="2B06FD3C">
      <w:start w:val="1"/>
      <w:numFmt w:val="bullet"/>
      <w:lvlText w:val=""/>
      <w:lvlJc w:val="left"/>
      <w:pPr>
        <w:tabs>
          <w:tab w:val="num" w:pos="2160"/>
        </w:tabs>
        <w:ind w:left="2160" w:hanging="360"/>
      </w:pPr>
      <w:rPr>
        <w:rFonts w:ascii="Wingdings" w:hAnsi="Wingdings"/>
      </w:rPr>
    </w:lvl>
    <w:lvl w:ilvl="3" w:tplc="6E60E94E">
      <w:start w:val="1"/>
      <w:numFmt w:val="bullet"/>
      <w:lvlText w:val=""/>
      <w:lvlJc w:val="left"/>
      <w:pPr>
        <w:tabs>
          <w:tab w:val="num" w:pos="2880"/>
        </w:tabs>
        <w:ind w:left="2880" w:hanging="360"/>
      </w:pPr>
      <w:rPr>
        <w:rFonts w:ascii="Symbol" w:hAnsi="Symbol"/>
      </w:rPr>
    </w:lvl>
    <w:lvl w:ilvl="4" w:tplc="DC08E24E">
      <w:start w:val="1"/>
      <w:numFmt w:val="bullet"/>
      <w:lvlText w:val="o"/>
      <w:lvlJc w:val="left"/>
      <w:pPr>
        <w:tabs>
          <w:tab w:val="num" w:pos="3600"/>
        </w:tabs>
        <w:ind w:left="3600" w:hanging="360"/>
      </w:pPr>
      <w:rPr>
        <w:rFonts w:ascii="Courier New" w:hAnsi="Courier New"/>
      </w:rPr>
    </w:lvl>
    <w:lvl w:ilvl="5" w:tplc="824047EA">
      <w:start w:val="1"/>
      <w:numFmt w:val="bullet"/>
      <w:lvlText w:val=""/>
      <w:lvlJc w:val="left"/>
      <w:pPr>
        <w:tabs>
          <w:tab w:val="num" w:pos="4320"/>
        </w:tabs>
        <w:ind w:left="4320" w:hanging="360"/>
      </w:pPr>
      <w:rPr>
        <w:rFonts w:ascii="Wingdings" w:hAnsi="Wingdings"/>
      </w:rPr>
    </w:lvl>
    <w:lvl w:ilvl="6" w:tplc="608E9524">
      <w:start w:val="1"/>
      <w:numFmt w:val="bullet"/>
      <w:lvlText w:val=""/>
      <w:lvlJc w:val="left"/>
      <w:pPr>
        <w:tabs>
          <w:tab w:val="num" w:pos="5040"/>
        </w:tabs>
        <w:ind w:left="5040" w:hanging="360"/>
      </w:pPr>
      <w:rPr>
        <w:rFonts w:ascii="Symbol" w:hAnsi="Symbol"/>
      </w:rPr>
    </w:lvl>
    <w:lvl w:ilvl="7" w:tplc="F75ADA7E">
      <w:start w:val="1"/>
      <w:numFmt w:val="bullet"/>
      <w:lvlText w:val="o"/>
      <w:lvlJc w:val="left"/>
      <w:pPr>
        <w:tabs>
          <w:tab w:val="num" w:pos="5760"/>
        </w:tabs>
        <w:ind w:left="5760" w:hanging="360"/>
      </w:pPr>
      <w:rPr>
        <w:rFonts w:ascii="Courier New" w:hAnsi="Courier New"/>
      </w:rPr>
    </w:lvl>
    <w:lvl w:ilvl="8" w:tplc="B1C0BC30">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35CEA462">
      <w:start w:val="1"/>
      <w:numFmt w:val="bullet"/>
      <w:lvlText w:val=""/>
      <w:lvlJc w:val="left"/>
      <w:pPr>
        <w:ind w:left="720" w:hanging="360"/>
      </w:pPr>
      <w:rPr>
        <w:rFonts w:ascii="Symbol" w:hAnsi="Symbol"/>
        <w:color w:val="929CA4"/>
        <w:sz w:val="22"/>
      </w:rPr>
    </w:lvl>
    <w:lvl w:ilvl="1" w:tplc="D6528F3C">
      <w:start w:val="1"/>
      <w:numFmt w:val="bullet"/>
      <w:lvlText w:val="o"/>
      <w:lvlJc w:val="left"/>
      <w:pPr>
        <w:tabs>
          <w:tab w:val="num" w:pos="1440"/>
        </w:tabs>
        <w:ind w:left="1440" w:hanging="360"/>
      </w:pPr>
      <w:rPr>
        <w:rFonts w:ascii="Courier New" w:hAnsi="Courier New"/>
      </w:rPr>
    </w:lvl>
    <w:lvl w:ilvl="2" w:tplc="7258117C">
      <w:start w:val="1"/>
      <w:numFmt w:val="bullet"/>
      <w:lvlText w:val=""/>
      <w:lvlJc w:val="left"/>
      <w:pPr>
        <w:tabs>
          <w:tab w:val="num" w:pos="2160"/>
        </w:tabs>
        <w:ind w:left="2160" w:hanging="360"/>
      </w:pPr>
      <w:rPr>
        <w:rFonts w:ascii="Wingdings" w:hAnsi="Wingdings"/>
      </w:rPr>
    </w:lvl>
    <w:lvl w:ilvl="3" w:tplc="2E32A4D0">
      <w:start w:val="1"/>
      <w:numFmt w:val="bullet"/>
      <w:lvlText w:val=""/>
      <w:lvlJc w:val="left"/>
      <w:pPr>
        <w:tabs>
          <w:tab w:val="num" w:pos="2880"/>
        </w:tabs>
        <w:ind w:left="2880" w:hanging="360"/>
      </w:pPr>
      <w:rPr>
        <w:rFonts w:ascii="Symbol" w:hAnsi="Symbol"/>
      </w:rPr>
    </w:lvl>
    <w:lvl w:ilvl="4" w:tplc="4AD42700">
      <w:start w:val="1"/>
      <w:numFmt w:val="bullet"/>
      <w:lvlText w:val="o"/>
      <w:lvlJc w:val="left"/>
      <w:pPr>
        <w:tabs>
          <w:tab w:val="num" w:pos="3600"/>
        </w:tabs>
        <w:ind w:left="3600" w:hanging="360"/>
      </w:pPr>
      <w:rPr>
        <w:rFonts w:ascii="Courier New" w:hAnsi="Courier New"/>
      </w:rPr>
    </w:lvl>
    <w:lvl w:ilvl="5" w:tplc="A44A2CD4">
      <w:start w:val="1"/>
      <w:numFmt w:val="bullet"/>
      <w:lvlText w:val=""/>
      <w:lvlJc w:val="left"/>
      <w:pPr>
        <w:tabs>
          <w:tab w:val="num" w:pos="4320"/>
        </w:tabs>
        <w:ind w:left="4320" w:hanging="360"/>
      </w:pPr>
      <w:rPr>
        <w:rFonts w:ascii="Wingdings" w:hAnsi="Wingdings"/>
      </w:rPr>
    </w:lvl>
    <w:lvl w:ilvl="6" w:tplc="4B44FCAA">
      <w:start w:val="1"/>
      <w:numFmt w:val="bullet"/>
      <w:lvlText w:val=""/>
      <w:lvlJc w:val="left"/>
      <w:pPr>
        <w:tabs>
          <w:tab w:val="num" w:pos="5040"/>
        </w:tabs>
        <w:ind w:left="5040" w:hanging="360"/>
      </w:pPr>
      <w:rPr>
        <w:rFonts w:ascii="Symbol" w:hAnsi="Symbol"/>
      </w:rPr>
    </w:lvl>
    <w:lvl w:ilvl="7" w:tplc="AC1C5EC4">
      <w:start w:val="1"/>
      <w:numFmt w:val="bullet"/>
      <w:lvlText w:val="o"/>
      <w:lvlJc w:val="left"/>
      <w:pPr>
        <w:tabs>
          <w:tab w:val="num" w:pos="5760"/>
        </w:tabs>
        <w:ind w:left="5760" w:hanging="360"/>
      </w:pPr>
      <w:rPr>
        <w:rFonts w:ascii="Courier New" w:hAnsi="Courier New"/>
      </w:rPr>
    </w:lvl>
    <w:lvl w:ilvl="8" w:tplc="088C5216">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6CCC3522">
      <w:start w:val="1"/>
      <w:numFmt w:val="bullet"/>
      <w:lvlText w:val=""/>
      <w:lvlJc w:val="left"/>
      <w:pPr>
        <w:ind w:left="720" w:hanging="360"/>
      </w:pPr>
      <w:rPr>
        <w:rFonts w:ascii="Symbol" w:hAnsi="Symbol"/>
        <w:color w:val="929CA4"/>
        <w:sz w:val="22"/>
      </w:rPr>
    </w:lvl>
    <w:lvl w:ilvl="1" w:tplc="D264FCDE">
      <w:start w:val="1"/>
      <w:numFmt w:val="bullet"/>
      <w:lvlText w:val="o"/>
      <w:lvlJc w:val="left"/>
      <w:pPr>
        <w:tabs>
          <w:tab w:val="num" w:pos="1440"/>
        </w:tabs>
        <w:ind w:left="1440" w:hanging="360"/>
      </w:pPr>
      <w:rPr>
        <w:rFonts w:ascii="Courier New" w:hAnsi="Courier New"/>
      </w:rPr>
    </w:lvl>
    <w:lvl w:ilvl="2" w:tplc="8E967BD8">
      <w:start w:val="1"/>
      <w:numFmt w:val="bullet"/>
      <w:lvlText w:val=""/>
      <w:lvlJc w:val="left"/>
      <w:pPr>
        <w:tabs>
          <w:tab w:val="num" w:pos="2160"/>
        </w:tabs>
        <w:ind w:left="2160" w:hanging="360"/>
      </w:pPr>
      <w:rPr>
        <w:rFonts w:ascii="Wingdings" w:hAnsi="Wingdings"/>
      </w:rPr>
    </w:lvl>
    <w:lvl w:ilvl="3" w:tplc="7632E5E0">
      <w:start w:val="1"/>
      <w:numFmt w:val="bullet"/>
      <w:lvlText w:val=""/>
      <w:lvlJc w:val="left"/>
      <w:pPr>
        <w:tabs>
          <w:tab w:val="num" w:pos="2880"/>
        </w:tabs>
        <w:ind w:left="2880" w:hanging="360"/>
      </w:pPr>
      <w:rPr>
        <w:rFonts w:ascii="Symbol" w:hAnsi="Symbol"/>
      </w:rPr>
    </w:lvl>
    <w:lvl w:ilvl="4" w:tplc="3E14170E">
      <w:start w:val="1"/>
      <w:numFmt w:val="bullet"/>
      <w:lvlText w:val="o"/>
      <w:lvlJc w:val="left"/>
      <w:pPr>
        <w:tabs>
          <w:tab w:val="num" w:pos="3600"/>
        </w:tabs>
        <w:ind w:left="3600" w:hanging="360"/>
      </w:pPr>
      <w:rPr>
        <w:rFonts w:ascii="Courier New" w:hAnsi="Courier New"/>
      </w:rPr>
    </w:lvl>
    <w:lvl w:ilvl="5" w:tplc="F96E778C">
      <w:start w:val="1"/>
      <w:numFmt w:val="bullet"/>
      <w:lvlText w:val=""/>
      <w:lvlJc w:val="left"/>
      <w:pPr>
        <w:tabs>
          <w:tab w:val="num" w:pos="4320"/>
        </w:tabs>
        <w:ind w:left="4320" w:hanging="360"/>
      </w:pPr>
      <w:rPr>
        <w:rFonts w:ascii="Wingdings" w:hAnsi="Wingdings"/>
      </w:rPr>
    </w:lvl>
    <w:lvl w:ilvl="6" w:tplc="C4B2965C">
      <w:start w:val="1"/>
      <w:numFmt w:val="bullet"/>
      <w:lvlText w:val=""/>
      <w:lvlJc w:val="left"/>
      <w:pPr>
        <w:tabs>
          <w:tab w:val="num" w:pos="5040"/>
        </w:tabs>
        <w:ind w:left="5040" w:hanging="360"/>
      </w:pPr>
      <w:rPr>
        <w:rFonts w:ascii="Symbol" w:hAnsi="Symbol"/>
      </w:rPr>
    </w:lvl>
    <w:lvl w:ilvl="7" w:tplc="AE72C8FE">
      <w:start w:val="1"/>
      <w:numFmt w:val="bullet"/>
      <w:lvlText w:val="o"/>
      <w:lvlJc w:val="left"/>
      <w:pPr>
        <w:tabs>
          <w:tab w:val="num" w:pos="5760"/>
        </w:tabs>
        <w:ind w:left="5760" w:hanging="360"/>
      </w:pPr>
      <w:rPr>
        <w:rFonts w:ascii="Courier New" w:hAnsi="Courier New"/>
      </w:rPr>
    </w:lvl>
    <w:lvl w:ilvl="8" w:tplc="53CEA194">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3A762AC4">
      <w:start w:val="1"/>
      <w:numFmt w:val="bullet"/>
      <w:lvlText w:val=""/>
      <w:lvlJc w:val="left"/>
      <w:pPr>
        <w:ind w:left="720" w:hanging="360"/>
      </w:pPr>
      <w:rPr>
        <w:rFonts w:ascii="Symbol" w:hAnsi="Symbol"/>
        <w:color w:val="929CA4"/>
        <w:sz w:val="22"/>
      </w:rPr>
    </w:lvl>
    <w:lvl w:ilvl="1" w:tplc="1A129EAE">
      <w:start w:val="1"/>
      <w:numFmt w:val="bullet"/>
      <w:lvlText w:val="o"/>
      <w:lvlJc w:val="left"/>
      <w:pPr>
        <w:tabs>
          <w:tab w:val="num" w:pos="1440"/>
        </w:tabs>
        <w:ind w:left="1440" w:hanging="360"/>
      </w:pPr>
      <w:rPr>
        <w:rFonts w:ascii="Courier New" w:hAnsi="Courier New"/>
      </w:rPr>
    </w:lvl>
    <w:lvl w:ilvl="2" w:tplc="FA342824">
      <w:start w:val="1"/>
      <w:numFmt w:val="bullet"/>
      <w:lvlText w:val=""/>
      <w:lvlJc w:val="left"/>
      <w:pPr>
        <w:tabs>
          <w:tab w:val="num" w:pos="2160"/>
        </w:tabs>
        <w:ind w:left="2160" w:hanging="360"/>
      </w:pPr>
      <w:rPr>
        <w:rFonts w:ascii="Wingdings" w:hAnsi="Wingdings"/>
      </w:rPr>
    </w:lvl>
    <w:lvl w:ilvl="3" w:tplc="3AAC61F8">
      <w:start w:val="1"/>
      <w:numFmt w:val="bullet"/>
      <w:lvlText w:val=""/>
      <w:lvlJc w:val="left"/>
      <w:pPr>
        <w:tabs>
          <w:tab w:val="num" w:pos="2880"/>
        </w:tabs>
        <w:ind w:left="2880" w:hanging="360"/>
      </w:pPr>
      <w:rPr>
        <w:rFonts w:ascii="Symbol" w:hAnsi="Symbol"/>
      </w:rPr>
    </w:lvl>
    <w:lvl w:ilvl="4" w:tplc="F6E2CC20">
      <w:start w:val="1"/>
      <w:numFmt w:val="bullet"/>
      <w:lvlText w:val="o"/>
      <w:lvlJc w:val="left"/>
      <w:pPr>
        <w:tabs>
          <w:tab w:val="num" w:pos="3600"/>
        </w:tabs>
        <w:ind w:left="3600" w:hanging="360"/>
      </w:pPr>
      <w:rPr>
        <w:rFonts w:ascii="Courier New" w:hAnsi="Courier New"/>
      </w:rPr>
    </w:lvl>
    <w:lvl w:ilvl="5" w:tplc="8A2E7D68">
      <w:start w:val="1"/>
      <w:numFmt w:val="bullet"/>
      <w:lvlText w:val=""/>
      <w:lvlJc w:val="left"/>
      <w:pPr>
        <w:tabs>
          <w:tab w:val="num" w:pos="4320"/>
        </w:tabs>
        <w:ind w:left="4320" w:hanging="360"/>
      </w:pPr>
      <w:rPr>
        <w:rFonts w:ascii="Wingdings" w:hAnsi="Wingdings"/>
      </w:rPr>
    </w:lvl>
    <w:lvl w:ilvl="6" w:tplc="795E9AD8">
      <w:start w:val="1"/>
      <w:numFmt w:val="bullet"/>
      <w:lvlText w:val=""/>
      <w:lvlJc w:val="left"/>
      <w:pPr>
        <w:tabs>
          <w:tab w:val="num" w:pos="5040"/>
        </w:tabs>
        <w:ind w:left="5040" w:hanging="360"/>
      </w:pPr>
      <w:rPr>
        <w:rFonts w:ascii="Symbol" w:hAnsi="Symbol"/>
      </w:rPr>
    </w:lvl>
    <w:lvl w:ilvl="7" w:tplc="E82EB57C">
      <w:start w:val="1"/>
      <w:numFmt w:val="bullet"/>
      <w:lvlText w:val="o"/>
      <w:lvlJc w:val="left"/>
      <w:pPr>
        <w:tabs>
          <w:tab w:val="num" w:pos="5760"/>
        </w:tabs>
        <w:ind w:left="5760" w:hanging="360"/>
      </w:pPr>
      <w:rPr>
        <w:rFonts w:ascii="Courier New" w:hAnsi="Courier New"/>
      </w:rPr>
    </w:lvl>
    <w:lvl w:ilvl="8" w:tplc="0C14AE60">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2834AE86">
      <w:start w:val="1"/>
      <w:numFmt w:val="bullet"/>
      <w:lvlText w:val=""/>
      <w:lvlJc w:val="left"/>
      <w:pPr>
        <w:ind w:left="720" w:hanging="360"/>
      </w:pPr>
      <w:rPr>
        <w:rFonts w:ascii="Symbol" w:hAnsi="Symbol"/>
        <w:color w:val="929CA4"/>
        <w:sz w:val="22"/>
      </w:rPr>
    </w:lvl>
    <w:lvl w:ilvl="1" w:tplc="D8CA7F9A">
      <w:start w:val="1"/>
      <w:numFmt w:val="bullet"/>
      <w:lvlText w:val="o"/>
      <w:lvlJc w:val="left"/>
      <w:pPr>
        <w:tabs>
          <w:tab w:val="num" w:pos="1440"/>
        </w:tabs>
        <w:ind w:left="1440" w:hanging="360"/>
      </w:pPr>
      <w:rPr>
        <w:rFonts w:ascii="Courier New" w:hAnsi="Courier New"/>
      </w:rPr>
    </w:lvl>
    <w:lvl w:ilvl="2" w:tplc="C33C839C">
      <w:start w:val="1"/>
      <w:numFmt w:val="bullet"/>
      <w:lvlText w:val=""/>
      <w:lvlJc w:val="left"/>
      <w:pPr>
        <w:tabs>
          <w:tab w:val="num" w:pos="2160"/>
        </w:tabs>
        <w:ind w:left="2160" w:hanging="360"/>
      </w:pPr>
      <w:rPr>
        <w:rFonts w:ascii="Wingdings" w:hAnsi="Wingdings"/>
      </w:rPr>
    </w:lvl>
    <w:lvl w:ilvl="3" w:tplc="8B222FF4">
      <w:start w:val="1"/>
      <w:numFmt w:val="bullet"/>
      <w:lvlText w:val=""/>
      <w:lvlJc w:val="left"/>
      <w:pPr>
        <w:tabs>
          <w:tab w:val="num" w:pos="2880"/>
        </w:tabs>
        <w:ind w:left="2880" w:hanging="360"/>
      </w:pPr>
      <w:rPr>
        <w:rFonts w:ascii="Symbol" w:hAnsi="Symbol"/>
      </w:rPr>
    </w:lvl>
    <w:lvl w:ilvl="4" w:tplc="26B08356">
      <w:start w:val="1"/>
      <w:numFmt w:val="bullet"/>
      <w:lvlText w:val="o"/>
      <w:lvlJc w:val="left"/>
      <w:pPr>
        <w:tabs>
          <w:tab w:val="num" w:pos="3600"/>
        </w:tabs>
        <w:ind w:left="3600" w:hanging="360"/>
      </w:pPr>
      <w:rPr>
        <w:rFonts w:ascii="Courier New" w:hAnsi="Courier New"/>
      </w:rPr>
    </w:lvl>
    <w:lvl w:ilvl="5" w:tplc="DCE82B48">
      <w:start w:val="1"/>
      <w:numFmt w:val="bullet"/>
      <w:lvlText w:val=""/>
      <w:lvlJc w:val="left"/>
      <w:pPr>
        <w:tabs>
          <w:tab w:val="num" w:pos="4320"/>
        </w:tabs>
        <w:ind w:left="4320" w:hanging="360"/>
      </w:pPr>
      <w:rPr>
        <w:rFonts w:ascii="Wingdings" w:hAnsi="Wingdings"/>
      </w:rPr>
    </w:lvl>
    <w:lvl w:ilvl="6" w:tplc="D7B00A78">
      <w:start w:val="1"/>
      <w:numFmt w:val="bullet"/>
      <w:lvlText w:val=""/>
      <w:lvlJc w:val="left"/>
      <w:pPr>
        <w:tabs>
          <w:tab w:val="num" w:pos="5040"/>
        </w:tabs>
        <w:ind w:left="5040" w:hanging="360"/>
      </w:pPr>
      <w:rPr>
        <w:rFonts w:ascii="Symbol" w:hAnsi="Symbol"/>
      </w:rPr>
    </w:lvl>
    <w:lvl w:ilvl="7" w:tplc="E5DCEDD0">
      <w:start w:val="1"/>
      <w:numFmt w:val="bullet"/>
      <w:lvlText w:val="o"/>
      <w:lvlJc w:val="left"/>
      <w:pPr>
        <w:tabs>
          <w:tab w:val="num" w:pos="5760"/>
        </w:tabs>
        <w:ind w:left="5760" w:hanging="360"/>
      </w:pPr>
      <w:rPr>
        <w:rFonts w:ascii="Courier New" w:hAnsi="Courier New"/>
      </w:rPr>
    </w:lvl>
    <w:lvl w:ilvl="8" w:tplc="EAC8B328">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B"/>
    <w:multiLevelType w:val="hybridMultilevel"/>
    <w:tmpl w:val="0000000B"/>
    <w:lvl w:ilvl="0" w:tplc="A9EE8C10">
      <w:start w:val="1"/>
      <w:numFmt w:val="bullet"/>
      <w:lvlText w:val=""/>
      <w:lvlJc w:val="left"/>
      <w:pPr>
        <w:ind w:left="720" w:hanging="360"/>
      </w:pPr>
      <w:rPr>
        <w:rFonts w:ascii="Symbol" w:hAnsi="Symbol"/>
        <w:color w:val="929CA4"/>
        <w:sz w:val="22"/>
      </w:rPr>
    </w:lvl>
    <w:lvl w:ilvl="1" w:tplc="AED00A70">
      <w:start w:val="1"/>
      <w:numFmt w:val="bullet"/>
      <w:lvlText w:val="o"/>
      <w:lvlJc w:val="left"/>
      <w:pPr>
        <w:tabs>
          <w:tab w:val="num" w:pos="1440"/>
        </w:tabs>
        <w:ind w:left="1440" w:hanging="360"/>
      </w:pPr>
      <w:rPr>
        <w:rFonts w:ascii="Courier New" w:hAnsi="Courier New"/>
      </w:rPr>
    </w:lvl>
    <w:lvl w:ilvl="2" w:tplc="CDCEEE0E">
      <w:start w:val="1"/>
      <w:numFmt w:val="bullet"/>
      <w:lvlText w:val=""/>
      <w:lvlJc w:val="left"/>
      <w:pPr>
        <w:tabs>
          <w:tab w:val="num" w:pos="2160"/>
        </w:tabs>
        <w:ind w:left="2160" w:hanging="360"/>
      </w:pPr>
      <w:rPr>
        <w:rFonts w:ascii="Wingdings" w:hAnsi="Wingdings"/>
      </w:rPr>
    </w:lvl>
    <w:lvl w:ilvl="3" w:tplc="1CB0F994">
      <w:start w:val="1"/>
      <w:numFmt w:val="bullet"/>
      <w:lvlText w:val=""/>
      <w:lvlJc w:val="left"/>
      <w:pPr>
        <w:tabs>
          <w:tab w:val="num" w:pos="2880"/>
        </w:tabs>
        <w:ind w:left="2880" w:hanging="360"/>
      </w:pPr>
      <w:rPr>
        <w:rFonts w:ascii="Symbol" w:hAnsi="Symbol"/>
      </w:rPr>
    </w:lvl>
    <w:lvl w:ilvl="4" w:tplc="66229C74">
      <w:start w:val="1"/>
      <w:numFmt w:val="bullet"/>
      <w:lvlText w:val="o"/>
      <w:lvlJc w:val="left"/>
      <w:pPr>
        <w:tabs>
          <w:tab w:val="num" w:pos="3600"/>
        </w:tabs>
        <w:ind w:left="3600" w:hanging="360"/>
      </w:pPr>
      <w:rPr>
        <w:rFonts w:ascii="Courier New" w:hAnsi="Courier New"/>
      </w:rPr>
    </w:lvl>
    <w:lvl w:ilvl="5" w:tplc="858E0B4A">
      <w:start w:val="1"/>
      <w:numFmt w:val="bullet"/>
      <w:lvlText w:val=""/>
      <w:lvlJc w:val="left"/>
      <w:pPr>
        <w:tabs>
          <w:tab w:val="num" w:pos="4320"/>
        </w:tabs>
        <w:ind w:left="4320" w:hanging="360"/>
      </w:pPr>
      <w:rPr>
        <w:rFonts w:ascii="Wingdings" w:hAnsi="Wingdings"/>
      </w:rPr>
    </w:lvl>
    <w:lvl w:ilvl="6" w:tplc="76760512">
      <w:start w:val="1"/>
      <w:numFmt w:val="bullet"/>
      <w:lvlText w:val=""/>
      <w:lvlJc w:val="left"/>
      <w:pPr>
        <w:tabs>
          <w:tab w:val="num" w:pos="5040"/>
        </w:tabs>
        <w:ind w:left="5040" w:hanging="360"/>
      </w:pPr>
      <w:rPr>
        <w:rFonts w:ascii="Symbol" w:hAnsi="Symbol"/>
      </w:rPr>
    </w:lvl>
    <w:lvl w:ilvl="7" w:tplc="CDEA0D9E">
      <w:start w:val="1"/>
      <w:numFmt w:val="bullet"/>
      <w:lvlText w:val="o"/>
      <w:lvlJc w:val="left"/>
      <w:pPr>
        <w:tabs>
          <w:tab w:val="num" w:pos="5760"/>
        </w:tabs>
        <w:ind w:left="5760" w:hanging="360"/>
      </w:pPr>
      <w:rPr>
        <w:rFonts w:ascii="Courier New" w:hAnsi="Courier New"/>
      </w:rPr>
    </w:lvl>
    <w:lvl w:ilvl="8" w:tplc="EC006A24">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C"/>
    <w:multiLevelType w:val="hybridMultilevel"/>
    <w:tmpl w:val="0000000C"/>
    <w:lvl w:ilvl="0" w:tplc="8C66A840">
      <w:start w:val="1"/>
      <w:numFmt w:val="bullet"/>
      <w:lvlText w:val=""/>
      <w:lvlJc w:val="left"/>
      <w:pPr>
        <w:ind w:left="720" w:hanging="360"/>
      </w:pPr>
      <w:rPr>
        <w:rFonts w:ascii="Symbol" w:hAnsi="Symbol"/>
        <w:color w:val="929CA4"/>
        <w:sz w:val="22"/>
      </w:rPr>
    </w:lvl>
    <w:lvl w:ilvl="1" w:tplc="18D85412">
      <w:start w:val="1"/>
      <w:numFmt w:val="bullet"/>
      <w:lvlText w:val="o"/>
      <w:lvlJc w:val="left"/>
      <w:pPr>
        <w:tabs>
          <w:tab w:val="num" w:pos="1440"/>
        </w:tabs>
        <w:ind w:left="1440" w:hanging="360"/>
      </w:pPr>
      <w:rPr>
        <w:rFonts w:ascii="Courier New" w:hAnsi="Courier New"/>
      </w:rPr>
    </w:lvl>
    <w:lvl w:ilvl="2" w:tplc="AB96253C">
      <w:start w:val="1"/>
      <w:numFmt w:val="bullet"/>
      <w:lvlText w:val=""/>
      <w:lvlJc w:val="left"/>
      <w:pPr>
        <w:tabs>
          <w:tab w:val="num" w:pos="2160"/>
        </w:tabs>
        <w:ind w:left="2160" w:hanging="360"/>
      </w:pPr>
      <w:rPr>
        <w:rFonts w:ascii="Wingdings" w:hAnsi="Wingdings"/>
      </w:rPr>
    </w:lvl>
    <w:lvl w:ilvl="3" w:tplc="BF221430">
      <w:start w:val="1"/>
      <w:numFmt w:val="bullet"/>
      <w:lvlText w:val=""/>
      <w:lvlJc w:val="left"/>
      <w:pPr>
        <w:tabs>
          <w:tab w:val="num" w:pos="2880"/>
        </w:tabs>
        <w:ind w:left="2880" w:hanging="360"/>
      </w:pPr>
      <w:rPr>
        <w:rFonts w:ascii="Symbol" w:hAnsi="Symbol"/>
      </w:rPr>
    </w:lvl>
    <w:lvl w:ilvl="4" w:tplc="BEAC702E">
      <w:start w:val="1"/>
      <w:numFmt w:val="bullet"/>
      <w:lvlText w:val="o"/>
      <w:lvlJc w:val="left"/>
      <w:pPr>
        <w:tabs>
          <w:tab w:val="num" w:pos="3600"/>
        </w:tabs>
        <w:ind w:left="3600" w:hanging="360"/>
      </w:pPr>
      <w:rPr>
        <w:rFonts w:ascii="Courier New" w:hAnsi="Courier New"/>
      </w:rPr>
    </w:lvl>
    <w:lvl w:ilvl="5" w:tplc="FF5AB908">
      <w:start w:val="1"/>
      <w:numFmt w:val="bullet"/>
      <w:lvlText w:val=""/>
      <w:lvlJc w:val="left"/>
      <w:pPr>
        <w:tabs>
          <w:tab w:val="num" w:pos="4320"/>
        </w:tabs>
        <w:ind w:left="4320" w:hanging="360"/>
      </w:pPr>
      <w:rPr>
        <w:rFonts w:ascii="Wingdings" w:hAnsi="Wingdings"/>
      </w:rPr>
    </w:lvl>
    <w:lvl w:ilvl="6" w:tplc="02A84D8E">
      <w:start w:val="1"/>
      <w:numFmt w:val="bullet"/>
      <w:lvlText w:val=""/>
      <w:lvlJc w:val="left"/>
      <w:pPr>
        <w:tabs>
          <w:tab w:val="num" w:pos="5040"/>
        </w:tabs>
        <w:ind w:left="5040" w:hanging="360"/>
      </w:pPr>
      <w:rPr>
        <w:rFonts w:ascii="Symbol" w:hAnsi="Symbol"/>
      </w:rPr>
    </w:lvl>
    <w:lvl w:ilvl="7" w:tplc="9F065AE6">
      <w:start w:val="1"/>
      <w:numFmt w:val="bullet"/>
      <w:lvlText w:val="o"/>
      <w:lvlJc w:val="left"/>
      <w:pPr>
        <w:tabs>
          <w:tab w:val="num" w:pos="5760"/>
        </w:tabs>
        <w:ind w:left="5760" w:hanging="360"/>
      </w:pPr>
      <w:rPr>
        <w:rFonts w:ascii="Courier New" w:hAnsi="Courier New"/>
      </w:rPr>
    </w:lvl>
    <w:lvl w:ilvl="8" w:tplc="C462953E">
      <w:start w:val="1"/>
      <w:numFmt w:val="bullet"/>
      <w:lvlText w:val=""/>
      <w:lvlJc w:val="left"/>
      <w:pPr>
        <w:tabs>
          <w:tab w:val="num" w:pos="6480"/>
        </w:tabs>
        <w:ind w:left="6480" w:hanging="360"/>
      </w:pPr>
      <w:rPr>
        <w:rFonts w:ascii="Wingdings" w:hAnsi="Wingdings"/>
      </w:rPr>
    </w:lvl>
  </w:abstractNum>
  <w:abstractNum w:abstractNumId="12" w15:restartNumberingAfterBreak="0">
    <w:nsid w:val="0000000D"/>
    <w:multiLevelType w:val="hybridMultilevel"/>
    <w:tmpl w:val="0000000D"/>
    <w:lvl w:ilvl="0" w:tplc="F1FC1884">
      <w:start w:val="1"/>
      <w:numFmt w:val="bullet"/>
      <w:lvlText w:val=""/>
      <w:lvlJc w:val="left"/>
      <w:pPr>
        <w:ind w:left="720" w:hanging="360"/>
      </w:pPr>
      <w:rPr>
        <w:rFonts w:ascii="Symbol" w:hAnsi="Symbol"/>
        <w:color w:val="929CA4"/>
        <w:sz w:val="22"/>
      </w:rPr>
    </w:lvl>
    <w:lvl w:ilvl="1" w:tplc="D97E6A14">
      <w:start w:val="1"/>
      <w:numFmt w:val="bullet"/>
      <w:lvlText w:val="o"/>
      <w:lvlJc w:val="left"/>
      <w:pPr>
        <w:tabs>
          <w:tab w:val="num" w:pos="1440"/>
        </w:tabs>
        <w:ind w:left="1440" w:hanging="360"/>
      </w:pPr>
      <w:rPr>
        <w:rFonts w:ascii="Courier New" w:hAnsi="Courier New"/>
      </w:rPr>
    </w:lvl>
    <w:lvl w:ilvl="2" w:tplc="EBA6D62A">
      <w:start w:val="1"/>
      <w:numFmt w:val="bullet"/>
      <w:lvlText w:val=""/>
      <w:lvlJc w:val="left"/>
      <w:pPr>
        <w:tabs>
          <w:tab w:val="num" w:pos="2160"/>
        </w:tabs>
        <w:ind w:left="2160" w:hanging="360"/>
      </w:pPr>
      <w:rPr>
        <w:rFonts w:ascii="Wingdings" w:hAnsi="Wingdings"/>
      </w:rPr>
    </w:lvl>
    <w:lvl w:ilvl="3" w:tplc="B838EAB2">
      <w:start w:val="1"/>
      <w:numFmt w:val="bullet"/>
      <w:lvlText w:val=""/>
      <w:lvlJc w:val="left"/>
      <w:pPr>
        <w:tabs>
          <w:tab w:val="num" w:pos="2880"/>
        </w:tabs>
        <w:ind w:left="2880" w:hanging="360"/>
      </w:pPr>
      <w:rPr>
        <w:rFonts w:ascii="Symbol" w:hAnsi="Symbol"/>
      </w:rPr>
    </w:lvl>
    <w:lvl w:ilvl="4" w:tplc="6BD2B7F2">
      <w:start w:val="1"/>
      <w:numFmt w:val="bullet"/>
      <w:lvlText w:val="o"/>
      <w:lvlJc w:val="left"/>
      <w:pPr>
        <w:tabs>
          <w:tab w:val="num" w:pos="3600"/>
        </w:tabs>
        <w:ind w:left="3600" w:hanging="360"/>
      </w:pPr>
      <w:rPr>
        <w:rFonts w:ascii="Courier New" w:hAnsi="Courier New"/>
      </w:rPr>
    </w:lvl>
    <w:lvl w:ilvl="5" w:tplc="6818BF4A">
      <w:start w:val="1"/>
      <w:numFmt w:val="bullet"/>
      <w:lvlText w:val=""/>
      <w:lvlJc w:val="left"/>
      <w:pPr>
        <w:tabs>
          <w:tab w:val="num" w:pos="4320"/>
        </w:tabs>
        <w:ind w:left="4320" w:hanging="360"/>
      </w:pPr>
      <w:rPr>
        <w:rFonts w:ascii="Wingdings" w:hAnsi="Wingdings"/>
      </w:rPr>
    </w:lvl>
    <w:lvl w:ilvl="6" w:tplc="1CA6568E">
      <w:start w:val="1"/>
      <w:numFmt w:val="bullet"/>
      <w:lvlText w:val=""/>
      <w:lvlJc w:val="left"/>
      <w:pPr>
        <w:tabs>
          <w:tab w:val="num" w:pos="5040"/>
        </w:tabs>
        <w:ind w:left="5040" w:hanging="360"/>
      </w:pPr>
      <w:rPr>
        <w:rFonts w:ascii="Symbol" w:hAnsi="Symbol"/>
      </w:rPr>
    </w:lvl>
    <w:lvl w:ilvl="7" w:tplc="EEC0EE4A">
      <w:start w:val="1"/>
      <w:numFmt w:val="bullet"/>
      <w:lvlText w:val="o"/>
      <w:lvlJc w:val="left"/>
      <w:pPr>
        <w:tabs>
          <w:tab w:val="num" w:pos="5760"/>
        </w:tabs>
        <w:ind w:left="5760" w:hanging="360"/>
      </w:pPr>
      <w:rPr>
        <w:rFonts w:ascii="Courier New" w:hAnsi="Courier New"/>
      </w:rPr>
    </w:lvl>
    <w:lvl w:ilvl="8" w:tplc="4F9C9A0A">
      <w:start w:val="1"/>
      <w:numFmt w:val="bullet"/>
      <w:lvlText w:val=""/>
      <w:lvlJc w:val="left"/>
      <w:pPr>
        <w:tabs>
          <w:tab w:val="num" w:pos="6480"/>
        </w:tabs>
        <w:ind w:left="6480" w:hanging="360"/>
      </w:pPr>
      <w:rPr>
        <w:rFonts w:ascii="Wingdings" w:hAnsi="Wingdings"/>
      </w:rPr>
    </w:lvl>
  </w:abstractNum>
  <w:abstractNum w:abstractNumId="13" w15:restartNumberingAfterBreak="0">
    <w:nsid w:val="0000000E"/>
    <w:multiLevelType w:val="hybridMultilevel"/>
    <w:tmpl w:val="0000000E"/>
    <w:lvl w:ilvl="0" w:tplc="E3EA4958">
      <w:start w:val="1"/>
      <w:numFmt w:val="bullet"/>
      <w:lvlText w:val=""/>
      <w:lvlJc w:val="left"/>
      <w:pPr>
        <w:ind w:left="720" w:hanging="360"/>
      </w:pPr>
      <w:rPr>
        <w:rFonts w:ascii="Symbol" w:hAnsi="Symbol"/>
        <w:color w:val="929CA4"/>
        <w:sz w:val="22"/>
      </w:rPr>
    </w:lvl>
    <w:lvl w:ilvl="1" w:tplc="4B02F302">
      <w:start w:val="1"/>
      <w:numFmt w:val="bullet"/>
      <w:lvlText w:val="o"/>
      <w:lvlJc w:val="left"/>
      <w:pPr>
        <w:tabs>
          <w:tab w:val="num" w:pos="1440"/>
        </w:tabs>
        <w:ind w:left="1440" w:hanging="360"/>
      </w:pPr>
      <w:rPr>
        <w:rFonts w:ascii="Courier New" w:hAnsi="Courier New"/>
      </w:rPr>
    </w:lvl>
    <w:lvl w:ilvl="2" w:tplc="2C540C3E">
      <w:start w:val="1"/>
      <w:numFmt w:val="bullet"/>
      <w:lvlText w:val=""/>
      <w:lvlJc w:val="left"/>
      <w:pPr>
        <w:tabs>
          <w:tab w:val="num" w:pos="2160"/>
        </w:tabs>
        <w:ind w:left="2160" w:hanging="360"/>
      </w:pPr>
      <w:rPr>
        <w:rFonts w:ascii="Wingdings" w:hAnsi="Wingdings"/>
      </w:rPr>
    </w:lvl>
    <w:lvl w:ilvl="3" w:tplc="0270F5E8">
      <w:start w:val="1"/>
      <w:numFmt w:val="bullet"/>
      <w:lvlText w:val=""/>
      <w:lvlJc w:val="left"/>
      <w:pPr>
        <w:tabs>
          <w:tab w:val="num" w:pos="2880"/>
        </w:tabs>
        <w:ind w:left="2880" w:hanging="360"/>
      </w:pPr>
      <w:rPr>
        <w:rFonts w:ascii="Symbol" w:hAnsi="Symbol"/>
      </w:rPr>
    </w:lvl>
    <w:lvl w:ilvl="4" w:tplc="5EC64E46">
      <w:start w:val="1"/>
      <w:numFmt w:val="bullet"/>
      <w:lvlText w:val="o"/>
      <w:lvlJc w:val="left"/>
      <w:pPr>
        <w:tabs>
          <w:tab w:val="num" w:pos="3600"/>
        </w:tabs>
        <w:ind w:left="3600" w:hanging="360"/>
      </w:pPr>
      <w:rPr>
        <w:rFonts w:ascii="Courier New" w:hAnsi="Courier New"/>
      </w:rPr>
    </w:lvl>
    <w:lvl w:ilvl="5" w:tplc="36D27FCC">
      <w:start w:val="1"/>
      <w:numFmt w:val="bullet"/>
      <w:lvlText w:val=""/>
      <w:lvlJc w:val="left"/>
      <w:pPr>
        <w:tabs>
          <w:tab w:val="num" w:pos="4320"/>
        </w:tabs>
        <w:ind w:left="4320" w:hanging="360"/>
      </w:pPr>
      <w:rPr>
        <w:rFonts w:ascii="Wingdings" w:hAnsi="Wingdings"/>
      </w:rPr>
    </w:lvl>
    <w:lvl w:ilvl="6" w:tplc="36E4542C">
      <w:start w:val="1"/>
      <w:numFmt w:val="bullet"/>
      <w:lvlText w:val=""/>
      <w:lvlJc w:val="left"/>
      <w:pPr>
        <w:tabs>
          <w:tab w:val="num" w:pos="5040"/>
        </w:tabs>
        <w:ind w:left="5040" w:hanging="360"/>
      </w:pPr>
      <w:rPr>
        <w:rFonts w:ascii="Symbol" w:hAnsi="Symbol"/>
      </w:rPr>
    </w:lvl>
    <w:lvl w:ilvl="7" w:tplc="9392BBE0">
      <w:start w:val="1"/>
      <w:numFmt w:val="bullet"/>
      <w:lvlText w:val="o"/>
      <w:lvlJc w:val="left"/>
      <w:pPr>
        <w:tabs>
          <w:tab w:val="num" w:pos="5760"/>
        </w:tabs>
        <w:ind w:left="5760" w:hanging="360"/>
      </w:pPr>
      <w:rPr>
        <w:rFonts w:ascii="Courier New" w:hAnsi="Courier New"/>
      </w:rPr>
    </w:lvl>
    <w:lvl w:ilvl="8" w:tplc="2DDE15E2">
      <w:start w:val="1"/>
      <w:numFmt w:val="bullet"/>
      <w:lvlText w:val=""/>
      <w:lvlJc w:val="left"/>
      <w:pPr>
        <w:tabs>
          <w:tab w:val="num" w:pos="6480"/>
        </w:tabs>
        <w:ind w:left="6480" w:hanging="360"/>
      </w:pPr>
      <w:rPr>
        <w:rFonts w:ascii="Wingdings" w:hAnsi="Wingdings"/>
      </w:rPr>
    </w:lvl>
  </w:abstractNum>
  <w:abstractNum w:abstractNumId="14" w15:restartNumberingAfterBreak="0">
    <w:nsid w:val="0000000F"/>
    <w:multiLevelType w:val="hybridMultilevel"/>
    <w:tmpl w:val="0000000F"/>
    <w:lvl w:ilvl="0" w:tplc="E326D526">
      <w:start w:val="1"/>
      <w:numFmt w:val="bullet"/>
      <w:lvlText w:val=""/>
      <w:lvlJc w:val="left"/>
      <w:pPr>
        <w:ind w:left="720" w:hanging="360"/>
      </w:pPr>
      <w:rPr>
        <w:rFonts w:ascii="Symbol" w:hAnsi="Symbol"/>
        <w:color w:val="929CA4"/>
        <w:sz w:val="22"/>
      </w:rPr>
    </w:lvl>
    <w:lvl w:ilvl="1" w:tplc="9C560C1E">
      <w:start w:val="1"/>
      <w:numFmt w:val="bullet"/>
      <w:lvlText w:val="o"/>
      <w:lvlJc w:val="left"/>
      <w:pPr>
        <w:tabs>
          <w:tab w:val="num" w:pos="1440"/>
        </w:tabs>
        <w:ind w:left="1440" w:hanging="360"/>
      </w:pPr>
      <w:rPr>
        <w:rFonts w:ascii="Courier New" w:hAnsi="Courier New"/>
      </w:rPr>
    </w:lvl>
    <w:lvl w:ilvl="2" w:tplc="19F63B3C">
      <w:start w:val="1"/>
      <w:numFmt w:val="bullet"/>
      <w:lvlText w:val=""/>
      <w:lvlJc w:val="left"/>
      <w:pPr>
        <w:tabs>
          <w:tab w:val="num" w:pos="2160"/>
        </w:tabs>
        <w:ind w:left="2160" w:hanging="360"/>
      </w:pPr>
      <w:rPr>
        <w:rFonts w:ascii="Wingdings" w:hAnsi="Wingdings"/>
      </w:rPr>
    </w:lvl>
    <w:lvl w:ilvl="3" w:tplc="00CE1798">
      <w:start w:val="1"/>
      <w:numFmt w:val="bullet"/>
      <w:lvlText w:val=""/>
      <w:lvlJc w:val="left"/>
      <w:pPr>
        <w:tabs>
          <w:tab w:val="num" w:pos="2880"/>
        </w:tabs>
        <w:ind w:left="2880" w:hanging="360"/>
      </w:pPr>
      <w:rPr>
        <w:rFonts w:ascii="Symbol" w:hAnsi="Symbol"/>
      </w:rPr>
    </w:lvl>
    <w:lvl w:ilvl="4" w:tplc="85882C32">
      <w:start w:val="1"/>
      <w:numFmt w:val="bullet"/>
      <w:lvlText w:val="o"/>
      <w:lvlJc w:val="left"/>
      <w:pPr>
        <w:tabs>
          <w:tab w:val="num" w:pos="3600"/>
        </w:tabs>
        <w:ind w:left="3600" w:hanging="360"/>
      </w:pPr>
      <w:rPr>
        <w:rFonts w:ascii="Courier New" w:hAnsi="Courier New"/>
      </w:rPr>
    </w:lvl>
    <w:lvl w:ilvl="5" w:tplc="01B254B8">
      <w:start w:val="1"/>
      <w:numFmt w:val="bullet"/>
      <w:lvlText w:val=""/>
      <w:lvlJc w:val="left"/>
      <w:pPr>
        <w:tabs>
          <w:tab w:val="num" w:pos="4320"/>
        </w:tabs>
        <w:ind w:left="4320" w:hanging="360"/>
      </w:pPr>
      <w:rPr>
        <w:rFonts w:ascii="Wingdings" w:hAnsi="Wingdings"/>
      </w:rPr>
    </w:lvl>
    <w:lvl w:ilvl="6" w:tplc="7A626572">
      <w:start w:val="1"/>
      <w:numFmt w:val="bullet"/>
      <w:lvlText w:val=""/>
      <w:lvlJc w:val="left"/>
      <w:pPr>
        <w:tabs>
          <w:tab w:val="num" w:pos="5040"/>
        </w:tabs>
        <w:ind w:left="5040" w:hanging="360"/>
      </w:pPr>
      <w:rPr>
        <w:rFonts w:ascii="Symbol" w:hAnsi="Symbol"/>
      </w:rPr>
    </w:lvl>
    <w:lvl w:ilvl="7" w:tplc="221CD598">
      <w:start w:val="1"/>
      <w:numFmt w:val="bullet"/>
      <w:lvlText w:val="o"/>
      <w:lvlJc w:val="left"/>
      <w:pPr>
        <w:tabs>
          <w:tab w:val="num" w:pos="5760"/>
        </w:tabs>
        <w:ind w:left="5760" w:hanging="360"/>
      </w:pPr>
      <w:rPr>
        <w:rFonts w:ascii="Courier New" w:hAnsi="Courier New"/>
      </w:rPr>
    </w:lvl>
    <w:lvl w:ilvl="8" w:tplc="C31828F6">
      <w:start w:val="1"/>
      <w:numFmt w:val="bullet"/>
      <w:lvlText w:val=""/>
      <w:lvlJc w:val="left"/>
      <w:pPr>
        <w:tabs>
          <w:tab w:val="num" w:pos="6480"/>
        </w:tabs>
        <w:ind w:left="6480" w:hanging="360"/>
      </w:pPr>
      <w:rPr>
        <w:rFonts w:ascii="Wingdings" w:hAnsi="Wingdings"/>
      </w:rPr>
    </w:lvl>
  </w:abstractNum>
  <w:abstractNum w:abstractNumId="15" w15:restartNumberingAfterBreak="0">
    <w:nsid w:val="00000010"/>
    <w:multiLevelType w:val="hybridMultilevel"/>
    <w:tmpl w:val="00000010"/>
    <w:lvl w:ilvl="0" w:tplc="4A2E27C8">
      <w:start w:val="1"/>
      <w:numFmt w:val="bullet"/>
      <w:lvlText w:val=""/>
      <w:lvlJc w:val="left"/>
      <w:pPr>
        <w:ind w:left="720" w:hanging="360"/>
      </w:pPr>
      <w:rPr>
        <w:rFonts w:ascii="Symbol" w:hAnsi="Symbol"/>
        <w:color w:val="929CA4"/>
        <w:sz w:val="22"/>
      </w:rPr>
    </w:lvl>
    <w:lvl w:ilvl="1" w:tplc="989ACCD4">
      <w:start w:val="1"/>
      <w:numFmt w:val="bullet"/>
      <w:lvlText w:val="o"/>
      <w:lvlJc w:val="left"/>
      <w:pPr>
        <w:tabs>
          <w:tab w:val="num" w:pos="1440"/>
        </w:tabs>
        <w:ind w:left="1440" w:hanging="360"/>
      </w:pPr>
      <w:rPr>
        <w:rFonts w:ascii="Courier New" w:hAnsi="Courier New"/>
      </w:rPr>
    </w:lvl>
    <w:lvl w:ilvl="2" w:tplc="82744318">
      <w:start w:val="1"/>
      <w:numFmt w:val="bullet"/>
      <w:lvlText w:val=""/>
      <w:lvlJc w:val="left"/>
      <w:pPr>
        <w:tabs>
          <w:tab w:val="num" w:pos="2160"/>
        </w:tabs>
        <w:ind w:left="2160" w:hanging="360"/>
      </w:pPr>
      <w:rPr>
        <w:rFonts w:ascii="Wingdings" w:hAnsi="Wingdings"/>
      </w:rPr>
    </w:lvl>
    <w:lvl w:ilvl="3" w:tplc="5F522E64">
      <w:start w:val="1"/>
      <w:numFmt w:val="bullet"/>
      <w:lvlText w:val=""/>
      <w:lvlJc w:val="left"/>
      <w:pPr>
        <w:tabs>
          <w:tab w:val="num" w:pos="2880"/>
        </w:tabs>
        <w:ind w:left="2880" w:hanging="360"/>
      </w:pPr>
      <w:rPr>
        <w:rFonts w:ascii="Symbol" w:hAnsi="Symbol"/>
      </w:rPr>
    </w:lvl>
    <w:lvl w:ilvl="4" w:tplc="F684F1F2">
      <w:start w:val="1"/>
      <w:numFmt w:val="bullet"/>
      <w:lvlText w:val="o"/>
      <w:lvlJc w:val="left"/>
      <w:pPr>
        <w:tabs>
          <w:tab w:val="num" w:pos="3600"/>
        </w:tabs>
        <w:ind w:left="3600" w:hanging="360"/>
      </w:pPr>
      <w:rPr>
        <w:rFonts w:ascii="Courier New" w:hAnsi="Courier New"/>
      </w:rPr>
    </w:lvl>
    <w:lvl w:ilvl="5" w:tplc="987EA7AA">
      <w:start w:val="1"/>
      <w:numFmt w:val="bullet"/>
      <w:lvlText w:val=""/>
      <w:lvlJc w:val="left"/>
      <w:pPr>
        <w:tabs>
          <w:tab w:val="num" w:pos="4320"/>
        </w:tabs>
        <w:ind w:left="4320" w:hanging="360"/>
      </w:pPr>
      <w:rPr>
        <w:rFonts w:ascii="Wingdings" w:hAnsi="Wingdings"/>
      </w:rPr>
    </w:lvl>
    <w:lvl w:ilvl="6" w:tplc="B1801D58">
      <w:start w:val="1"/>
      <w:numFmt w:val="bullet"/>
      <w:lvlText w:val=""/>
      <w:lvlJc w:val="left"/>
      <w:pPr>
        <w:tabs>
          <w:tab w:val="num" w:pos="5040"/>
        </w:tabs>
        <w:ind w:left="5040" w:hanging="360"/>
      </w:pPr>
      <w:rPr>
        <w:rFonts w:ascii="Symbol" w:hAnsi="Symbol"/>
      </w:rPr>
    </w:lvl>
    <w:lvl w:ilvl="7" w:tplc="044062B8">
      <w:start w:val="1"/>
      <w:numFmt w:val="bullet"/>
      <w:lvlText w:val="o"/>
      <w:lvlJc w:val="left"/>
      <w:pPr>
        <w:tabs>
          <w:tab w:val="num" w:pos="5760"/>
        </w:tabs>
        <w:ind w:left="5760" w:hanging="360"/>
      </w:pPr>
      <w:rPr>
        <w:rFonts w:ascii="Courier New" w:hAnsi="Courier New"/>
      </w:rPr>
    </w:lvl>
    <w:lvl w:ilvl="8" w:tplc="A1629AE0">
      <w:start w:val="1"/>
      <w:numFmt w:val="bullet"/>
      <w:lvlText w:val=""/>
      <w:lvlJc w:val="left"/>
      <w:pPr>
        <w:tabs>
          <w:tab w:val="num" w:pos="6480"/>
        </w:tabs>
        <w:ind w:left="6480" w:hanging="360"/>
      </w:pPr>
      <w:rPr>
        <w:rFonts w:ascii="Wingdings" w:hAnsi="Wingdings"/>
      </w:rPr>
    </w:lvl>
  </w:abstractNum>
  <w:abstractNum w:abstractNumId="16" w15:restartNumberingAfterBreak="0">
    <w:nsid w:val="00000011"/>
    <w:multiLevelType w:val="hybridMultilevel"/>
    <w:tmpl w:val="00000011"/>
    <w:lvl w:ilvl="0" w:tplc="D1682BB2">
      <w:start w:val="1"/>
      <w:numFmt w:val="bullet"/>
      <w:lvlText w:val=""/>
      <w:lvlJc w:val="left"/>
      <w:pPr>
        <w:ind w:left="720" w:hanging="360"/>
      </w:pPr>
      <w:rPr>
        <w:rFonts w:ascii="Symbol" w:hAnsi="Symbol"/>
        <w:color w:val="929CA4"/>
        <w:sz w:val="22"/>
      </w:rPr>
    </w:lvl>
    <w:lvl w:ilvl="1" w:tplc="A068646E">
      <w:start w:val="1"/>
      <w:numFmt w:val="bullet"/>
      <w:lvlText w:val="o"/>
      <w:lvlJc w:val="left"/>
      <w:pPr>
        <w:tabs>
          <w:tab w:val="num" w:pos="1440"/>
        </w:tabs>
        <w:ind w:left="1440" w:hanging="360"/>
      </w:pPr>
      <w:rPr>
        <w:rFonts w:ascii="Courier New" w:hAnsi="Courier New"/>
      </w:rPr>
    </w:lvl>
    <w:lvl w:ilvl="2" w:tplc="300E1A20">
      <w:start w:val="1"/>
      <w:numFmt w:val="bullet"/>
      <w:lvlText w:val=""/>
      <w:lvlJc w:val="left"/>
      <w:pPr>
        <w:tabs>
          <w:tab w:val="num" w:pos="2160"/>
        </w:tabs>
        <w:ind w:left="2160" w:hanging="360"/>
      </w:pPr>
      <w:rPr>
        <w:rFonts w:ascii="Wingdings" w:hAnsi="Wingdings"/>
      </w:rPr>
    </w:lvl>
    <w:lvl w:ilvl="3" w:tplc="C784BD76">
      <w:start w:val="1"/>
      <w:numFmt w:val="bullet"/>
      <w:lvlText w:val=""/>
      <w:lvlJc w:val="left"/>
      <w:pPr>
        <w:tabs>
          <w:tab w:val="num" w:pos="2880"/>
        </w:tabs>
        <w:ind w:left="2880" w:hanging="360"/>
      </w:pPr>
      <w:rPr>
        <w:rFonts w:ascii="Symbol" w:hAnsi="Symbol"/>
      </w:rPr>
    </w:lvl>
    <w:lvl w:ilvl="4" w:tplc="E998099E">
      <w:start w:val="1"/>
      <w:numFmt w:val="bullet"/>
      <w:lvlText w:val="o"/>
      <w:lvlJc w:val="left"/>
      <w:pPr>
        <w:tabs>
          <w:tab w:val="num" w:pos="3600"/>
        </w:tabs>
        <w:ind w:left="3600" w:hanging="360"/>
      </w:pPr>
      <w:rPr>
        <w:rFonts w:ascii="Courier New" w:hAnsi="Courier New"/>
      </w:rPr>
    </w:lvl>
    <w:lvl w:ilvl="5" w:tplc="2D92845E">
      <w:start w:val="1"/>
      <w:numFmt w:val="bullet"/>
      <w:lvlText w:val=""/>
      <w:lvlJc w:val="left"/>
      <w:pPr>
        <w:tabs>
          <w:tab w:val="num" w:pos="4320"/>
        </w:tabs>
        <w:ind w:left="4320" w:hanging="360"/>
      </w:pPr>
      <w:rPr>
        <w:rFonts w:ascii="Wingdings" w:hAnsi="Wingdings"/>
      </w:rPr>
    </w:lvl>
    <w:lvl w:ilvl="6" w:tplc="8BF48D50">
      <w:start w:val="1"/>
      <w:numFmt w:val="bullet"/>
      <w:lvlText w:val=""/>
      <w:lvlJc w:val="left"/>
      <w:pPr>
        <w:tabs>
          <w:tab w:val="num" w:pos="5040"/>
        </w:tabs>
        <w:ind w:left="5040" w:hanging="360"/>
      </w:pPr>
      <w:rPr>
        <w:rFonts w:ascii="Symbol" w:hAnsi="Symbol"/>
      </w:rPr>
    </w:lvl>
    <w:lvl w:ilvl="7" w:tplc="ADFE9F04">
      <w:start w:val="1"/>
      <w:numFmt w:val="bullet"/>
      <w:lvlText w:val="o"/>
      <w:lvlJc w:val="left"/>
      <w:pPr>
        <w:tabs>
          <w:tab w:val="num" w:pos="5760"/>
        </w:tabs>
        <w:ind w:left="5760" w:hanging="360"/>
      </w:pPr>
      <w:rPr>
        <w:rFonts w:ascii="Courier New" w:hAnsi="Courier New"/>
      </w:rPr>
    </w:lvl>
    <w:lvl w:ilvl="8" w:tplc="DFA44E80">
      <w:start w:val="1"/>
      <w:numFmt w:val="bullet"/>
      <w:lvlText w:val=""/>
      <w:lvlJc w:val="left"/>
      <w:pPr>
        <w:tabs>
          <w:tab w:val="num" w:pos="6480"/>
        </w:tabs>
        <w:ind w:left="6480" w:hanging="360"/>
      </w:pPr>
      <w:rPr>
        <w:rFonts w:ascii="Wingdings" w:hAnsi="Wingdings"/>
      </w:rPr>
    </w:lvl>
  </w:abstractNum>
  <w:abstractNum w:abstractNumId="17" w15:restartNumberingAfterBreak="0">
    <w:nsid w:val="00000012"/>
    <w:multiLevelType w:val="hybridMultilevel"/>
    <w:tmpl w:val="00000012"/>
    <w:lvl w:ilvl="0" w:tplc="B85AC948">
      <w:start w:val="1"/>
      <w:numFmt w:val="bullet"/>
      <w:lvlText w:val=""/>
      <w:lvlJc w:val="left"/>
      <w:pPr>
        <w:ind w:left="720" w:hanging="360"/>
      </w:pPr>
      <w:rPr>
        <w:rFonts w:ascii="Symbol" w:hAnsi="Symbol"/>
        <w:color w:val="929CA4"/>
        <w:sz w:val="22"/>
      </w:rPr>
    </w:lvl>
    <w:lvl w:ilvl="1" w:tplc="7738384E">
      <w:start w:val="1"/>
      <w:numFmt w:val="bullet"/>
      <w:lvlText w:val="o"/>
      <w:lvlJc w:val="left"/>
      <w:pPr>
        <w:tabs>
          <w:tab w:val="num" w:pos="1440"/>
        </w:tabs>
        <w:ind w:left="1440" w:hanging="360"/>
      </w:pPr>
      <w:rPr>
        <w:rFonts w:ascii="Courier New" w:hAnsi="Courier New"/>
      </w:rPr>
    </w:lvl>
    <w:lvl w:ilvl="2" w:tplc="71DA4B3C">
      <w:start w:val="1"/>
      <w:numFmt w:val="bullet"/>
      <w:lvlText w:val=""/>
      <w:lvlJc w:val="left"/>
      <w:pPr>
        <w:tabs>
          <w:tab w:val="num" w:pos="2160"/>
        </w:tabs>
        <w:ind w:left="2160" w:hanging="360"/>
      </w:pPr>
      <w:rPr>
        <w:rFonts w:ascii="Wingdings" w:hAnsi="Wingdings"/>
      </w:rPr>
    </w:lvl>
    <w:lvl w:ilvl="3" w:tplc="B5CA82E4">
      <w:start w:val="1"/>
      <w:numFmt w:val="bullet"/>
      <w:lvlText w:val=""/>
      <w:lvlJc w:val="left"/>
      <w:pPr>
        <w:tabs>
          <w:tab w:val="num" w:pos="2880"/>
        </w:tabs>
        <w:ind w:left="2880" w:hanging="360"/>
      </w:pPr>
      <w:rPr>
        <w:rFonts w:ascii="Symbol" w:hAnsi="Symbol"/>
      </w:rPr>
    </w:lvl>
    <w:lvl w:ilvl="4" w:tplc="E26E3272">
      <w:start w:val="1"/>
      <w:numFmt w:val="bullet"/>
      <w:lvlText w:val="o"/>
      <w:lvlJc w:val="left"/>
      <w:pPr>
        <w:tabs>
          <w:tab w:val="num" w:pos="3600"/>
        </w:tabs>
        <w:ind w:left="3600" w:hanging="360"/>
      </w:pPr>
      <w:rPr>
        <w:rFonts w:ascii="Courier New" w:hAnsi="Courier New"/>
      </w:rPr>
    </w:lvl>
    <w:lvl w:ilvl="5" w:tplc="A580AB24">
      <w:start w:val="1"/>
      <w:numFmt w:val="bullet"/>
      <w:lvlText w:val=""/>
      <w:lvlJc w:val="left"/>
      <w:pPr>
        <w:tabs>
          <w:tab w:val="num" w:pos="4320"/>
        </w:tabs>
        <w:ind w:left="4320" w:hanging="360"/>
      </w:pPr>
      <w:rPr>
        <w:rFonts w:ascii="Wingdings" w:hAnsi="Wingdings"/>
      </w:rPr>
    </w:lvl>
    <w:lvl w:ilvl="6" w:tplc="FD540684">
      <w:start w:val="1"/>
      <w:numFmt w:val="bullet"/>
      <w:lvlText w:val=""/>
      <w:lvlJc w:val="left"/>
      <w:pPr>
        <w:tabs>
          <w:tab w:val="num" w:pos="5040"/>
        </w:tabs>
        <w:ind w:left="5040" w:hanging="360"/>
      </w:pPr>
      <w:rPr>
        <w:rFonts w:ascii="Symbol" w:hAnsi="Symbol"/>
      </w:rPr>
    </w:lvl>
    <w:lvl w:ilvl="7" w:tplc="6E46FB66">
      <w:start w:val="1"/>
      <w:numFmt w:val="bullet"/>
      <w:lvlText w:val="o"/>
      <w:lvlJc w:val="left"/>
      <w:pPr>
        <w:tabs>
          <w:tab w:val="num" w:pos="5760"/>
        </w:tabs>
        <w:ind w:left="5760" w:hanging="360"/>
      </w:pPr>
      <w:rPr>
        <w:rFonts w:ascii="Courier New" w:hAnsi="Courier New"/>
      </w:rPr>
    </w:lvl>
    <w:lvl w:ilvl="8" w:tplc="333E5E3A">
      <w:start w:val="1"/>
      <w:numFmt w:val="bullet"/>
      <w:lvlText w:val=""/>
      <w:lvlJc w:val="left"/>
      <w:pPr>
        <w:tabs>
          <w:tab w:val="num" w:pos="6480"/>
        </w:tabs>
        <w:ind w:left="6480" w:hanging="360"/>
      </w:pPr>
      <w:rPr>
        <w:rFonts w:ascii="Wingdings" w:hAnsi="Wingdings"/>
      </w:rPr>
    </w:lvl>
  </w:abstractNum>
  <w:abstractNum w:abstractNumId="18" w15:restartNumberingAfterBreak="0">
    <w:nsid w:val="00000013"/>
    <w:multiLevelType w:val="hybridMultilevel"/>
    <w:tmpl w:val="00000013"/>
    <w:lvl w:ilvl="0" w:tplc="485C3F50">
      <w:start w:val="1"/>
      <w:numFmt w:val="bullet"/>
      <w:lvlText w:val=""/>
      <w:lvlJc w:val="left"/>
      <w:pPr>
        <w:ind w:left="720" w:hanging="360"/>
      </w:pPr>
      <w:rPr>
        <w:rFonts w:ascii="Symbol" w:hAnsi="Symbol"/>
        <w:color w:val="929CA4"/>
        <w:sz w:val="22"/>
      </w:rPr>
    </w:lvl>
    <w:lvl w:ilvl="1" w:tplc="34FC0510">
      <w:start w:val="1"/>
      <w:numFmt w:val="bullet"/>
      <w:lvlText w:val="o"/>
      <w:lvlJc w:val="left"/>
      <w:pPr>
        <w:tabs>
          <w:tab w:val="num" w:pos="1440"/>
        </w:tabs>
        <w:ind w:left="1440" w:hanging="360"/>
      </w:pPr>
      <w:rPr>
        <w:rFonts w:ascii="Courier New" w:hAnsi="Courier New"/>
      </w:rPr>
    </w:lvl>
    <w:lvl w:ilvl="2" w:tplc="97145E74">
      <w:start w:val="1"/>
      <w:numFmt w:val="bullet"/>
      <w:lvlText w:val=""/>
      <w:lvlJc w:val="left"/>
      <w:pPr>
        <w:tabs>
          <w:tab w:val="num" w:pos="2160"/>
        </w:tabs>
        <w:ind w:left="2160" w:hanging="360"/>
      </w:pPr>
      <w:rPr>
        <w:rFonts w:ascii="Wingdings" w:hAnsi="Wingdings"/>
      </w:rPr>
    </w:lvl>
    <w:lvl w:ilvl="3" w:tplc="20C814C8">
      <w:start w:val="1"/>
      <w:numFmt w:val="bullet"/>
      <w:lvlText w:val=""/>
      <w:lvlJc w:val="left"/>
      <w:pPr>
        <w:tabs>
          <w:tab w:val="num" w:pos="2880"/>
        </w:tabs>
        <w:ind w:left="2880" w:hanging="360"/>
      </w:pPr>
      <w:rPr>
        <w:rFonts w:ascii="Symbol" w:hAnsi="Symbol"/>
      </w:rPr>
    </w:lvl>
    <w:lvl w:ilvl="4" w:tplc="C3F89C10">
      <w:start w:val="1"/>
      <w:numFmt w:val="bullet"/>
      <w:lvlText w:val="o"/>
      <w:lvlJc w:val="left"/>
      <w:pPr>
        <w:tabs>
          <w:tab w:val="num" w:pos="3600"/>
        </w:tabs>
        <w:ind w:left="3600" w:hanging="360"/>
      </w:pPr>
      <w:rPr>
        <w:rFonts w:ascii="Courier New" w:hAnsi="Courier New"/>
      </w:rPr>
    </w:lvl>
    <w:lvl w:ilvl="5" w:tplc="B1326486">
      <w:start w:val="1"/>
      <w:numFmt w:val="bullet"/>
      <w:lvlText w:val=""/>
      <w:lvlJc w:val="left"/>
      <w:pPr>
        <w:tabs>
          <w:tab w:val="num" w:pos="4320"/>
        </w:tabs>
        <w:ind w:left="4320" w:hanging="360"/>
      </w:pPr>
      <w:rPr>
        <w:rFonts w:ascii="Wingdings" w:hAnsi="Wingdings"/>
      </w:rPr>
    </w:lvl>
    <w:lvl w:ilvl="6" w:tplc="07A81CC8">
      <w:start w:val="1"/>
      <w:numFmt w:val="bullet"/>
      <w:lvlText w:val=""/>
      <w:lvlJc w:val="left"/>
      <w:pPr>
        <w:tabs>
          <w:tab w:val="num" w:pos="5040"/>
        </w:tabs>
        <w:ind w:left="5040" w:hanging="360"/>
      </w:pPr>
      <w:rPr>
        <w:rFonts w:ascii="Symbol" w:hAnsi="Symbol"/>
      </w:rPr>
    </w:lvl>
    <w:lvl w:ilvl="7" w:tplc="AB7C23FA">
      <w:start w:val="1"/>
      <w:numFmt w:val="bullet"/>
      <w:lvlText w:val="o"/>
      <w:lvlJc w:val="left"/>
      <w:pPr>
        <w:tabs>
          <w:tab w:val="num" w:pos="5760"/>
        </w:tabs>
        <w:ind w:left="5760" w:hanging="360"/>
      </w:pPr>
      <w:rPr>
        <w:rFonts w:ascii="Courier New" w:hAnsi="Courier New"/>
      </w:rPr>
    </w:lvl>
    <w:lvl w:ilvl="8" w:tplc="922075AC">
      <w:start w:val="1"/>
      <w:numFmt w:val="bullet"/>
      <w:lvlText w:val=""/>
      <w:lvlJc w:val="left"/>
      <w:pPr>
        <w:tabs>
          <w:tab w:val="num" w:pos="6480"/>
        </w:tabs>
        <w:ind w:left="6480" w:hanging="360"/>
      </w:pPr>
      <w:rPr>
        <w:rFonts w:ascii="Wingdings" w:hAnsi="Wingdings"/>
      </w:rPr>
    </w:lvl>
  </w:abstractNum>
  <w:abstractNum w:abstractNumId="19" w15:restartNumberingAfterBreak="0">
    <w:nsid w:val="00000014"/>
    <w:multiLevelType w:val="hybridMultilevel"/>
    <w:tmpl w:val="00000014"/>
    <w:lvl w:ilvl="0" w:tplc="DA50DF06">
      <w:start w:val="1"/>
      <w:numFmt w:val="bullet"/>
      <w:lvlText w:val=""/>
      <w:lvlJc w:val="left"/>
      <w:pPr>
        <w:ind w:left="720" w:hanging="360"/>
      </w:pPr>
      <w:rPr>
        <w:rFonts w:ascii="Symbol" w:hAnsi="Symbol"/>
        <w:color w:val="929CA4"/>
        <w:sz w:val="22"/>
      </w:rPr>
    </w:lvl>
    <w:lvl w:ilvl="1" w:tplc="81CE2760">
      <w:start w:val="1"/>
      <w:numFmt w:val="bullet"/>
      <w:lvlText w:val="o"/>
      <w:lvlJc w:val="left"/>
      <w:pPr>
        <w:tabs>
          <w:tab w:val="num" w:pos="1440"/>
        </w:tabs>
        <w:ind w:left="1440" w:hanging="360"/>
      </w:pPr>
      <w:rPr>
        <w:rFonts w:ascii="Courier New" w:hAnsi="Courier New"/>
      </w:rPr>
    </w:lvl>
    <w:lvl w:ilvl="2" w:tplc="E1701368">
      <w:start w:val="1"/>
      <w:numFmt w:val="bullet"/>
      <w:lvlText w:val=""/>
      <w:lvlJc w:val="left"/>
      <w:pPr>
        <w:tabs>
          <w:tab w:val="num" w:pos="2160"/>
        </w:tabs>
        <w:ind w:left="2160" w:hanging="360"/>
      </w:pPr>
      <w:rPr>
        <w:rFonts w:ascii="Wingdings" w:hAnsi="Wingdings"/>
      </w:rPr>
    </w:lvl>
    <w:lvl w:ilvl="3" w:tplc="DC30BEAA">
      <w:start w:val="1"/>
      <w:numFmt w:val="bullet"/>
      <w:lvlText w:val=""/>
      <w:lvlJc w:val="left"/>
      <w:pPr>
        <w:tabs>
          <w:tab w:val="num" w:pos="2880"/>
        </w:tabs>
        <w:ind w:left="2880" w:hanging="360"/>
      </w:pPr>
      <w:rPr>
        <w:rFonts w:ascii="Symbol" w:hAnsi="Symbol"/>
      </w:rPr>
    </w:lvl>
    <w:lvl w:ilvl="4" w:tplc="0B74CE0E">
      <w:start w:val="1"/>
      <w:numFmt w:val="bullet"/>
      <w:lvlText w:val="o"/>
      <w:lvlJc w:val="left"/>
      <w:pPr>
        <w:tabs>
          <w:tab w:val="num" w:pos="3600"/>
        </w:tabs>
        <w:ind w:left="3600" w:hanging="360"/>
      </w:pPr>
      <w:rPr>
        <w:rFonts w:ascii="Courier New" w:hAnsi="Courier New"/>
      </w:rPr>
    </w:lvl>
    <w:lvl w:ilvl="5" w:tplc="8EACF4E8">
      <w:start w:val="1"/>
      <w:numFmt w:val="bullet"/>
      <w:lvlText w:val=""/>
      <w:lvlJc w:val="left"/>
      <w:pPr>
        <w:tabs>
          <w:tab w:val="num" w:pos="4320"/>
        </w:tabs>
        <w:ind w:left="4320" w:hanging="360"/>
      </w:pPr>
      <w:rPr>
        <w:rFonts w:ascii="Wingdings" w:hAnsi="Wingdings"/>
      </w:rPr>
    </w:lvl>
    <w:lvl w:ilvl="6" w:tplc="2594EB88">
      <w:start w:val="1"/>
      <w:numFmt w:val="bullet"/>
      <w:lvlText w:val=""/>
      <w:lvlJc w:val="left"/>
      <w:pPr>
        <w:tabs>
          <w:tab w:val="num" w:pos="5040"/>
        </w:tabs>
        <w:ind w:left="5040" w:hanging="360"/>
      </w:pPr>
      <w:rPr>
        <w:rFonts w:ascii="Symbol" w:hAnsi="Symbol"/>
      </w:rPr>
    </w:lvl>
    <w:lvl w:ilvl="7" w:tplc="56BABA26">
      <w:start w:val="1"/>
      <w:numFmt w:val="bullet"/>
      <w:lvlText w:val="o"/>
      <w:lvlJc w:val="left"/>
      <w:pPr>
        <w:tabs>
          <w:tab w:val="num" w:pos="5760"/>
        </w:tabs>
        <w:ind w:left="5760" w:hanging="360"/>
      </w:pPr>
      <w:rPr>
        <w:rFonts w:ascii="Courier New" w:hAnsi="Courier New"/>
      </w:rPr>
    </w:lvl>
    <w:lvl w:ilvl="8" w:tplc="F2B6DA6A">
      <w:start w:val="1"/>
      <w:numFmt w:val="bullet"/>
      <w:lvlText w:val=""/>
      <w:lvlJc w:val="left"/>
      <w:pPr>
        <w:tabs>
          <w:tab w:val="num" w:pos="6480"/>
        </w:tabs>
        <w:ind w:left="6480" w:hanging="360"/>
      </w:pPr>
      <w:rPr>
        <w:rFonts w:ascii="Wingdings" w:hAnsi="Wingdings"/>
      </w:rPr>
    </w:lvl>
  </w:abstractNum>
  <w:abstractNum w:abstractNumId="20" w15:restartNumberingAfterBreak="0">
    <w:nsid w:val="00000015"/>
    <w:multiLevelType w:val="hybridMultilevel"/>
    <w:tmpl w:val="00000015"/>
    <w:lvl w:ilvl="0" w:tplc="11B80864">
      <w:start w:val="1"/>
      <w:numFmt w:val="bullet"/>
      <w:lvlText w:val=""/>
      <w:lvlJc w:val="left"/>
      <w:pPr>
        <w:ind w:left="720" w:hanging="360"/>
      </w:pPr>
      <w:rPr>
        <w:rFonts w:ascii="Symbol" w:hAnsi="Symbol"/>
        <w:color w:val="929CA4"/>
        <w:sz w:val="22"/>
      </w:rPr>
    </w:lvl>
    <w:lvl w:ilvl="1" w:tplc="2F566B10">
      <w:start w:val="1"/>
      <w:numFmt w:val="bullet"/>
      <w:lvlText w:val="o"/>
      <w:lvlJc w:val="left"/>
      <w:pPr>
        <w:tabs>
          <w:tab w:val="num" w:pos="1440"/>
        </w:tabs>
        <w:ind w:left="1440" w:hanging="360"/>
      </w:pPr>
      <w:rPr>
        <w:rFonts w:ascii="Courier New" w:hAnsi="Courier New"/>
      </w:rPr>
    </w:lvl>
    <w:lvl w:ilvl="2" w:tplc="B950D4FE">
      <w:start w:val="1"/>
      <w:numFmt w:val="bullet"/>
      <w:lvlText w:val=""/>
      <w:lvlJc w:val="left"/>
      <w:pPr>
        <w:tabs>
          <w:tab w:val="num" w:pos="2160"/>
        </w:tabs>
        <w:ind w:left="2160" w:hanging="360"/>
      </w:pPr>
      <w:rPr>
        <w:rFonts w:ascii="Wingdings" w:hAnsi="Wingdings"/>
      </w:rPr>
    </w:lvl>
    <w:lvl w:ilvl="3" w:tplc="D1C6519E">
      <w:start w:val="1"/>
      <w:numFmt w:val="bullet"/>
      <w:lvlText w:val=""/>
      <w:lvlJc w:val="left"/>
      <w:pPr>
        <w:tabs>
          <w:tab w:val="num" w:pos="2880"/>
        </w:tabs>
        <w:ind w:left="2880" w:hanging="360"/>
      </w:pPr>
      <w:rPr>
        <w:rFonts w:ascii="Symbol" w:hAnsi="Symbol"/>
      </w:rPr>
    </w:lvl>
    <w:lvl w:ilvl="4" w:tplc="697659B8">
      <w:start w:val="1"/>
      <w:numFmt w:val="bullet"/>
      <w:lvlText w:val="o"/>
      <w:lvlJc w:val="left"/>
      <w:pPr>
        <w:tabs>
          <w:tab w:val="num" w:pos="3600"/>
        </w:tabs>
        <w:ind w:left="3600" w:hanging="360"/>
      </w:pPr>
      <w:rPr>
        <w:rFonts w:ascii="Courier New" w:hAnsi="Courier New"/>
      </w:rPr>
    </w:lvl>
    <w:lvl w:ilvl="5" w:tplc="6220DE60">
      <w:start w:val="1"/>
      <w:numFmt w:val="bullet"/>
      <w:lvlText w:val=""/>
      <w:lvlJc w:val="left"/>
      <w:pPr>
        <w:tabs>
          <w:tab w:val="num" w:pos="4320"/>
        </w:tabs>
        <w:ind w:left="4320" w:hanging="360"/>
      </w:pPr>
      <w:rPr>
        <w:rFonts w:ascii="Wingdings" w:hAnsi="Wingdings"/>
      </w:rPr>
    </w:lvl>
    <w:lvl w:ilvl="6" w:tplc="C37C21F4">
      <w:start w:val="1"/>
      <w:numFmt w:val="bullet"/>
      <w:lvlText w:val=""/>
      <w:lvlJc w:val="left"/>
      <w:pPr>
        <w:tabs>
          <w:tab w:val="num" w:pos="5040"/>
        </w:tabs>
        <w:ind w:left="5040" w:hanging="360"/>
      </w:pPr>
      <w:rPr>
        <w:rFonts w:ascii="Symbol" w:hAnsi="Symbol"/>
      </w:rPr>
    </w:lvl>
    <w:lvl w:ilvl="7" w:tplc="D770957A">
      <w:start w:val="1"/>
      <w:numFmt w:val="bullet"/>
      <w:lvlText w:val="o"/>
      <w:lvlJc w:val="left"/>
      <w:pPr>
        <w:tabs>
          <w:tab w:val="num" w:pos="5760"/>
        </w:tabs>
        <w:ind w:left="5760" w:hanging="360"/>
      </w:pPr>
      <w:rPr>
        <w:rFonts w:ascii="Courier New" w:hAnsi="Courier New"/>
      </w:rPr>
    </w:lvl>
    <w:lvl w:ilvl="8" w:tplc="FD1A681C">
      <w:start w:val="1"/>
      <w:numFmt w:val="bullet"/>
      <w:lvlText w:val=""/>
      <w:lvlJc w:val="left"/>
      <w:pPr>
        <w:tabs>
          <w:tab w:val="num" w:pos="6480"/>
        </w:tabs>
        <w:ind w:left="6480" w:hanging="360"/>
      </w:pPr>
      <w:rPr>
        <w:rFonts w:ascii="Wingdings" w:hAnsi="Wingdings"/>
      </w:rPr>
    </w:lvl>
  </w:abstractNum>
  <w:abstractNum w:abstractNumId="21" w15:restartNumberingAfterBreak="0">
    <w:nsid w:val="00000016"/>
    <w:multiLevelType w:val="hybridMultilevel"/>
    <w:tmpl w:val="00000016"/>
    <w:lvl w:ilvl="0" w:tplc="CD9EE6B4">
      <w:start w:val="1"/>
      <w:numFmt w:val="bullet"/>
      <w:lvlText w:val=""/>
      <w:lvlJc w:val="left"/>
      <w:pPr>
        <w:ind w:left="720" w:hanging="360"/>
      </w:pPr>
      <w:rPr>
        <w:rFonts w:ascii="Symbol" w:hAnsi="Symbol"/>
        <w:color w:val="929CA4"/>
        <w:sz w:val="22"/>
      </w:rPr>
    </w:lvl>
    <w:lvl w:ilvl="1" w:tplc="2FDA1586">
      <w:start w:val="1"/>
      <w:numFmt w:val="bullet"/>
      <w:lvlText w:val="o"/>
      <w:lvlJc w:val="left"/>
      <w:pPr>
        <w:tabs>
          <w:tab w:val="num" w:pos="1440"/>
        </w:tabs>
        <w:ind w:left="1440" w:hanging="360"/>
      </w:pPr>
      <w:rPr>
        <w:rFonts w:ascii="Courier New" w:hAnsi="Courier New"/>
      </w:rPr>
    </w:lvl>
    <w:lvl w:ilvl="2" w:tplc="1B6A2B5E">
      <w:start w:val="1"/>
      <w:numFmt w:val="bullet"/>
      <w:lvlText w:val=""/>
      <w:lvlJc w:val="left"/>
      <w:pPr>
        <w:tabs>
          <w:tab w:val="num" w:pos="2160"/>
        </w:tabs>
        <w:ind w:left="2160" w:hanging="360"/>
      </w:pPr>
      <w:rPr>
        <w:rFonts w:ascii="Wingdings" w:hAnsi="Wingdings"/>
      </w:rPr>
    </w:lvl>
    <w:lvl w:ilvl="3" w:tplc="03D08C10">
      <w:start w:val="1"/>
      <w:numFmt w:val="bullet"/>
      <w:lvlText w:val=""/>
      <w:lvlJc w:val="left"/>
      <w:pPr>
        <w:tabs>
          <w:tab w:val="num" w:pos="2880"/>
        </w:tabs>
        <w:ind w:left="2880" w:hanging="360"/>
      </w:pPr>
      <w:rPr>
        <w:rFonts w:ascii="Symbol" w:hAnsi="Symbol"/>
      </w:rPr>
    </w:lvl>
    <w:lvl w:ilvl="4" w:tplc="C652F080">
      <w:start w:val="1"/>
      <w:numFmt w:val="bullet"/>
      <w:lvlText w:val="o"/>
      <w:lvlJc w:val="left"/>
      <w:pPr>
        <w:tabs>
          <w:tab w:val="num" w:pos="3600"/>
        </w:tabs>
        <w:ind w:left="3600" w:hanging="360"/>
      </w:pPr>
      <w:rPr>
        <w:rFonts w:ascii="Courier New" w:hAnsi="Courier New"/>
      </w:rPr>
    </w:lvl>
    <w:lvl w:ilvl="5" w:tplc="1EBC5708">
      <w:start w:val="1"/>
      <w:numFmt w:val="bullet"/>
      <w:lvlText w:val=""/>
      <w:lvlJc w:val="left"/>
      <w:pPr>
        <w:tabs>
          <w:tab w:val="num" w:pos="4320"/>
        </w:tabs>
        <w:ind w:left="4320" w:hanging="360"/>
      </w:pPr>
      <w:rPr>
        <w:rFonts w:ascii="Wingdings" w:hAnsi="Wingdings"/>
      </w:rPr>
    </w:lvl>
    <w:lvl w:ilvl="6" w:tplc="4DB6A846">
      <w:start w:val="1"/>
      <w:numFmt w:val="bullet"/>
      <w:lvlText w:val=""/>
      <w:lvlJc w:val="left"/>
      <w:pPr>
        <w:tabs>
          <w:tab w:val="num" w:pos="5040"/>
        </w:tabs>
        <w:ind w:left="5040" w:hanging="360"/>
      </w:pPr>
      <w:rPr>
        <w:rFonts w:ascii="Symbol" w:hAnsi="Symbol"/>
      </w:rPr>
    </w:lvl>
    <w:lvl w:ilvl="7" w:tplc="3266E740">
      <w:start w:val="1"/>
      <w:numFmt w:val="bullet"/>
      <w:lvlText w:val="o"/>
      <w:lvlJc w:val="left"/>
      <w:pPr>
        <w:tabs>
          <w:tab w:val="num" w:pos="5760"/>
        </w:tabs>
        <w:ind w:left="5760" w:hanging="360"/>
      </w:pPr>
      <w:rPr>
        <w:rFonts w:ascii="Courier New" w:hAnsi="Courier New"/>
      </w:rPr>
    </w:lvl>
    <w:lvl w:ilvl="8" w:tplc="0A9C6316">
      <w:start w:val="1"/>
      <w:numFmt w:val="bullet"/>
      <w:lvlText w:val=""/>
      <w:lvlJc w:val="left"/>
      <w:pPr>
        <w:tabs>
          <w:tab w:val="num" w:pos="6480"/>
        </w:tabs>
        <w:ind w:left="6480" w:hanging="360"/>
      </w:pPr>
      <w:rPr>
        <w:rFonts w:ascii="Wingdings" w:hAnsi="Wingdings"/>
      </w:rPr>
    </w:lvl>
  </w:abstractNum>
  <w:abstractNum w:abstractNumId="22" w15:restartNumberingAfterBreak="0">
    <w:nsid w:val="00000017"/>
    <w:multiLevelType w:val="hybridMultilevel"/>
    <w:tmpl w:val="00000017"/>
    <w:lvl w:ilvl="0" w:tplc="50902E60">
      <w:start w:val="1"/>
      <w:numFmt w:val="bullet"/>
      <w:lvlText w:val=""/>
      <w:lvlJc w:val="left"/>
      <w:pPr>
        <w:ind w:left="720" w:hanging="360"/>
      </w:pPr>
      <w:rPr>
        <w:rFonts w:ascii="Symbol" w:hAnsi="Symbol"/>
        <w:color w:val="929CA4"/>
        <w:sz w:val="22"/>
      </w:rPr>
    </w:lvl>
    <w:lvl w:ilvl="1" w:tplc="8BD28194">
      <w:start w:val="1"/>
      <w:numFmt w:val="bullet"/>
      <w:lvlText w:val="o"/>
      <w:lvlJc w:val="left"/>
      <w:pPr>
        <w:tabs>
          <w:tab w:val="num" w:pos="1440"/>
        </w:tabs>
        <w:ind w:left="1440" w:hanging="360"/>
      </w:pPr>
      <w:rPr>
        <w:rFonts w:ascii="Courier New" w:hAnsi="Courier New"/>
      </w:rPr>
    </w:lvl>
    <w:lvl w:ilvl="2" w:tplc="874004C6">
      <w:start w:val="1"/>
      <w:numFmt w:val="bullet"/>
      <w:lvlText w:val=""/>
      <w:lvlJc w:val="left"/>
      <w:pPr>
        <w:tabs>
          <w:tab w:val="num" w:pos="2160"/>
        </w:tabs>
        <w:ind w:left="2160" w:hanging="360"/>
      </w:pPr>
      <w:rPr>
        <w:rFonts w:ascii="Wingdings" w:hAnsi="Wingdings"/>
      </w:rPr>
    </w:lvl>
    <w:lvl w:ilvl="3" w:tplc="5F5E1D60">
      <w:start w:val="1"/>
      <w:numFmt w:val="bullet"/>
      <w:lvlText w:val=""/>
      <w:lvlJc w:val="left"/>
      <w:pPr>
        <w:tabs>
          <w:tab w:val="num" w:pos="2880"/>
        </w:tabs>
        <w:ind w:left="2880" w:hanging="360"/>
      </w:pPr>
      <w:rPr>
        <w:rFonts w:ascii="Symbol" w:hAnsi="Symbol"/>
      </w:rPr>
    </w:lvl>
    <w:lvl w:ilvl="4" w:tplc="71D46E02">
      <w:start w:val="1"/>
      <w:numFmt w:val="bullet"/>
      <w:lvlText w:val="o"/>
      <w:lvlJc w:val="left"/>
      <w:pPr>
        <w:tabs>
          <w:tab w:val="num" w:pos="3600"/>
        </w:tabs>
        <w:ind w:left="3600" w:hanging="360"/>
      </w:pPr>
      <w:rPr>
        <w:rFonts w:ascii="Courier New" w:hAnsi="Courier New"/>
      </w:rPr>
    </w:lvl>
    <w:lvl w:ilvl="5" w:tplc="C930E922">
      <w:start w:val="1"/>
      <w:numFmt w:val="bullet"/>
      <w:lvlText w:val=""/>
      <w:lvlJc w:val="left"/>
      <w:pPr>
        <w:tabs>
          <w:tab w:val="num" w:pos="4320"/>
        </w:tabs>
        <w:ind w:left="4320" w:hanging="360"/>
      </w:pPr>
      <w:rPr>
        <w:rFonts w:ascii="Wingdings" w:hAnsi="Wingdings"/>
      </w:rPr>
    </w:lvl>
    <w:lvl w:ilvl="6" w:tplc="47A0251E">
      <w:start w:val="1"/>
      <w:numFmt w:val="bullet"/>
      <w:lvlText w:val=""/>
      <w:lvlJc w:val="left"/>
      <w:pPr>
        <w:tabs>
          <w:tab w:val="num" w:pos="5040"/>
        </w:tabs>
        <w:ind w:left="5040" w:hanging="360"/>
      </w:pPr>
      <w:rPr>
        <w:rFonts w:ascii="Symbol" w:hAnsi="Symbol"/>
      </w:rPr>
    </w:lvl>
    <w:lvl w:ilvl="7" w:tplc="466AB462">
      <w:start w:val="1"/>
      <w:numFmt w:val="bullet"/>
      <w:lvlText w:val="o"/>
      <w:lvlJc w:val="left"/>
      <w:pPr>
        <w:tabs>
          <w:tab w:val="num" w:pos="5760"/>
        </w:tabs>
        <w:ind w:left="5760" w:hanging="360"/>
      </w:pPr>
      <w:rPr>
        <w:rFonts w:ascii="Courier New" w:hAnsi="Courier New"/>
      </w:rPr>
    </w:lvl>
    <w:lvl w:ilvl="8" w:tplc="C0E00056">
      <w:start w:val="1"/>
      <w:numFmt w:val="bullet"/>
      <w:lvlText w:val=""/>
      <w:lvlJc w:val="left"/>
      <w:pPr>
        <w:tabs>
          <w:tab w:val="num" w:pos="6480"/>
        </w:tabs>
        <w:ind w:left="6480" w:hanging="360"/>
      </w:pPr>
      <w:rPr>
        <w:rFonts w:ascii="Wingdings" w:hAnsi="Wingdings"/>
      </w:rPr>
    </w:lvl>
  </w:abstractNum>
  <w:abstractNum w:abstractNumId="23" w15:restartNumberingAfterBreak="0">
    <w:nsid w:val="00000018"/>
    <w:multiLevelType w:val="hybridMultilevel"/>
    <w:tmpl w:val="00000018"/>
    <w:lvl w:ilvl="0" w:tplc="9F5059A4">
      <w:start w:val="1"/>
      <w:numFmt w:val="bullet"/>
      <w:lvlText w:val=""/>
      <w:lvlJc w:val="left"/>
      <w:pPr>
        <w:ind w:left="720" w:hanging="360"/>
      </w:pPr>
      <w:rPr>
        <w:rFonts w:ascii="Symbol" w:hAnsi="Symbol"/>
        <w:color w:val="929CA4"/>
        <w:sz w:val="22"/>
      </w:rPr>
    </w:lvl>
    <w:lvl w:ilvl="1" w:tplc="7A6606F4">
      <w:start w:val="1"/>
      <w:numFmt w:val="bullet"/>
      <w:lvlText w:val="o"/>
      <w:lvlJc w:val="left"/>
      <w:pPr>
        <w:tabs>
          <w:tab w:val="num" w:pos="1440"/>
        </w:tabs>
        <w:ind w:left="1440" w:hanging="360"/>
      </w:pPr>
      <w:rPr>
        <w:rFonts w:ascii="Courier New" w:hAnsi="Courier New"/>
      </w:rPr>
    </w:lvl>
    <w:lvl w:ilvl="2" w:tplc="FBD8236A">
      <w:start w:val="1"/>
      <w:numFmt w:val="bullet"/>
      <w:lvlText w:val=""/>
      <w:lvlJc w:val="left"/>
      <w:pPr>
        <w:tabs>
          <w:tab w:val="num" w:pos="2160"/>
        </w:tabs>
        <w:ind w:left="2160" w:hanging="360"/>
      </w:pPr>
      <w:rPr>
        <w:rFonts w:ascii="Wingdings" w:hAnsi="Wingdings"/>
      </w:rPr>
    </w:lvl>
    <w:lvl w:ilvl="3" w:tplc="DB446FCE">
      <w:start w:val="1"/>
      <w:numFmt w:val="bullet"/>
      <w:lvlText w:val=""/>
      <w:lvlJc w:val="left"/>
      <w:pPr>
        <w:tabs>
          <w:tab w:val="num" w:pos="2880"/>
        </w:tabs>
        <w:ind w:left="2880" w:hanging="360"/>
      </w:pPr>
      <w:rPr>
        <w:rFonts w:ascii="Symbol" w:hAnsi="Symbol"/>
      </w:rPr>
    </w:lvl>
    <w:lvl w:ilvl="4" w:tplc="AF8AAF8E">
      <w:start w:val="1"/>
      <w:numFmt w:val="bullet"/>
      <w:lvlText w:val="o"/>
      <w:lvlJc w:val="left"/>
      <w:pPr>
        <w:tabs>
          <w:tab w:val="num" w:pos="3600"/>
        </w:tabs>
        <w:ind w:left="3600" w:hanging="360"/>
      </w:pPr>
      <w:rPr>
        <w:rFonts w:ascii="Courier New" w:hAnsi="Courier New"/>
      </w:rPr>
    </w:lvl>
    <w:lvl w:ilvl="5" w:tplc="8B56D410">
      <w:start w:val="1"/>
      <w:numFmt w:val="bullet"/>
      <w:lvlText w:val=""/>
      <w:lvlJc w:val="left"/>
      <w:pPr>
        <w:tabs>
          <w:tab w:val="num" w:pos="4320"/>
        </w:tabs>
        <w:ind w:left="4320" w:hanging="360"/>
      </w:pPr>
      <w:rPr>
        <w:rFonts w:ascii="Wingdings" w:hAnsi="Wingdings"/>
      </w:rPr>
    </w:lvl>
    <w:lvl w:ilvl="6" w:tplc="1C1CC8E0">
      <w:start w:val="1"/>
      <w:numFmt w:val="bullet"/>
      <w:lvlText w:val=""/>
      <w:lvlJc w:val="left"/>
      <w:pPr>
        <w:tabs>
          <w:tab w:val="num" w:pos="5040"/>
        </w:tabs>
        <w:ind w:left="5040" w:hanging="360"/>
      </w:pPr>
      <w:rPr>
        <w:rFonts w:ascii="Symbol" w:hAnsi="Symbol"/>
      </w:rPr>
    </w:lvl>
    <w:lvl w:ilvl="7" w:tplc="F82C5BF2">
      <w:start w:val="1"/>
      <w:numFmt w:val="bullet"/>
      <w:lvlText w:val="o"/>
      <w:lvlJc w:val="left"/>
      <w:pPr>
        <w:tabs>
          <w:tab w:val="num" w:pos="5760"/>
        </w:tabs>
        <w:ind w:left="5760" w:hanging="360"/>
      </w:pPr>
      <w:rPr>
        <w:rFonts w:ascii="Courier New" w:hAnsi="Courier New"/>
      </w:rPr>
    </w:lvl>
    <w:lvl w:ilvl="8" w:tplc="AD2E583A">
      <w:start w:val="1"/>
      <w:numFmt w:val="bullet"/>
      <w:lvlText w:val=""/>
      <w:lvlJc w:val="left"/>
      <w:pPr>
        <w:tabs>
          <w:tab w:val="num" w:pos="6480"/>
        </w:tabs>
        <w:ind w:left="6480" w:hanging="360"/>
      </w:pPr>
      <w:rPr>
        <w:rFonts w:ascii="Wingdings" w:hAnsi="Wingdings"/>
      </w:rPr>
    </w:lvl>
  </w:abstractNum>
  <w:abstractNum w:abstractNumId="24" w15:restartNumberingAfterBreak="0">
    <w:nsid w:val="00000019"/>
    <w:multiLevelType w:val="hybridMultilevel"/>
    <w:tmpl w:val="00000019"/>
    <w:lvl w:ilvl="0" w:tplc="D6029E0E">
      <w:start w:val="1"/>
      <w:numFmt w:val="bullet"/>
      <w:lvlText w:val=""/>
      <w:lvlJc w:val="left"/>
      <w:pPr>
        <w:ind w:left="720" w:hanging="360"/>
      </w:pPr>
      <w:rPr>
        <w:rFonts w:ascii="Symbol" w:hAnsi="Symbol"/>
        <w:color w:val="929CA4"/>
        <w:sz w:val="22"/>
      </w:rPr>
    </w:lvl>
    <w:lvl w:ilvl="1" w:tplc="FE00D616">
      <w:start w:val="1"/>
      <w:numFmt w:val="bullet"/>
      <w:lvlText w:val="o"/>
      <w:lvlJc w:val="left"/>
      <w:pPr>
        <w:tabs>
          <w:tab w:val="num" w:pos="1440"/>
        </w:tabs>
        <w:ind w:left="1440" w:hanging="360"/>
      </w:pPr>
      <w:rPr>
        <w:rFonts w:ascii="Courier New" w:hAnsi="Courier New"/>
      </w:rPr>
    </w:lvl>
    <w:lvl w:ilvl="2" w:tplc="A4C22636">
      <w:start w:val="1"/>
      <w:numFmt w:val="bullet"/>
      <w:lvlText w:val=""/>
      <w:lvlJc w:val="left"/>
      <w:pPr>
        <w:tabs>
          <w:tab w:val="num" w:pos="2160"/>
        </w:tabs>
        <w:ind w:left="2160" w:hanging="360"/>
      </w:pPr>
      <w:rPr>
        <w:rFonts w:ascii="Wingdings" w:hAnsi="Wingdings"/>
      </w:rPr>
    </w:lvl>
    <w:lvl w:ilvl="3" w:tplc="68F8913A">
      <w:start w:val="1"/>
      <w:numFmt w:val="bullet"/>
      <w:lvlText w:val=""/>
      <w:lvlJc w:val="left"/>
      <w:pPr>
        <w:tabs>
          <w:tab w:val="num" w:pos="2880"/>
        </w:tabs>
        <w:ind w:left="2880" w:hanging="360"/>
      </w:pPr>
      <w:rPr>
        <w:rFonts w:ascii="Symbol" w:hAnsi="Symbol"/>
      </w:rPr>
    </w:lvl>
    <w:lvl w:ilvl="4" w:tplc="F2CAAE9E">
      <w:start w:val="1"/>
      <w:numFmt w:val="bullet"/>
      <w:lvlText w:val="o"/>
      <w:lvlJc w:val="left"/>
      <w:pPr>
        <w:tabs>
          <w:tab w:val="num" w:pos="3600"/>
        </w:tabs>
        <w:ind w:left="3600" w:hanging="360"/>
      </w:pPr>
      <w:rPr>
        <w:rFonts w:ascii="Courier New" w:hAnsi="Courier New"/>
      </w:rPr>
    </w:lvl>
    <w:lvl w:ilvl="5" w:tplc="57E67BD8">
      <w:start w:val="1"/>
      <w:numFmt w:val="bullet"/>
      <w:lvlText w:val=""/>
      <w:lvlJc w:val="left"/>
      <w:pPr>
        <w:tabs>
          <w:tab w:val="num" w:pos="4320"/>
        </w:tabs>
        <w:ind w:left="4320" w:hanging="360"/>
      </w:pPr>
      <w:rPr>
        <w:rFonts w:ascii="Wingdings" w:hAnsi="Wingdings"/>
      </w:rPr>
    </w:lvl>
    <w:lvl w:ilvl="6" w:tplc="8B6E761A">
      <w:start w:val="1"/>
      <w:numFmt w:val="bullet"/>
      <w:lvlText w:val=""/>
      <w:lvlJc w:val="left"/>
      <w:pPr>
        <w:tabs>
          <w:tab w:val="num" w:pos="5040"/>
        </w:tabs>
        <w:ind w:left="5040" w:hanging="360"/>
      </w:pPr>
      <w:rPr>
        <w:rFonts w:ascii="Symbol" w:hAnsi="Symbol"/>
      </w:rPr>
    </w:lvl>
    <w:lvl w:ilvl="7" w:tplc="4E4E5FC4">
      <w:start w:val="1"/>
      <w:numFmt w:val="bullet"/>
      <w:lvlText w:val="o"/>
      <w:lvlJc w:val="left"/>
      <w:pPr>
        <w:tabs>
          <w:tab w:val="num" w:pos="5760"/>
        </w:tabs>
        <w:ind w:left="5760" w:hanging="360"/>
      </w:pPr>
      <w:rPr>
        <w:rFonts w:ascii="Courier New" w:hAnsi="Courier New"/>
      </w:rPr>
    </w:lvl>
    <w:lvl w:ilvl="8" w:tplc="64A0D650">
      <w:start w:val="1"/>
      <w:numFmt w:val="bullet"/>
      <w:lvlText w:val=""/>
      <w:lvlJc w:val="left"/>
      <w:pPr>
        <w:tabs>
          <w:tab w:val="num" w:pos="6480"/>
        </w:tabs>
        <w:ind w:left="6480" w:hanging="360"/>
      </w:pPr>
      <w:rPr>
        <w:rFonts w:ascii="Wingdings" w:hAnsi="Wingdings"/>
      </w:rPr>
    </w:lvl>
  </w:abstractNum>
  <w:abstractNum w:abstractNumId="25" w15:restartNumberingAfterBreak="0">
    <w:nsid w:val="0000001A"/>
    <w:multiLevelType w:val="hybridMultilevel"/>
    <w:tmpl w:val="0000001A"/>
    <w:lvl w:ilvl="0" w:tplc="E4E824D4">
      <w:start w:val="1"/>
      <w:numFmt w:val="bullet"/>
      <w:lvlText w:val=""/>
      <w:lvlJc w:val="left"/>
      <w:pPr>
        <w:ind w:left="720" w:hanging="360"/>
      </w:pPr>
      <w:rPr>
        <w:rFonts w:ascii="Symbol" w:hAnsi="Symbol"/>
        <w:color w:val="929CA4"/>
        <w:sz w:val="22"/>
      </w:rPr>
    </w:lvl>
    <w:lvl w:ilvl="1" w:tplc="416AD36A">
      <w:start w:val="1"/>
      <w:numFmt w:val="bullet"/>
      <w:lvlText w:val="o"/>
      <w:lvlJc w:val="left"/>
      <w:pPr>
        <w:tabs>
          <w:tab w:val="num" w:pos="1440"/>
        </w:tabs>
        <w:ind w:left="1440" w:hanging="360"/>
      </w:pPr>
      <w:rPr>
        <w:rFonts w:ascii="Courier New" w:hAnsi="Courier New"/>
      </w:rPr>
    </w:lvl>
    <w:lvl w:ilvl="2" w:tplc="1E504DBC">
      <w:start w:val="1"/>
      <w:numFmt w:val="bullet"/>
      <w:lvlText w:val=""/>
      <w:lvlJc w:val="left"/>
      <w:pPr>
        <w:tabs>
          <w:tab w:val="num" w:pos="2160"/>
        </w:tabs>
        <w:ind w:left="2160" w:hanging="360"/>
      </w:pPr>
      <w:rPr>
        <w:rFonts w:ascii="Wingdings" w:hAnsi="Wingdings"/>
      </w:rPr>
    </w:lvl>
    <w:lvl w:ilvl="3" w:tplc="A1969BC8">
      <w:start w:val="1"/>
      <w:numFmt w:val="bullet"/>
      <w:lvlText w:val=""/>
      <w:lvlJc w:val="left"/>
      <w:pPr>
        <w:tabs>
          <w:tab w:val="num" w:pos="2880"/>
        </w:tabs>
        <w:ind w:left="2880" w:hanging="360"/>
      </w:pPr>
      <w:rPr>
        <w:rFonts w:ascii="Symbol" w:hAnsi="Symbol"/>
      </w:rPr>
    </w:lvl>
    <w:lvl w:ilvl="4" w:tplc="F40E8414">
      <w:start w:val="1"/>
      <w:numFmt w:val="bullet"/>
      <w:lvlText w:val="o"/>
      <w:lvlJc w:val="left"/>
      <w:pPr>
        <w:tabs>
          <w:tab w:val="num" w:pos="3600"/>
        </w:tabs>
        <w:ind w:left="3600" w:hanging="360"/>
      </w:pPr>
      <w:rPr>
        <w:rFonts w:ascii="Courier New" w:hAnsi="Courier New"/>
      </w:rPr>
    </w:lvl>
    <w:lvl w:ilvl="5" w:tplc="69380B9E">
      <w:start w:val="1"/>
      <w:numFmt w:val="bullet"/>
      <w:lvlText w:val=""/>
      <w:lvlJc w:val="left"/>
      <w:pPr>
        <w:tabs>
          <w:tab w:val="num" w:pos="4320"/>
        </w:tabs>
        <w:ind w:left="4320" w:hanging="360"/>
      </w:pPr>
      <w:rPr>
        <w:rFonts w:ascii="Wingdings" w:hAnsi="Wingdings"/>
      </w:rPr>
    </w:lvl>
    <w:lvl w:ilvl="6" w:tplc="FC8C18D4">
      <w:start w:val="1"/>
      <w:numFmt w:val="bullet"/>
      <w:lvlText w:val=""/>
      <w:lvlJc w:val="left"/>
      <w:pPr>
        <w:tabs>
          <w:tab w:val="num" w:pos="5040"/>
        </w:tabs>
        <w:ind w:left="5040" w:hanging="360"/>
      </w:pPr>
      <w:rPr>
        <w:rFonts w:ascii="Symbol" w:hAnsi="Symbol"/>
      </w:rPr>
    </w:lvl>
    <w:lvl w:ilvl="7" w:tplc="F29E46BE">
      <w:start w:val="1"/>
      <w:numFmt w:val="bullet"/>
      <w:lvlText w:val="o"/>
      <w:lvlJc w:val="left"/>
      <w:pPr>
        <w:tabs>
          <w:tab w:val="num" w:pos="5760"/>
        </w:tabs>
        <w:ind w:left="5760" w:hanging="360"/>
      </w:pPr>
      <w:rPr>
        <w:rFonts w:ascii="Courier New" w:hAnsi="Courier New"/>
      </w:rPr>
    </w:lvl>
    <w:lvl w:ilvl="8" w:tplc="4322FE98">
      <w:start w:val="1"/>
      <w:numFmt w:val="bullet"/>
      <w:lvlText w:val=""/>
      <w:lvlJc w:val="left"/>
      <w:pPr>
        <w:tabs>
          <w:tab w:val="num" w:pos="6480"/>
        </w:tabs>
        <w:ind w:left="6480" w:hanging="360"/>
      </w:pPr>
      <w:rPr>
        <w:rFonts w:ascii="Wingdings" w:hAnsi="Wingdings"/>
      </w:rPr>
    </w:lvl>
  </w:abstractNum>
  <w:abstractNum w:abstractNumId="26" w15:restartNumberingAfterBreak="0">
    <w:nsid w:val="0000001B"/>
    <w:multiLevelType w:val="hybridMultilevel"/>
    <w:tmpl w:val="0000001B"/>
    <w:lvl w:ilvl="0" w:tplc="2D78C192">
      <w:start w:val="1"/>
      <w:numFmt w:val="bullet"/>
      <w:lvlText w:val=""/>
      <w:lvlJc w:val="left"/>
      <w:pPr>
        <w:ind w:left="720" w:hanging="360"/>
      </w:pPr>
      <w:rPr>
        <w:rFonts w:ascii="Symbol" w:hAnsi="Symbol"/>
        <w:color w:val="929CA4"/>
        <w:sz w:val="22"/>
      </w:rPr>
    </w:lvl>
    <w:lvl w:ilvl="1" w:tplc="9AA05556">
      <w:start w:val="1"/>
      <w:numFmt w:val="bullet"/>
      <w:lvlText w:val="o"/>
      <w:lvlJc w:val="left"/>
      <w:pPr>
        <w:tabs>
          <w:tab w:val="num" w:pos="1440"/>
        </w:tabs>
        <w:ind w:left="1440" w:hanging="360"/>
      </w:pPr>
      <w:rPr>
        <w:rFonts w:ascii="Courier New" w:hAnsi="Courier New"/>
      </w:rPr>
    </w:lvl>
    <w:lvl w:ilvl="2" w:tplc="58D2CEC0">
      <w:start w:val="1"/>
      <w:numFmt w:val="bullet"/>
      <w:lvlText w:val=""/>
      <w:lvlJc w:val="left"/>
      <w:pPr>
        <w:tabs>
          <w:tab w:val="num" w:pos="2160"/>
        </w:tabs>
        <w:ind w:left="2160" w:hanging="360"/>
      </w:pPr>
      <w:rPr>
        <w:rFonts w:ascii="Wingdings" w:hAnsi="Wingdings"/>
      </w:rPr>
    </w:lvl>
    <w:lvl w:ilvl="3" w:tplc="3AD6A746">
      <w:start w:val="1"/>
      <w:numFmt w:val="bullet"/>
      <w:lvlText w:val=""/>
      <w:lvlJc w:val="left"/>
      <w:pPr>
        <w:tabs>
          <w:tab w:val="num" w:pos="2880"/>
        </w:tabs>
        <w:ind w:left="2880" w:hanging="360"/>
      </w:pPr>
      <w:rPr>
        <w:rFonts w:ascii="Symbol" w:hAnsi="Symbol"/>
      </w:rPr>
    </w:lvl>
    <w:lvl w:ilvl="4" w:tplc="9D82FC08">
      <w:start w:val="1"/>
      <w:numFmt w:val="bullet"/>
      <w:lvlText w:val="o"/>
      <w:lvlJc w:val="left"/>
      <w:pPr>
        <w:tabs>
          <w:tab w:val="num" w:pos="3600"/>
        </w:tabs>
        <w:ind w:left="3600" w:hanging="360"/>
      </w:pPr>
      <w:rPr>
        <w:rFonts w:ascii="Courier New" w:hAnsi="Courier New"/>
      </w:rPr>
    </w:lvl>
    <w:lvl w:ilvl="5" w:tplc="68F63272">
      <w:start w:val="1"/>
      <w:numFmt w:val="bullet"/>
      <w:lvlText w:val=""/>
      <w:lvlJc w:val="left"/>
      <w:pPr>
        <w:tabs>
          <w:tab w:val="num" w:pos="4320"/>
        </w:tabs>
        <w:ind w:left="4320" w:hanging="360"/>
      </w:pPr>
      <w:rPr>
        <w:rFonts w:ascii="Wingdings" w:hAnsi="Wingdings"/>
      </w:rPr>
    </w:lvl>
    <w:lvl w:ilvl="6" w:tplc="B38EE19C">
      <w:start w:val="1"/>
      <w:numFmt w:val="bullet"/>
      <w:lvlText w:val=""/>
      <w:lvlJc w:val="left"/>
      <w:pPr>
        <w:tabs>
          <w:tab w:val="num" w:pos="5040"/>
        </w:tabs>
        <w:ind w:left="5040" w:hanging="360"/>
      </w:pPr>
      <w:rPr>
        <w:rFonts w:ascii="Symbol" w:hAnsi="Symbol"/>
      </w:rPr>
    </w:lvl>
    <w:lvl w:ilvl="7" w:tplc="C846BBB6">
      <w:start w:val="1"/>
      <w:numFmt w:val="bullet"/>
      <w:lvlText w:val="o"/>
      <w:lvlJc w:val="left"/>
      <w:pPr>
        <w:tabs>
          <w:tab w:val="num" w:pos="5760"/>
        </w:tabs>
        <w:ind w:left="5760" w:hanging="360"/>
      </w:pPr>
      <w:rPr>
        <w:rFonts w:ascii="Courier New" w:hAnsi="Courier New"/>
      </w:rPr>
    </w:lvl>
    <w:lvl w:ilvl="8" w:tplc="CD90C3B0">
      <w:start w:val="1"/>
      <w:numFmt w:val="bullet"/>
      <w:lvlText w:val=""/>
      <w:lvlJc w:val="left"/>
      <w:pPr>
        <w:tabs>
          <w:tab w:val="num" w:pos="6480"/>
        </w:tabs>
        <w:ind w:left="6480" w:hanging="360"/>
      </w:pPr>
      <w:rPr>
        <w:rFonts w:ascii="Wingdings" w:hAnsi="Wingdings"/>
      </w:rPr>
    </w:lvl>
  </w:abstractNum>
  <w:abstractNum w:abstractNumId="27" w15:restartNumberingAfterBreak="0">
    <w:nsid w:val="0000001C"/>
    <w:multiLevelType w:val="hybridMultilevel"/>
    <w:tmpl w:val="0000001C"/>
    <w:lvl w:ilvl="0" w:tplc="A82AED3C">
      <w:start w:val="1"/>
      <w:numFmt w:val="bullet"/>
      <w:lvlText w:val=""/>
      <w:lvlJc w:val="left"/>
      <w:pPr>
        <w:ind w:left="720" w:hanging="360"/>
      </w:pPr>
      <w:rPr>
        <w:rFonts w:ascii="Symbol" w:hAnsi="Symbol"/>
        <w:color w:val="929CA4"/>
        <w:sz w:val="22"/>
      </w:rPr>
    </w:lvl>
    <w:lvl w:ilvl="1" w:tplc="B5948F06">
      <w:start w:val="1"/>
      <w:numFmt w:val="bullet"/>
      <w:lvlText w:val="o"/>
      <w:lvlJc w:val="left"/>
      <w:pPr>
        <w:tabs>
          <w:tab w:val="num" w:pos="1440"/>
        </w:tabs>
        <w:ind w:left="1440" w:hanging="360"/>
      </w:pPr>
      <w:rPr>
        <w:rFonts w:ascii="Courier New" w:hAnsi="Courier New"/>
      </w:rPr>
    </w:lvl>
    <w:lvl w:ilvl="2" w:tplc="81786C44">
      <w:start w:val="1"/>
      <w:numFmt w:val="bullet"/>
      <w:lvlText w:val=""/>
      <w:lvlJc w:val="left"/>
      <w:pPr>
        <w:tabs>
          <w:tab w:val="num" w:pos="2160"/>
        </w:tabs>
        <w:ind w:left="2160" w:hanging="360"/>
      </w:pPr>
      <w:rPr>
        <w:rFonts w:ascii="Wingdings" w:hAnsi="Wingdings"/>
      </w:rPr>
    </w:lvl>
    <w:lvl w:ilvl="3" w:tplc="EE64151A">
      <w:start w:val="1"/>
      <w:numFmt w:val="bullet"/>
      <w:lvlText w:val=""/>
      <w:lvlJc w:val="left"/>
      <w:pPr>
        <w:tabs>
          <w:tab w:val="num" w:pos="2880"/>
        </w:tabs>
        <w:ind w:left="2880" w:hanging="360"/>
      </w:pPr>
      <w:rPr>
        <w:rFonts w:ascii="Symbol" w:hAnsi="Symbol"/>
      </w:rPr>
    </w:lvl>
    <w:lvl w:ilvl="4" w:tplc="E5DA8C32">
      <w:start w:val="1"/>
      <w:numFmt w:val="bullet"/>
      <w:lvlText w:val="o"/>
      <w:lvlJc w:val="left"/>
      <w:pPr>
        <w:tabs>
          <w:tab w:val="num" w:pos="3600"/>
        </w:tabs>
        <w:ind w:left="3600" w:hanging="360"/>
      </w:pPr>
      <w:rPr>
        <w:rFonts w:ascii="Courier New" w:hAnsi="Courier New"/>
      </w:rPr>
    </w:lvl>
    <w:lvl w:ilvl="5" w:tplc="05E6C2B8">
      <w:start w:val="1"/>
      <w:numFmt w:val="bullet"/>
      <w:lvlText w:val=""/>
      <w:lvlJc w:val="left"/>
      <w:pPr>
        <w:tabs>
          <w:tab w:val="num" w:pos="4320"/>
        </w:tabs>
        <w:ind w:left="4320" w:hanging="360"/>
      </w:pPr>
      <w:rPr>
        <w:rFonts w:ascii="Wingdings" w:hAnsi="Wingdings"/>
      </w:rPr>
    </w:lvl>
    <w:lvl w:ilvl="6" w:tplc="A464FA2C">
      <w:start w:val="1"/>
      <w:numFmt w:val="bullet"/>
      <w:lvlText w:val=""/>
      <w:lvlJc w:val="left"/>
      <w:pPr>
        <w:tabs>
          <w:tab w:val="num" w:pos="5040"/>
        </w:tabs>
        <w:ind w:left="5040" w:hanging="360"/>
      </w:pPr>
      <w:rPr>
        <w:rFonts w:ascii="Symbol" w:hAnsi="Symbol"/>
      </w:rPr>
    </w:lvl>
    <w:lvl w:ilvl="7" w:tplc="0F42A78A">
      <w:start w:val="1"/>
      <w:numFmt w:val="bullet"/>
      <w:lvlText w:val="o"/>
      <w:lvlJc w:val="left"/>
      <w:pPr>
        <w:tabs>
          <w:tab w:val="num" w:pos="5760"/>
        </w:tabs>
        <w:ind w:left="5760" w:hanging="360"/>
      </w:pPr>
      <w:rPr>
        <w:rFonts w:ascii="Courier New" w:hAnsi="Courier New"/>
      </w:rPr>
    </w:lvl>
    <w:lvl w:ilvl="8" w:tplc="ED92A6A0">
      <w:start w:val="1"/>
      <w:numFmt w:val="bullet"/>
      <w:lvlText w:val=""/>
      <w:lvlJc w:val="left"/>
      <w:pPr>
        <w:tabs>
          <w:tab w:val="num" w:pos="6480"/>
        </w:tabs>
        <w:ind w:left="6480" w:hanging="360"/>
      </w:pPr>
      <w:rPr>
        <w:rFonts w:ascii="Wingdings" w:hAnsi="Wingdings"/>
      </w:rPr>
    </w:lvl>
  </w:abstractNum>
  <w:abstractNum w:abstractNumId="28" w15:restartNumberingAfterBreak="0">
    <w:nsid w:val="0000001D"/>
    <w:multiLevelType w:val="hybridMultilevel"/>
    <w:tmpl w:val="0000001D"/>
    <w:lvl w:ilvl="0" w:tplc="EAA07C8C">
      <w:start w:val="1"/>
      <w:numFmt w:val="bullet"/>
      <w:lvlText w:val=""/>
      <w:lvlJc w:val="left"/>
      <w:pPr>
        <w:ind w:left="720" w:hanging="360"/>
      </w:pPr>
      <w:rPr>
        <w:rFonts w:ascii="Symbol" w:hAnsi="Symbol"/>
        <w:color w:val="929CA4"/>
        <w:sz w:val="22"/>
      </w:rPr>
    </w:lvl>
    <w:lvl w:ilvl="1" w:tplc="705E60FE">
      <w:start w:val="1"/>
      <w:numFmt w:val="bullet"/>
      <w:lvlText w:val="o"/>
      <w:lvlJc w:val="left"/>
      <w:pPr>
        <w:tabs>
          <w:tab w:val="num" w:pos="1440"/>
        </w:tabs>
        <w:ind w:left="1440" w:hanging="360"/>
      </w:pPr>
      <w:rPr>
        <w:rFonts w:ascii="Courier New" w:hAnsi="Courier New"/>
      </w:rPr>
    </w:lvl>
    <w:lvl w:ilvl="2" w:tplc="76BA17C8">
      <w:start w:val="1"/>
      <w:numFmt w:val="bullet"/>
      <w:lvlText w:val=""/>
      <w:lvlJc w:val="left"/>
      <w:pPr>
        <w:tabs>
          <w:tab w:val="num" w:pos="2160"/>
        </w:tabs>
        <w:ind w:left="2160" w:hanging="360"/>
      </w:pPr>
      <w:rPr>
        <w:rFonts w:ascii="Wingdings" w:hAnsi="Wingdings"/>
      </w:rPr>
    </w:lvl>
    <w:lvl w:ilvl="3" w:tplc="AB6858A0">
      <w:start w:val="1"/>
      <w:numFmt w:val="bullet"/>
      <w:lvlText w:val=""/>
      <w:lvlJc w:val="left"/>
      <w:pPr>
        <w:tabs>
          <w:tab w:val="num" w:pos="2880"/>
        </w:tabs>
        <w:ind w:left="2880" w:hanging="360"/>
      </w:pPr>
      <w:rPr>
        <w:rFonts w:ascii="Symbol" w:hAnsi="Symbol"/>
      </w:rPr>
    </w:lvl>
    <w:lvl w:ilvl="4" w:tplc="51103044">
      <w:start w:val="1"/>
      <w:numFmt w:val="bullet"/>
      <w:lvlText w:val="o"/>
      <w:lvlJc w:val="left"/>
      <w:pPr>
        <w:tabs>
          <w:tab w:val="num" w:pos="3600"/>
        </w:tabs>
        <w:ind w:left="3600" w:hanging="360"/>
      </w:pPr>
      <w:rPr>
        <w:rFonts w:ascii="Courier New" w:hAnsi="Courier New"/>
      </w:rPr>
    </w:lvl>
    <w:lvl w:ilvl="5" w:tplc="1FB01356">
      <w:start w:val="1"/>
      <w:numFmt w:val="bullet"/>
      <w:lvlText w:val=""/>
      <w:lvlJc w:val="left"/>
      <w:pPr>
        <w:tabs>
          <w:tab w:val="num" w:pos="4320"/>
        </w:tabs>
        <w:ind w:left="4320" w:hanging="360"/>
      </w:pPr>
      <w:rPr>
        <w:rFonts w:ascii="Wingdings" w:hAnsi="Wingdings"/>
      </w:rPr>
    </w:lvl>
    <w:lvl w:ilvl="6" w:tplc="12D82D80">
      <w:start w:val="1"/>
      <w:numFmt w:val="bullet"/>
      <w:lvlText w:val=""/>
      <w:lvlJc w:val="left"/>
      <w:pPr>
        <w:tabs>
          <w:tab w:val="num" w:pos="5040"/>
        </w:tabs>
        <w:ind w:left="5040" w:hanging="360"/>
      </w:pPr>
      <w:rPr>
        <w:rFonts w:ascii="Symbol" w:hAnsi="Symbol"/>
      </w:rPr>
    </w:lvl>
    <w:lvl w:ilvl="7" w:tplc="ED2AFD60">
      <w:start w:val="1"/>
      <w:numFmt w:val="bullet"/>
      <w:lvlText w:val="o"/>
      <w:lvlJc w:val="left"/>
      <w:pPr>
        <w:tabs>
          <w:tab w:val="num" w:pos="5760"/>
        </w:tabs>
        <w:ind w:left="5760" w:hanging="360"/>
      </w:pPr>
      <w:rPr>
        <w:rFonts w:ascii="Courier New" w:hAnsi="Courier New"/>
      </w:rPr>
    </w:lvl>
    <w:lvl w:ilvl="8" w:tplc="0A384898">
      <w:start w:val="1"/>
      <w:numFmt w:val="bullet"/>
      <w:lvlText w:val=""/>
      <w:lvlJc w:val="left"/>
      <w:pPr>
        <w:tabs>
          <w:tab w:val="num" w:pos="6480"/>
        </w:tabs>
        <w:ind w:left="6480" w:hanging="360"/>
      </w:pPr>
      <w:rPr>
        <w:rFonts w:ascii="Wingdings" w:hAnsi="Wingdings"/>
      </w:rPr>
    </w:lvl>
  </w:abstractNum>
  <w:abstractNum w:abstractNumId="29" w15:restartNumberingAfterBreak="0">
    <w:nsid w:val="0000001E"/>
    <w:multiLevelType w:val="hybridMultilevel"/>
    <w:tmpl w:val="0000001E"/>
    <w:lvl w:ilvl="0" w:tplc="704EC67A">
      <w:start w:val="1"/>
      <w:numFmt w:val="bullet"/>
      <w:lvlText w:val=""/>
      <w:lvlJc w:val="left"/>
      <w:pPr>
        <w:ind w:left="720" w:hanging="360"/>
      </w:pPr>
      <w:rPr>
        <w:rFonts w:ascii="Symbol" w:hAnsi="Symbol"/>
        <w:color w:val="929CA4"/>
        <w:sz w:val="22"/>
      </w:rPr>
    </w:lvl>
    <w:lvl w:ilvl="1" w:tplc="CB1EC76A">
      <w:start w:val="1"/>
      <w:numFmt w:val="bullet"/>
      <w:lvlText w:val="o"/>
      <w:lvlJc w:val="left"/>
      <w:pPr>
        <w:tabs>
          <w:tab w:val="num" w:pos="1440"/>
        </w:tabs>
        <w:ind w:left="1440" w:hanging="360"/>
      </w:pPr>
      <w:rPr>
        <w:rFonts w:ascii="Courier New" w:hAnsi="Courier New"/>
      </w:rPr>
    </w:lvl>
    <w:lvl w:ilvl="2" w:tplc="C908D7D0">
      <w:start w:val="1"/>
      <w:numFmt w:val="bullet"/>
      <w:lvlText w:val=""/>
      <w:lvlJc w:val="left"/>
      <w:pPr>
        <w:tabs>
          <w:tab w:val="num" w:pos="2160"/>
        </w:tabs>
        <w:ind w:left="2160" w:hanging="360"/>
      </w:pPr>
      <w:rPr>
        <w:rFonts w:ascii="Wingdings" w:hAnsi="Wingdings"/>
      </w:rPr>
    </w:lvl>
    <w:lvl w:ilvl="3" w:tplc="EEB2B074">
      <w:start w:val="1"/>
      <w:numFmt w:val="bullet"/>
      <w:lvlText w:val=""/>
      <w:lvlJc w:val="left"/>
      <w:pPr>
        <w:tabs>
          <w:tab w:val="num" w:pos="2880"/>
        </w:tabs>
        <w:ind w:left="2880" w:hanging="360"/>
      </w:pPr>
      <w:rPr>
        <w:rFonts w:ascii="Symbol" w:hAnsi="Symbol"/>
      </w:rPr>
    </w:lvl>
    <w:lvl w:ilvl="4" w:tplc="CC545C76">
      <w:start w:val="1"/>
      <w:numFmt w:val="bullet"/>
      <w:lvlText w:val="o"/>
      <w:lvlJc w:val="left"/>
      <w:pPr>
        <w:tabs>
          <w:tab w:val="num" w:pos="3600"/>
        </w:tabs>
        <w:ind w:left="3600" w:hanging="360"/>
      </w:pPr>
      <w:rPr>
        <w:rFonts w:ascii="Courier New" w:hAnsi="Courier New"/>
      </w:rPr>
    </w:lvl>
    <w:lvl w:ilvl="5" w:tplc="74149D9A">
      <w:start w:val="1"/>
      <w:numFmt w:val="bullet"/>
      <w:lvlText w:val=""/>
      <w:lvlJc w:val="left"/>
      <w:pPr>
        <w:tabs>
          <w:tab w:val="num" w:pos="4320"/>
        </w:tabs>
        <w:ind w:left="4320" w:hanging="360"/>
      </w:pPr>
      <w:rPr>
        <w:rFonts w:ascii="Wingdings" w:hAnsi="Wingdings"/>
      </w:rPr>
    </w:lvl>
    <w:lvl w:ilvl="6" w:tplc="891EE792">
      <w:start w:val="1"/>
      <w:numFmt w:val="bullet"/>
      <w:lvlText w:val=""/>
      <w:lvlJc w:val="left"/>
      <w:pPr>
        <w:tabs>
          <w:tab w:val="num" w:pos="5040"/>
        </w:tabs>
        <w:ind w:left="5040" w:hanging="360"/>
      </w:pPr>
      <w:rPr>
        <w:rFonts w:ascii="Symbol" w:hAnsi="Symbol"/>
      </w:rPr>
    </w:lvl>
    <w:lvl w:ilvl="7" w:tplc="77DA4314">
      <w:start w:val="1"/>
      <w:numFmt w:val="bullet"/>
      <w:lvlText w:val="o"/>
      <w:lvlJc w:val="left"/>
      <w:pPr>
        <w:tabs>
          <w:tab w:val="num" w:pos="5760"/>
        </w:tabs>
        <w:ind w:left="5760" w:hanging="360"/>
      </w:pPr>
      <w:rPr>
        <w:rFonts w:ascii="Courier New" w:hAnsi="Courier New"/>
      </w:rPr>
    </w:lvl>
    <w:lvl w:ilvl="8" w:tplc="D2E2CC58">
      <w:start w:val="1"/>
      <w:numFmt w:val="bullet"/>
      <w:lvlText w:val=""/>
      <w:lvlJc w:val="left"/>
      <w:pPr>
        <w:tabs>
          <w:tab w:val="num" w:pos="6480"/>
        </w:tabs>
        <w:ind w:left="6480" w:hanging="360"/>
      </w:pPr>
      <w:rPr>
        <w:rFonts w:ascii="Wingdings" w:hAnsi="Wingdings"/>
      </w:rPr>
    </w:lvl>
  </w:abstractNum>
  <w:abstractNum w:abstractNumId="30" w15:restartNumberingAfterBreak="0">
    <w:nsid w:val="0000001F"/>
    <w:multiLevelType w:val="hybridMultilevel"/>
    <w:tmpl w:val="0000001F"/>
    <w:lvl w:ilvl="0" w:tplc="00C85DA6">
      <w:start w:val="1"/>
      <w:numFmt w:val="bullet"/>
      <w:lvlText w:val=""/>
      <w:lvlJc w:val="left"/>
      <w:pPr>
        <w:ind w:left="720" w:hanging="360"/>
      </w:pPr>
      <w:rPr>
        <w:rFonts w:ascii="Symbol" w:hAnsi="Symbol"/>
        <w:color w:val="929CA4"/>
        <w:sz w:val="22"/>
      </w:rPr>
    </w:lvl>
    <w:lvl w:ilvl="1" w:tplc="10AE4F70">
      <w:start w:val="1"/>
      <w:numFmt w:val="bullet"/>
      <w:lvlText w:val="o"/>
      <w:lvlJc w:val="left"/>
      <w:pPr>
        <w:tabs>
          <w:tab w:val="num" w:pos="1440"/>
        </w:tabs>
        <w:ind w:left="1440" w:hanging="360"/>
      </w:pPr>
      <w:rPr>
        <w:rFonts w:ascii="Courier New" w:hAnsi="Courier New"/>
      </w:rPr>
    </w:lvl>
    <w:lvl w:ilvl="2" w:tplc="CC8E1B58">
      <w:start w:val="1"/>
      <w:numFmt w:val="bullet"/>
      <w:lvlText w:val=""/>
      <w:lvlJc w:val="left"/>
      <w:pPr>
        <w:tabs>
          <w:tab w:val="num" w:pos="2160"/>
        </w:tabs>
        <w:ind w:left="2160" w:hanging="360"/>
      </w:pPr>
      <w:rPr>
        <w:rFonts w:ascii="Wingdings" w:hAnsi="Wingdings"/>
      </w:rPr>
    </w:lvl>
    <w:lvl w:ilvl="3" w:tplc="7CE49396">
      <w:start w:val="1"/>
      <w:numFmt w:val="bullet"/>
      <w:lvlText w:val=""/>
      <w:lvlJc w:val="left"/>
      <w:pPr>
        <w:tabs>
          <w:tab w:val="num" w:pos="2880"/>
        </w:tabs>
        <w:ind w:left="2880" w:hanging="360"/>
      </w:pPr>
      <w:rPr>
        <w:rFonts w:ascii="Symbol" w:hAnsi="Symbol"/>
      </w:rPr>
    </w:lvl>
    <w:lvl w:ilvl="4" w:tplc="5E0A0FC6">
      <w:start w:val="1"/>
      <w:numFmt w:val="bullet"/>
      <w:lvlText w:val="o"/>
      <w:lvlJc w:val="left"/>
      <w:pPr>
        <w:tabs>
          <w:tab w:val="num" w:pos="3600"/>
        </w:tabs>
        <w:ind w:left="3600" w:hanging="360"/>
      </w:pPr>
      <w:rPr>
        <w:rFonts w:ascii="Courier New" w:hAnsi="Courier New"/>
      </w:rPr>
    </w:lvl>
    <w:lvl w:ilvl="5" w:tplc="5FF4A0FC">
      <w:start w:val="1"/>
      <w:numFmt w:val="bullet"/>
      <w:lvlText w:val=""/>
      <w:lvlJc w:val="left"/>
      <w:pPr>
        <w:tabs>
          <w:tab w:val="num" w:pos="4320"/>
        </w:tabs>
        <w:ind w:left="4320" w:hanging="360"/>
      </w:pPr>
      <w:rPr>
        <w:rFonts w:ascii="Wingdings" w:hAnsi="Wingdings"/>
      </w:rPr>
    </w:lvl>
    <w:lvl w:ilvl="6" w:tplc="898EA4F0">
      <w:start w:val="1"/>
      <w:numFmt w:val="bullet"/>
      <w:lvlText w:val=""/>
      <w:lvlJc w:val="left"/>
      <w:pPr>
        <w:tabs>
          <w:tab w:val="num" w:pos="5040"/>
        </w:tabs>
        <w:ind w:left="5040" w:hanging="360"/>
      </w:pPr>
      <w:rPr>
        <w:rFonts w:ascii="Symbol" w:hAnsi="Symbol"/>
      </w:rPr>
    </w:lvl>
    <w:lvl w:ilvl="7" w:tplc="FA7E5034">
      <w:start w:val="1"/>
      <w:numFmt w:val="bullet"/>
      <w:lvlText w:val="o"/>
      <w:lvlJc w:val="left"/>
      <w:pPr>
        <w:tabs>
          <w:tab w:val="num" w:pos="5760"/>
        </w:tabs>
        <w:ind w:left="5760" w:hanging="360"/>
      </w:pPr>
      <w:rPr>
        <w:rFonts w:ascii="Courier New" w:hAnsi="Courier New"/>
      </w:rPr>
    </w:lvl>
    <w:lvl w:ilvl="8" w:tplc="5024F666">
      <w:start w:val="1"/>
      <w:numFmt w:val="bullet"/>
      <w:lvlText w:val=""/>
      <w:lvlJc w:val="left"/>
      <w:pPr>
        <w:tabs>
          <w:tab w:val="num" w:pos="6480"/>
        </w:tabs>
        <w:ind w:left="6480" w:hanging="360"/>
      </w:pPr>
      <w:rPr>
        <w:rFonts w:ascii="Wingdings" w:hAnsi="Wingdings"/>
      </w:rPr>
    </w:lvl>
  </w:abstractNum>
  <w:abstractNum w:abstractNumId="31" w15:restartNumberingAfterBreak="0">
    <w:nsid w:val="07B8449D"/>
    <w:multiLevelType w:val="multilevel"/>
    <w:tmpl w:val="FE58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01225F9"/>
    <w:multiLevelType w:val="hybridMultilevel"/>
    <w:tmpl w:val="E1422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BEB2C0E"/>
    <w:multiLevelType w:val="hybridMultilevel"/>
    <w:tmpl w:val="98824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65F44ED"/>
    <w:multiLevelType w:val="hybridMultilevel"/>
    <w:tmpl w:val="D5360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E332425"/>
    <w:multiLevelType w:val="multilevel"/>
    <w:tmpl w:val="B2E8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38509B0"/>
    <w:multiLevelType w:val="hybridMultilevel"/>
    <w:tmpl w:val="107E1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7E55DEF"/>
    <w:multiLevelType w:val="hybridMultilevel"/>
    <w:tmpl w:val="E690A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7B80755"/>
    <w:multiLevelType w:val="hybridMultilevel"/>
    <w:tmpl w:val="F32EE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370FDA"/>
    <w:multiLevelType w:val="hybridMultilevel"/>
    <w:tmpl w:val="9D2E8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996370"/>
    <w:multiLevelType w:val="hybridMultilevel"/>
    <w:tmpl w:val="45C63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7E1B44"/>
    <w:multiLevelType w:val="multilevel"/>
    <w:tmpl w:val="5C06B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3415262">
    <w:abstractNumId w:val="0"/>
  </w:num>
  <w:num w:numId="2" w16cid:durableId="857893274">
    <w:abstractNumId w:val="1"/>
  </w:num>
  <w:num w:numId="3" w16cid:durableId="578175792">
    <w:abstractNumId w:val="2"/>
  </w:num>
  <w:num w:numId="4" w16cid:durableId="509954305">
    <w:abstractNumId w:val="3"/>
  </w:num>
  <w:num w:numId="5" w16cid:durableId="1484393161">
    <w:abstractNumId w:val="4"/>
  </w:num>
  <w:num w:numId="6" w16cid:durableId="222107996">
    <w:abstractNumId w:val="5"/>
  </w:num>
  <w:num w:numId="7" w16cid:durableId="1081222265">
    <w:abstractNumId w:val="6"/>
  </w:num>
  <w:num w:numId="8" w16cid:durableId="318077129">
    <w:abstractNumId w:val="7"/>
  </w:num>
  <w:num w:numId="9" w16cid:durableId="1951813906">
    <w:abstractNumId w:val="8"/>
  </w:num>
  <w:num w:numId="10" w16cid:durableId="1836534763">
    <w:abstractNumId w:val="9"/>
  </w:num>
  <w:num w:numId="11" w16cid:durableId="166136555">
    <w:abstractNumId w:val="10"/>
  </w:num>
  <w:num w:numId="12" w16cid:durableId="777023844">
    <w:abstractNumId w:val="11"/>
  </w:num>
  <w:num w:numId="13" w16cid:durableId="256913011">
    <w:abstractNumId w:val="12"/>
  </w:num>
  <w:num w:numId="14" w16cid:durableId="1655798829">
    <w:abstractNumId w:val="13"/>
  </w:num>
  <w:num w:numId="15" w16cid:durableId="1833913597">
    <w:abstractNumId w:val="14"/>
  </w:num>
  <w:num w:numId="16" w16cid:durableId="1865630607">
    <w:abstractNumId w:val="15"/>
  </w:num>
  <w:num w:numId="17" w16cid:durableId="1329362808">
    <w:abstractNumId w:val="16"/>
  </w:num>
  <w:num w:numId="18" w16cid:durableId="1615015831">
    <w:abstractNumId w:val="17"/>
  </w:num>
  <w:num w:numId="19" w16cid:durableId="2004502520">
    <w:abstractNumId w:val="18"/>
  </w:num>
  <w:num w:numId="20" w16cid:durableId="1844082435">
    <w:abstractNumId w:val="19"/>
  </w:num>
  <w:num w:numId="21" w16cid:durableId="1233387990">
    <w:abstractNumId w:val="20"/>
  </w:num>
  <w:num w:numId="22" w16cid:durableId="848058335">
    <w:abstractNumId w:val="21"/>
  </w:num>
  <w:num w:numId="23" w16cid:durableId="713700578">
    <w:abstractNumId w:val="22"/>
  </w:num>
  <w:num w:numId="24" w16cid:durableId="508100718">
    <w:abstractNumId w:val="23"/>
  </w:num>
  <w:num w:numId="25" w16cid:durableId="1688824535">
    <w:abstractNumId w:val="24"/>
  </w:num>
  <w:num w:numId="26" w16cid:durableId="63528665">
    <w:abstractNumId w:val="25"/>
  </w:num>
  <w:num w:numId="27" w16cid:durableId="1985306294">
    <w:abstractNumId w:val="26"/>
  </w:num>
  <w:num w:numId="28" w16cid:durableId="1414858558">
    <w:abstractNumId w:val="27"/>
  </w:num>
  <w:num w:numId="29" w16cid:durableId="281500351">
    <w:abstractNumId w:val="28"/>
  </w:num>
  <w:num w:numId="30" w16cid:durableId="2100519619">
    <w:abstractNumId w:val="29"/>
  </w:num>
  <w:num w:numId="31" w16cid:durableId="2051803262">
    <w:abstractNumId w:val="30"/>
  </w:num>
  <w:num w:numId="32" w16cid:durableId="963198024">
    <w:abstractNumId w:val="38"/>
  </w:num>
  <w:num w:numId="33" w16cid:durableId="591399899">
    <w:abstractNumId w:val="40"/>
  </w:num>
  <w:num w:numId="34" w16cid:durableId="1805149503">
    <w:abstractNumId w:val="35"/>
  </w:num>
  <w:num w:numId="35" w16cid:durableId="1257246555">
    <w:abstractNumId w:val="41"/>
  </w:num>
  <w:num w:numId="36" w16cid:durableId="222721275">
    <w:abstractNumId w:val="33"/>
  </w:num>
  <w:num w:numId="37" w16cid:durableId="130905015">
    <w:abstractNumId w:val="39"/>
  </w:num>
  <w:num w:numId="38" w16cid:durableId="319770307">
    <w:abstractNumId w:val="37"/>
  </w:num>
  <w:num w:numId="39" w16cid:durableId="1260985794">
    <w:abstractNumId w:val="31"/>
  </w:num>
  <w:num w:numId="40" w16cid:durableId="2075276786">
    <w:abstractNumId w:val="36"/>
  </w:num>
  <w:num w:numId="41" w16cid:durableId="1266573692">
    <w:abstractNumId w:val="32"/>
  </w:num>
  <w:num w:numId="42" w16cid:durableId="9462779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embedTrueTypeFonts/>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F96"/>
    <w:rsid w:val="0001461A"/>
    <w:rsid w:val="00036D0E"/>
    <w:rsid w:val="000560E8"/>
    <w:rsid w:val="000C5283"/>
    <w:rsid w:val="00134273"/>
    <w:rsid w:val="00141638"/>
    <w:rsid w:val="00186052"/>
    <w:rsid w:val="0019240B"/>
    <w:rsid w:val="001C76B0"/>
    <w:rsid w:val="001C77ED"/>
    <w:rsid w:val="001D2996"/>
    <w:rsid w:val="00200129"/>
    <w:rsid w:val="00207D76"/>
    <w:rsid w:val="002133B3"/>
    <w:rsid w:val="00227B2A"/>
    <w:rsid w:val="002614B6"/>
    <w:rsid w:val="0026453D"/>
    <w:rsid w:val="00265D57"/>
    <w:rsid w:val="00266FFA"/>
    <w:rsid w:val="0028226A"/>
    <w:rsid w:val="00291F96"/>
    <w:rsid w:val="002A5F65"/>
    <w:rsid w:val="002F178A"/>
    <w:rsid w:val="0037787D"/>
    <w:rsid w:val="003A3818"/>
    <w:rsid w:val="003C7FD2"/>
    <w:rsid w:val="003D6385"/>
    <w:rsid w:val="0042474D"/>
    <w:rsid w:val="0043683A"/>
    <w:rsid w:val="004423E1"/>
    <w:rsid w:val="0047328F"/>
    <w:rsid w:val="004824A4"/>
    <w:rsid w:val="00495263"/>
    <w:rsid w:val="004F38AA"/>
    <w:rsid w:val="004F46C0"/>
    <w:rsid w:val="004F46CD"/>
    <w:rsid w:val="0051570E"/>
    <w:rsid w:val="005D67FF"/>
    <w:rsid w:val="006603E7"/>
    <w:rsid w:val="006723BA"/>
    <w:rsid w:val="0068637C"/>
    <w:rsid w:val="00690269"/>
    <w:rsid w:val="006B0004"/>
    <w:rsid w:val="006B0A82"/>
    <w:rsid w:val="006C1914"/>
    <w:rsid w:val="006F1CA3"/>
    <w:rsid w:val="00703409"/>
    <w:rsid w:val="00721F45"/>
    <w:rsid w:val="00726CED"/>
    <w:rsid w:val="00733866"/>
    <w:rsid w:val="00742E1C"/>
    <w:rsid w:val="0079767A"/>
    <w:rsid w:val="007A21CE"/>
    <w:rsid w:val="007B25E6"/>
    <w:rsid w:val="00805A57"/>
    <w:rsid w:val="0085691B"/>
    <w:rsid w:val="00891A1F"/>
    <w:rsid w:val="00900EA6"/>
    <w:rsid w:val="0091187F"/>
    <w:rsid w:val="00927ED5"/>
    <w:rsid w:val="009651AD"/>
    <w:rsid w:val="00975B44"/>
    <w:rsid w:val="00982918"/>
    <w:rsid w:val="00986B04"/>
    <w:rsid w:val="00995A84"/>
    <w:rsid w:val="009C4213"/>
    <w:rsid w:val="00A076BC"/>
    <w:rsid w:val="00A14D86"/>
    <w:rsid w:val="00A3039A"/>
    <w:rsid w:val="00A97B15"/>
    <w:rsid w:val="00AD57E5"/>
    <w:rsid w:val="00B01297"/>
    <w:rsid w:val="00B52798"/>
    <w:rsid w:val="00B83FE3"/>
    <w:rsid w:val="00BC048A"/>
    <w:rsid w:val="00BE1D67"/>
    <w:rsid w:val="00C24F0E"/>
    <w:rsid w:val="00C25B4A"/>
    <w:rsid w:val="00C35AA9"/>
    <w:rsid w:val="00C61746"/>
    <w:rsid w:val="00C61D84"/>
    <w:rsid w:val="00C64F62"/>
    <w:rsid w:val="00C76955"/>
    <w:rsid w:val="00CA2875"/>
    <w:rsid w:val="00CB0121"/>
    <w:rsid w:val="00CC31B0"/>
    <w:rsid w:val="00D57587"/>
    <w:rsid w:val="00D64D75"/>
    <w:rsid w:val="00E07C37"/>
    <w:rsid w:val="00E13A1A"/>
    <w:rsid w:val="00E26162"/>
    <w:rsid w:val="00E5615D"/>
    <w:rsid w:val="00E61307"/>
    <w:rsid w:val="00E77249"/>
    <w:rsid w:val="00E976B9"/>
    <w:rsid w:val="00F11DFB"/>
    <w:rsid w:val="00F325D0"/>
    <w:rsid w:val="00F5462A"/>
    <w:rsid w:val="00F81B54"/>
    <w:rsid w:val="00FB7C80"/>
    <w:rsid w:val="00FF3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267DCC"/>
  <w15:docId w15:val="{2615F64E-826D-4F96-AAB8-D4B05FCA3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skn-slo4pagesize">
    <w:name w:val="skn-slo4_pagesize"/>
    <w:basedOn w:val="Normal"/>
  </w:style>
  <w:style w:type="character" w:customStyle="1" w:styleId="skn-slo4right-box">
    <w:name w:val="skn-slo4_right-box"/>
    <w:basedOn w:val="DefaultParagraphFont"/>
  </w:style>
  <w:style w:type="paragraph" w:customStyle="1" w:styleId="skn-slo4firstsection">
    <w:name w:val="skn-slo4_firstsection"/>
    <w:basedOn w:val="Normal"/>
  </w:style>
  <w:style w:type="paragraph" w:customStyle="1" w:styleId="skn-slo4firstparagraph">
    <w:name w:val="skn-slo4_firstparagraph"/>
    <w:basedOn w:val="Normal"/>
  </w:style>
  <w:style w:type="paragraph" w:customStyle="1" w:styleId="skn-slo4name">
    <w:name w:val="skn-slo4_name"/>
    <w:basedOn w:val="Normal"/>
    <w:pPr>
      <w:spacing w:line="620" w:lineRule="atLeast"/>
    </w:pPr>
    <w:rPr>
      <w:b/>
      <w:bCs/>
      <w:caps/>
      <w:color w:val="929CA4"/>
      <w:spacing w:val="16"/>
      <w:sz w:val="48"/>
      <w:szCs w:val="48"/>
    </w:rPr>
  </w:style>
  <w:style w:type="character" w:customStyle="1" w:styleId="span">
    <w:name w:val="span"/>
    <w:basedOn w:val="DefaultParagraphFont"/>
    <w:rPr>
      <w:bdr w:val="none" w:sz="0" w:space="0" w:color="auto"/>
      <w:vertAlign w:val="baseline"/>
    </w:rPr>
  </w:style>
  <w:style w:type="character" w:customStyle="1" w:styleId="skn-slo4nameCharacter">
    <w:name w:val="skn-slo4_name Character"/>
    <w:basedOn w:val="DefaultParagraphFont"/>
    <w:rPr>
      <w:b/>
      <w:bCs/>
      <w:caps/>
      <w:color w:val="929CA4"/>
      <w:spacing w:val="16"/>
      <w:sz w:val="48"/>
      <w:szCs w:val="48"/>
    </w:rPr>
  </w:style>
  <w:style w:type="paragraph" w:customStyle="1" w:styleId="skn-slo4resume-title">
    <w:name w:val="skn-slo4_resume-title"/>
    <w:basedOn w:val="Normal"/>
    <w:pPr>
      <w:spacing w:line="340" w:lineRule="atLeast"/>
    </w:pPr>
    <w:rPr>
      <w:b/>
      <w:bCs/>
      <w:spacing w:val="16"/>
      <w:sz w:val="26"/>
      <w:szCs w:val="26"/>
    </w:rPr>
  </w:style>
  <w:style w:type="paragraph" w:customStyle="1" w:styleId="SECTIONCNTC">
    <w:name w:val="SECTION_CNTC"/>
    <w:basedOn w:val="Normal"/>
    <w:pPr>
      <w:pBdr>
        <w:top w:val="none" w:sz="0" w:space="11" w:color="auto"/>
      </w:pBdr>
    </w:pPr>
  </w:style>
  <w:style w:type="paragraph" w:customStyle="1" w:styleId="div">
    <w:name w:val="div"/>
    <w:basedOn w:val="Normal"/>
  </w:style>
  <w:style w:type="character" w:customStyle="1" w:styleId="skn-slo4top-sectionright-boxSECTIONCNTCparagraphaddressulli">
    <w:name w:val="skn-slo4_top-section_right-box_SECTION_CNTC_paragraph_address_ul_li"/>
    <w:basedOn w:val="DefaultParagraphFont"/>
  </w:style>
  <w:style w:type="character" w:customStyle="1" w:styleId="divaddresslispanbluebullet">
    <w:name w:val="div_address_li_span_bluebullet"/>
    <w:basedOn w:val="DefaultParagraphFont"/>
    <w:rPr>
      <w:rFonts w:ascii="Symbol" w:eastAsia="Symbol" w:hAnsi="Symbol" w:cs="Symbol"/>
      <w:color w:val="929CA4"/>
      <w:sz w:val="20"/>
      <w:szCs w:val="20"/>
    </w:rPr>
  </w:style>
  <w:style w:type="character" w:customStyle="1" w:styleId="skn-slo4spanempty">
    <w:name w:val="skn-slo4_span_empty"/>
    <w:basedOn w:val="DefaultParagraphFont"/>
    <w:rPr>
      <w:vanish/>
    </w:rPr>
  </w:style>
  <w:style w:type="character" w:customStyle="1" w:styleId="divCharacter">
    <w:name w:val="div Character"/>
    <w:basedOn w:val="DefaultParagraphFont"/>
    <w:rPr>
      <w:bdr w:val="none" w:sz="0" w:space="0" w:color="auto"/>
      <w:vertAlign w:val="baseline"/>
    </w:rPr>
  </w:style>
  <w:style w:type="table" w:customStyle="1" w:styleId="skn-slo4top-section">
    <w:name w:val="skn-slo4_top-section"/>
    <w:basedOn w:val="TableNormal"/>
    <w:tblPr/>
  </w:style>
  <w:style w:type="paragraph" w:customStyle="1" w:styleId="skn-slo4summary">
    <w:name w:val="skn-slo4_summary"/>
    <w:basedOn w:val="Normal"/>
  </w:style>
  <w:style w:type="paragraph" w:customStyle="1" w:styleId="skn-slo4parent-containersectionparagraphnth-child1">
    <w:name w:val="skn-slo4_parent-container_section_paragraph_nth-child(1)"/>
    <w:basedOn w:val="Normal"/>
  </w:style>
  <w:style w:type="paragraph" w:customStyle="1" w:styleId="skn-slo4singlecolumn">
    <w:name w:val="skn-slo4_singlecolumn"/>
    <w:basedOn w:val="Normal"/>
  </w:style>
  <w:style w:type="paragraph" w:customStyle="1" w:styleId="p">
    <w:name w:val="p"/>
    <w:basedOn w:val="Normal"/>
  </w:style>
  <w:style w:type="paragraph" w:customStyle="1" w:styleId="skn-slo4section">
    <w:name w:val="skn-slo4_section"/>
    <w:basedOn w:val="Normal"/>
  </w:style>
  <w:style w:type="paragraph" w:customStyle="1" w:styleId="skn-slo4section-title">
    <w:name w:val="skn-slo4_section-title"/>
    <w:basedOn w:val="Normal"/>
    <w:pPr>
      <w:spacing w:line="340" w:lineRule="atLeast"/>
    </w:pPr>
    <w:rPr>
      <w:b/>
      <w:bCs/>
      <w:color w:val="929CA4"/>
      <w:spacing w:val="11"/>
      <w:sz w:val="26"/>
      <w:szCs w:val="26"/>
    </w:rPr>
  </w:style>
  <w:style w:type="paragraph" w:customStyle="1" w:styleId="skn-slo4cmn-secparagraphfirstparagraph">
    <w:name w:val="skn-slo4_cmn-sec_paragraph_firstparagraph"/>
    <w:basedOn w:val="Normal"/>
  </w:style>
  <w:style w:type="paragraph" w:customStyle="1" w:styleId="skn-slo4cmn-seculli">
    <w:name w:val="skn-slo4_cmn-sec_ul_li"/>
    <w:basedOn w:val="Normal"/>
    <w:pPr>
      <w:pBdr>
        <w:left w:val="none" w:sz="0" w:space="19" w:color="auto"/>
      </w:pBdr>
    </w:pPr>
  </w:style>
  <w:style w:type="character" w:customStyle="1" w:styleId="pCharacter">
    <w:name w:val="p Character"/>
    <w:basedOn w:val="DefaultParagraphFont"/>
    <w:rPr>
      <w:bdr w:val="none" w:sz="0" w:space="0" w:color="auto"/>
      <w:vertAlign w:val="baseline"/>
    </w:rPr>
  </w:style>
  <w:style w:type="paragraph" w:customStyle="1" w:styleId="skn-slo4cmn-secparagraphfirstparagraphparagraph">
    <w:name w:val="skn-slo4_cmn-sec_paragraph_firstparagraph + paragraph"/>
    <w:basedOn w:val="Normal"/>
  </w:style>
  <w:style w:type="paragraph" w:customStyle="1" w:styleId="skn-slo4cmn-secparagraph">
    <w:name w:val="skn-slo4_cmn-sec_paragraph"/>
    <w:basedOn w:val="Normal"/>
    <w:pPr>
      <w:pBdr>
        <w:top w:val="none" w:sz="0" w:space="5" w:color="auto"/>
      </w:pBdr>
    </w:pPr>
  </w:style>
  <w:style w:type="paragraph" w:customStyle="1" w:styleId="skn-slo4middle-containersectionnth-child1">
    <w:name w:val="skn-slo4_middle-container_section_nth-child(1)"/>
    <w:basedOn w:val="Normal"/>
  </w:style>
  <w:style w:type="paragraph" w:customStyle="1" w:styleId="skn-slo4disp-block">
    <w:name w:val="skn-slo4_disp-block"/>
    <w:basedOn w:val="Normal"/>
  </w:style>
  <w:style w:type="paragraph" w:customStyle="1" w:styleId="skn-slo4paddedline">
    <w:name w:val="skn-slo4_paddedline"/>
    <w:basedOn w:val="Normal"/>
  </w:style>
  <w:style w:type="character" w:customStyle="1" w:styleId="skn-slo4txt-caps">
    <w:name w:val="skn-slo4_txt-caps"/>
    <w:basedOn w:val="DefaultParagraphFont"/>
    <w:rPr>
      <w:caps/>
    </w:rPr>
  </w:style>
  <w:style w:type="character" w:customStyle="1" w:styleId="skn-slo4space-bw">
    <w:name w:val="skn-slo4_space-bw"/>
    <w:basedOn w:val="DefaultParagraphFont"/>
  </w:style>
  <w:style w:type="paragraph" w:customStyle="1" w:styleId="skn-slo4expr-secullinth-child1">
    <w:name w:val="skn-slo4_expr-sec_ul_li_nth-child(1)"/>
    <w:basedOn w:val="Normal"/>
  </w:style>
  <w:style w:type="character" w:customStyle="1" w:styleId="em">
    <w:name w:val="em"/>
    <w:basedOn w:val="DefaultParagraphFont"/>
    <w:rPr>
      <w:bdr w:val="none" w:sz="0" w:space="0" w:color="auto"/>
      <w:vertAlign w:val="baseline"/>
    </w:rPr>
  </w:style>
  <w:style w:type="character" w:customStyle="1" w:styleId="Strong1">
    <w:name w:val="Strong1"/>
    <w:basedOn w:val="DefaultParagraphFont"/>
    <w:rPr>
      <w:bdr w:val="none" w:sz="0" w:space="0" w:color="auto"/>
      <w:vertAlign w:val="baseline"/>
    </w:rPr>
  </w:style>
  <w:style w:type="paragraph" w:customStyle="1" w:styleId="skn-slo4expr-seculli">
    <w:name w:val="skn-slo4_expr-sec_ul_li"/>
    <w:basedOn w:val="Normal"/>
    <w:pPr>
      <w:pBdr>
        <w:top w:val="none" w:sz="0" w:space="5" w:color="auto"/>
      </w:pBdr>
    </w:pPr>
  </w:style>
  <w:style w:type="paragraph" w:customStyle="1" w:styleId="skn-slo4paragraph">
    <w:name w:val="skn-slo4_paragraph"/>
    <w:basedOn w:val="Normal"/>
    <w:pPr>
      <w:pBdr>
        <w:top w:val="none" w:sz="0" w:space="10" w:color="auto"/>
      </w:pBdr>
    </w:pPr>
  </w:style>
  <w:style w:type="paragraph" w:customStyle="1" w:styleId="skn-slo4middle-containersection">
    <w:name w:val="skn-slo4_middle-container_section"/>
    <w:basedOn w:val="Normal"/>
  </w:style>
  <w:style w:type="character" w:customStyle="1" w:styleId="skn-slo4txt-bold">
    <w:name w:val="skn-slo4_txt-bold"/>
    <w:basedOn w:val="DefaultParagraphFont"/>
    <w:rPr>
      <w:b/>
      <w:bCs/>
    </w:rPr>
  </w:style>
  <w:style w:type="paragraph" w:customStyle="1" w:styleId="skn-slo4divempty">
    <w:name w:val="skn-slo4_div_empty"/>
    <w:basedOn w:val="Normal"/>
    <w:rPr>
      <w:vanish/>
    </w:rPr>
  </w:style>
  <w:style w:type="paragraph" w:customStyle="1" w:styleId="skn-slo4reference-secheading">
    <w:name w:val="skn-slo4_reference-sec_heading"/>
    <w:basedOn w:val="Normal"/>
  </w:style>
  <w:style w:type="paragraph" w:customStyle="1" w:styleId="skn-slo4sectionreference-secparagraphupon-req-para">
    <w:name w:val="skn-slo4_section_reference-sec_paragraph_upon-req-para"/>
    <w:basedOn w:val="Normal"/>
  </w:style>
  <w:style w:type="character" w:styleId="Hyperlink">
    <w:name w:val="Hyperlink"/>
    <w:basedOn w:val="DefaultParagraphFont"/>
    <w:uiPriority w:val="99"/>
    <w:unhideWhenUsed/>
    <w:rsid w:val="00B52798"/>
    <w:rPr>
      <w:color w:val="0000FF" w:themeColor="hyperlink"/>
      <w:u w:val="single"/>
    </w:rPr>
  </w:style>
  <w:style w:type="character" w:styleId="UnresolvedMention">
    <w:name w:val="Unresolved Mention"/>
    <w:basedOn w:val="DefaultParagraphFont"/>
    <w:uiPriority w:val="99"/>
    <w:semiHidden/>
    <w:unhideWhenUsed/>
    <w:rsid w:val="00B52798"/>
    <w:rPr>
      <w:color w:val="605E5C"/>
      <w:shd w:val="clear" w:color="auto" w:fill="E1DFDD"/>
    </w:rPr>
  </w:style>
  <w:style w:type="paragraph" w:styleId="ListParagraph">
    <w:name w:val="List Paragraph"/>
    <w:basedOn w:val="Normal"/>
    <w:uiPriority w:val="34"/>
    <w:qFormat/>
    <w:rsid w:val="00C24F0E"/>
    <w:pPr>
      <w:ind w:left="720"/>
      <w:contextualSpacing/>
    </w:pPr>
  </w:style>
  <w:style w:type="paragraph" w:styleId="Header">
    <w:name w:val="header"/>
    <w:basedOn w:val="Normal"/>
    <w:link w:val="HeaderChar"/>
    <w:uiPriority w:val="99"/>
    <w:unhideWhenUsed/>
    <w:rsid w:val="00927ED5"/>
    <w:pPr>
      <w:tabs>
        <w:tab w:val="center" w:pos="4680"/>
        <w:tab w:val="right" w:pos="9360"/>
      </w:tabs>
      <w:spacing w:line="240" w:lineRule="auto"/>
    </w:pPr>
  </w:style>
  <w:style w:type="character" w:customStyle="1" w:styleId="HeaderChar">
    <w:name w:val="Header Char"/>
    <w:basedOn w:val="DefaultParagraphFont"/>
    <w:link w:val="Header"/>
    <w:uiPriority w:val="99"/>
    <w:rsid w:val="00927ED5"/>
    <w:rPr>
      <w:sz w:val="24"/>
      <w:szCs w:val="24"/>
    </w:rPr>
  </w:style>
  <w:style w:type="paragraph" w:styleId="Footer">
    <w:name w:val="footer"/>
    <w:basedOn w:val="Normal"/>
    <w:link w:val="FooterChar"/>
    <w:uiPriority w:val="99"/>
    <w:unhideWhenUsed/>
    <w:rsid w:val="00927ED5"/>
    <w:pPr>
      <w:tabs>
        <w:tab w:val="center" w:pos="4680"/>
        <w:tab w:val="right" w:pos="9360"/>
      </w:tabs>
      <w:spacing w:line="240" w:lineRule="auto"/>
    </w:pPr>
  </w:style>
  <w:style w:type="character" w:customStyle="1" w:styleId="FooterChar">
    <w:name w:val="Footer Char"/>
    <w:basedOn w:val="DefaultParagraphFont"/>
    <w:link w:val="Footer"/>
    <w:uiPriority w:val="99"/>
    <w:rsid w:val="00927ED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947414">
      <w:bodyDiv w:val="1"/>
      <w:marLeft w:val="0"/>
      <w:marRight w:val="0"/>
      <w:marTop w:val="0"/>
      <w:marBottom w:val="0"/>
      <w:divBdr>
        <w:top w:val="none" w:sz="0" w:space="0" w:color="auto"/>
        <w:left w:val="none" w:sz="0" w:space="0" w:color="auto"/>
        <w:bottom w:val="none" w:sz="0" w:space="0" w:color="auto"/>
        <w:right w:val="none" w:sz="0" w:space="0" w:color="auto"/>
      </w:divBdr>
    </w:div>
    <w:div w:id="344357738">
      <w:bodyDiv w:val="1"/>
      <w:marLeft w:val="0"/>
      <w:marRight w:val="0"/>
      <w:marTop w:val="0"/>
      <w:marBottom w:val="0"/>
      <w:divBdr>
        <w:top w:val="none" w:sz="0" w:space="0" w:color="auto"/>
        <w:left w:val="none" w:sz="0" w:space="0" w:color="auto"/>
        <w:bottom w:val="none" w:sz="0" w:space="0" w:color="auto"/>
        <w:right w:val="none" w:sz="0" w:space="0" w:color="auto"/>
      </w:divBdr>
    </w:div>
    <w:div w:id="636187399">
      <w:bodyDiv w:val="1"/>
      <w:marLeft w:val="0"/>
      <w:marRight w:val="0"/>
      <w:marTop w:val="0"/>
      <w:marBottom w:val="0"/>
      <w:divBdr>
        <w:top w:val="none" w:sz="0" w:space="0" w:color="auto"/>
        <w:left w:val="none" w:sz="0" w:space="0" w:color="auto"/>
        <w:bottom w:val="none" w:sz="0" w:space="0" w:color="auto"/>
        <w:right w:val="none" w:sz="0" w:space="0" w:color="auto"/>
      </w:divBdr>
    </w:div>
    <w:div w:id="685594632">
      <w:bodyDiv w:val="1"/>
      <w:marLeft w:val="0"/>
      <w:marRight w:val="0"/>
      <w:marTop w:val="0"/>
      <w:marBottom w:val="0"/>
      <w:divBdr>
        <w:top w:val="none" w:sz="0" w:space="0" w:color="auto"/>
        <w:left w:val="none" w:sz="0" w:space="0" w:color="auto"/>
        <w:bottom w:val="none" w:sz="0" w:space="0" w:color="auto"/>
        <w:right w:val="none" w:sz="0" w:space="0" w:color="auto"/>
      </w:divBdr>
    </w:div>
    <w:div w:id="1012804170">
      <w:bodyDiv w:val="1"/>
      <w:marLeft w:val="0"/>
      <w:marRight w:val="0"/>
      <w:marTop w:val="0"/>
      <w:marBottom w:val="0"/>
      <w:divBdr>
        <w:top w:val="none" w:sz="0" w:space="0" w:color="auto"/>
        <w:left w:val="none" w:sz="0" w:space="0" w:color="auto"/>
        <w:bottom w:val="none" w:sz="0" w:space="0" w:color="auto"/>
        <w:right w:val="none" w:sz="0" w:space="0" w:color="auto"/>
      </w:divBdr>
    </w:div>
    <w:div w:id="1244490676">
      <w:bodyDiv w:val="1"/>
      <w:marLeft w:val="0"/>
      <w:marRight w:val="0"/>
      <w:marTop w:val="0"/>
      <w:marBottom w:val="0"/>
      <w:divBdr>
        <w:top w:val="none" w:sz="0" w:space="0" w:color="auto"/>
        <w:left w:val="none" w:sz="0" w:space="0" w:color="auto"/>
        <w:bottom w:val="none" w:sz="0" w:space="0" w:color="auto"/>
        <w:right w:val="none" w:sz="0" w:space="0" w:color="auto"/>
      </w:divBdr>
    </w:div>
    <w:div w:id="1349985779">
      <w:bodyDiv w:val="1"/>
      <w:marLeft w:val="0"/>
      <w:marRight w:val="0"/>
      <w:marTop w:val="0"/>
      <w:marBottom w:val="0"/>
      <w:divBdr>
        <w:top w:val="none" w:sz="0" w:space="0" w:color="auto"/>
        <w:left w:val="none" w:sz="0" w:space="0" w:color="auto"/>
        <w:bottom w:val="none" w:sz="0" w:space="0" w:color="auto"/>
        <w:right w:val="none" w:sz="0" w:space="0" w:color="auto"/>
      </w:divBdr>
    </w:div>
    <w:div w:id="1365405220">
      <w:bodyDiv w:val="1"/>
      <w:marLeft w:val="0"/>
      <w:marRight w:val="0"/>
      <w:marTop w:val="0"/>
      <w:marBottom w:val="0"/>
      <w:divBdr>
        <w:top w:val="none" w:sz="0" w:space="0" w:color="auto"/>
        <w:left w:val="none" w:sz="0" w:space="0" w:color="auto"/>
        <w:bottom w:val="none" w:sz="0" w:space="0" w:color="auto"/>
        <w:right w:val="none" w:sz="0" w:space="0" w:color="auto"/>
      </w:divBdr>
    </w:div>
    <w:div w:id="1484349308">
      <w:bodyDiv w:val="1"/>
      <w:marLeft w:val="0"/>
      <w:marRight w:val="0"/>
      <w:marTop w:val="0"/>
      <w:marBottom w:val="0"/>
      <w:divBdr>
        <w:top w:val="none" w:sz="0" w:space="0" w:color="auto"/>
        <w:left w:val="none" w:sz="0" w:space="0" w:color="auto"/>
        <w:bottom w:val="none" w:sz="0" w:space="0" w:color="auto"/>
        <w:right w:val="none" w:sz="0" w:space="0" w:color="auto"/>
      </w:divBdr>
    </w:div>
    <w:div w:id="1630210475">
      <w:bodyDiv w:val="1"/>
      <w:marLeft w:val="0"/>
      <w:marRight w:val="0"/>
      <w:marTop w:val="0"/>
      <w:marBottom w:val="0"/>
      <w:divBdr>
        <w:top w:val="none" w:sz="0" w:space="0" w:color="auto"/>
        <w:left w:val="none" w:sz="0" w:space="0" w:color="auto"/>
        <w:bottom w:val="none" w:sz="0" w:space="0" w:color="auto"/>
        <w:right w:val="none" w:sz="0" w:space="0" w:color="auto"/>
      </w:divBdr>
    </w:div>
    <w:div w:id="1712068068">
      <w:bodyDiv w:val="1"/>
      <w:marLeft w:val="0"/>
      <w:marRight w:val="0"/>
      <w:marTop w:val="0"/>
      <w:marBottom w:val="0"/>
      <w:divBdr>
        <w:top w:val="none" w:sz="0" w:space="0" w:color="auto"/>
        <w:left w:val="none" w:sz="0" w:space="0" w:color="auto"/>
        <w:bottom w:val="none" w:sz="0" w:space="0" w:color="auto"/>
        <w:right w:val="none" w:sz="0" w:space="0" w:color="auto"/>
      </w:divBdr>
    </w:div>
    <w:div w:id="1928420731">
      <w:bodyDiv w:val="1"/>
      <w:marLeft w:val="0"/>
      <w:marRight w:val="0"/>
      <w:marTop w:val="0"/>
      <w:marBottom w:val="0"/>
      <w:divBdr>
        <w:top w:val="none" w:sz="0" w:space="0" w:color="auto"/>
        <w:left w:val="none" w:sz="0" w:space="0" w:color="auto"/>
        <w:bottom w:val="none" w:sz="0" w:space="0" w:color="auto"/>
        <w:right w:val="none" w:sz="0" w:space="0" w:color="auto"/>
      </w:divBdr>
    </w:div>
    <w:div w:id="2003004530">
      <w:bodyDiv w:val="1"/>
      <w:marLeft w:val="0"/>
      <w:marRight w:val="0"/>
      <w:marTop w:val="0"/>
      <w:marBottom w:val="0"/>
      <w:divBdr>
        <w:top w:val="none" w:sz="0" w:space="0" w:color="auto"/>
        <w:left w:val="none" w:sz="0" w:space="0" w:color="auto"/>
        <w:bottom w:val="none" w:sz="0" w:space="0" w:color="auto"/>
        <w:right w:val="none" w:sz="0" w:space="0" w:color="auto"/>
      </w:divBdr>
    </w:div>
    <w:div w:id="2033993585">
      <w:bodyDiv w:val="1"/>
      <w:marLeft w:val="0"/>
      <w:marRight w:val="0"/>
      <w:marTop w:val="0"/>
      <w:marBottom w:val="0"/>
      <w:divBdr>
        <w:top w:val="none" w:sz="0" w:space="0" w:color="auto"/>
        <w:left w:val="none" w:sz="0" w:space="0" w:color="auto"/>
        <w:bottom w:val="none" w:sz="0" w:space="0" w:color="auto"/>
        <w:right w:val="none" w:sz="0" w:space="0" w:color="auto"/>
      </w:divBdr>
    </w:div>
    <w:div w:id="2067989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roy-d-dunkle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539AE-7FD5-43B2-8D61-0F64E13C0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7</Pages>
  <Words>2686</Words>
  <Characters>15316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Troy Dunkley</vt:lpstr>
    </vt:vector>
  </TitlesOfParts>
  <Company/>
  <LinksUpToDate>false</LinksUpToDate>
  <CharactersWithSpaces>17967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Troy Dunkley</dc:title>
  <dc:creator>Rebecca Burley</dc:creator>
  <cp:lastModifiedBy>Troy Dunkley</cp:lastModifiedBy>
  <cp:revision>2</cp:revision>
  <cp:lastPrinted>2024-10-13T21:21:00Z</cp:lastPrinted>
  <dcterms:created xsi:type="dcterms:W3CDTF">2025-02-06T22:05:00Z</dcterms:created>
  <dcterms:modified xsi:type="dcterms:W3CDTF">2025-02-06T22:05:00Z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82345dd6466329e8f52a5ce3bbdac2c48b1590c7933347dbe58796715cafde9e</vt:lpwstr>
  </property>
</Properties>
</file>